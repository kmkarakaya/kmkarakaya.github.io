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6DA558E" w14:textId="77777777" w:rsidR="00CC25B3" w:rsidRDefault="00637A0C" w:rsidP="009B22B0">
      <w:pPr>
        <w:pStyle w:val="CM1"/>
        <w:spacing w:after="408"/>
        <w:ind w:firstLine="2805"/>
        <w:rPr>
          <w:rFonts w:ascii="Arial" w:hAnsi="Arial" w:cs="Arial"/>
          <w:color w:val="000000"/>
          <w:sz w:val="14"/>
          <w:szCs w:val="14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 xml:space="preserve"> </w:t>
      </w:r>
      <w:r w:rsidR="00C33A0D">
        <w:rPr>
          <w:rFonts w:ascii="Arial" w:hAnsi="Arial" w:cs="Arial"/>
          <w:b/>
          <w:color w:val="000000"/>
          <w:lang w:val="en-US"/>
        </w:rPr>
        <w:t xml:space="preserve">        </w:t>
      </w:r>
      <w:r w:rsidR="00581A79" w:rsidRPr="005108C3">
        <w:rPr>
          <w:sz w:val="16"/>
          <w:szCs w:val="16"/>
          <w:lang w:val="en-US"/>
        </w:rPr>
        <w:tab/>
      </w:r>
      <w:r w:rsidR="00581A79" w:rsidRPr="005108C3">
        <w:rPr>
          <w:sz w:val="16"/>
          <w:szCs w:val="16"/>
          <w:lang w:val="en-US"/>
        </w:rPr>
        <w:tab/>
      </w:r>
      <w:r w:rsidR="00581A79" w:rsidRPr="005108C3">
        <w:rPr>
          <w:sz w:val="16"/>
          <w:szCs w:val="16"/>
          <w:lang w:val="en-US"/>
        </w:rPr>
        <w:tab/>
      </w:r>
      <w:r w:rsidR="00581A79" w:rsidRPr="005108C3">
        <w:rPr>
          <w:sz w:val="16"/>
          <w:szCs w:val="16"/>
          <w:lang w:val="en-US"/>
        </w:rPr>
        <w:tab/>
      </w:r>
      <w:r w:rsidR="00581A79">
        <w:rPr>
          <w:lang w:val="en-US"/>
        </w:rPr>
        <w:tab/>
        <w:t xml:space="preserve">   </w:t>
      </w:r>
      <w:r w:rsidR="003B0C07">
        <w:rPr>
          <w:lang w:val="en-US"/>
        </w:rPr>
        <w:tab/>
      </w:r>
      <w:r w:rsidR="00211403">
        <w:rPr>
          <w:lang w:val="en-US"/>
        </w:rPr>
        <w:t xml:space="preserve">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                                                                                                                </w:t>
      </w:r>
    </w:p>
    <w:p w14:paraId="11111C47" w14:textId="2C0C8BA4" w:rsidR="0017562E" w:rsidRDefault="00CC25B3" w:rsidP="0017562E">
      <w:pPr>
        <w:pStyle w:val="CM1"/>
        <w:spacing w:after="408"/>
        <w:rPr>
          <w:rFonts w:ascii="Arial" w:hAnsi="Arial" w:cs="Arial"/>
          <w:sz w:val="22"/>
          <w:szCs w:val="22"/>
          <w:lang w:val="en-US"/>
        </w:rPr>
      </w:pPr>
      <w:r w:rsidRPr="00CC25B3">
        <w:rPr>
          <w:rFonts w:ascii="Arial" w:hAnsi="Arial" w:cs="Arial"/>
          <w:color w:val="000000"/>
          <w:sz w:val="22"/>
          <w:szCs w:val="22"/>
          <w:lang w:val="en-US"/>
        </w:rPr>
        <w:t xml:space="preserve">Murat KARAKAYA </w:t>
      </w:r>
      <w:r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6A1D79" w:rsidRPr="00CC25B3">
        <w:rPr>
          <w:rFonts w:ascii="Arial" w:hAnsi="Arial" w:cs="Arial"/>
          <w:color w:val="000000"/>
          <w:sz w:val="22"/>
          <w:szCs w:val="22"/>
          <w:lang w:val="en-US"/>
        </w:rPr>
        <w:t>Prof.</w:t>
      </w:r>
      <w:r w:rsidR="004C20FB" w:rsidRPr="00CC25B3">
        <w:rPr>
          <w:rFonts w:ascii="Arial" w:hAnsi="Arial" w:cs="Arial"/>
          <w:color w:val="000000"/>
          <w:sz w:val="22"/>
          <w:szCs w:val="22"/>
          <w:lang w:val="en-US"/>
        </w:rPr>
        <w:t xml:space="preserve"> Dr.</w:t>
      </w:r>
      <w:r w:rsidR="006A1D79" w:rsidRPr="00CC25B3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453728">
        <w:rPr>
          <w:rFonts w:ascii="Arial" w:hAnsi="Arial" w:cs="Arial"/>
          <w:color w:val="000000"/>
          <w:sz w:val="22"/>
          <w:szCs w:val="22"/>
          <w:lang w:val="en-US"/>
        </w:rPr>
        <w:t>TED</w:t>
      </w:r>
      <w:r w:rsidR="00C46C1D" w:rsidRPr="00CC25B3">
        <w:rPr>
          <w:rFonts w:ascii="Arial" w:hAnsi="Arial" w:cs="Arial"/>
          <w:color w:val="000000"/>
          <w:sz w:val="22"/>
          <w:szCs w:val="22"/>
          <w:lang w:val="en-US"/>
        </w:rPr>
        <w:t xml:space="preserve"> University</w:t>
      </w:r>
      <w:r w:rsidR="00AD08EE" w:rsidRPr="00CC25B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br/>
        <w:t>Dept.</w:t>
      </w:r>
      <w:r w:rsidR="0045372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t xml:space="preserve">of </w:t>
      </w:r>
      <w:r w:rsidR="00453728">
        <w:rPr>
          <w:rFonts w:ascii="Arial" w:hAnsi="Arial" w:cs="Arial"/>
          <w:color w:val="000000"/>
          <w:sz w:val="22"/>
          <w:szCs w:val="22"/>
          <w:lang w:val="en-US"/>
        </w:rPr>
        <w:t>Software</w:t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t xml:space="preserve"> Engineering</w:t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      </w:t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br/>
      </w:r>
      <w:bookmarkStart w:id="0" w:name="OLE_LINK24"/>
      <w:bookmarkStart w:id="1" w:name="OLE_LINK23"/>
      <w:r w:rsidR="00453728">
        <w:rPr>
          <w:rFonts w:ascii="Arial" w:hAnsi="Arial" w:cs="Arial"/>
          <w:color w:val="000000"/>
          <w:sz w:val="22"/>
          <w:szCs w:val="22"/>
          <w:lang w:val="en-US"/>
        </w:rPr>
        <w:t>Zi</w:t>
      </w:r>
      <w:r w:rsidR="00453728" w:rsidRPr="00453728">
        <w:rPr>
          <w:rFonts w:ascii="Arial" w:hAnsi="Arial" w:cs="Arial"/>
          <w:color w:val="000000"/>
          <w:sz w:val="22"/>
          <w:szCs w:val="22"/>
          <w:lang w:val="en-US"/>
        </w:rPr>
        <w:t xml:space="preserve">ya Gökalp Caddesi No: 47 - 48 </w:t>
      </w:r>
      <w:r w:rsidR="00453728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453728" w:rsidRPr="00453728">
        <w:rPr>
          <w:rFonts w:ascii="Arial" w:hAnsi="Arial" w:cs="Arial"/>
          <w:color w:val="000000"/>
          <w:sz w:val="22"/>
          <w:szCs w:val="22"/>
          <w:lang w:val="en-US"/>
        </w:rPr>
        <w:t xml:space="preserve">06420, Kolej, Çankaya / ANKARA </w:t>
      </w:r>
      <w:r w:rsidR="00581A79" w:rsidRPr="00CC25B3">
        <w:rPr>
          <w:rFonts w:ascii="Arial" w:hAnsi="Arial" w:cs="Arial"/>
          <w:color w:val="000000"/>
          <w:sz w:val="22"/>
          <w:szCs w:val="22"/>
          <w:lang w:val="en-US"/>
        </w:rPr>
        <w:t>TURKEY</w:t>
      </w:r>
      <w:bookmarkEnd w:id="0"/>
      <w:bookmarkEnd w:id="1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                                                </w:t>
      </w:r>
      <w:r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2D7CDE">
        <w:rPr>
          <w:rFonts w:ascii="Arial" w:hAnsi="Arial" w:cs="Arial"/>
          <w:sz w:val="22"/>
          <w:szCs w:val="22"/>
          <w:lang w:val="en-US"/>
        </w:rPr>
        <w:t>September</w:t>
      </w:r>
      <w:r w:rsidRPr="00CC25B3">
        <w:rPr>
          <w:rFonts w:ascii="Arial" w:hAnsi="Arial" w:cs="Arial"/>
          <w:sz w:val="22"/>
          <w:szCs w:val="22"/>
          <w:lang w:val="en-US"/>
        </w:rPr>
        <w:t xml:space="preserve"> </w:t>
      </w:r>
      <w:r w:rsidR="008E0C4D">
        <w:rPr>
          <w:rFonts w:ascii="Arial" w:hAnsi="Arial" w:cs="Arial"/>
          <w:sz w:val="22"/>
          <w:szCs w:val="22"/>
          <w:lang w:val="en-US"/>
        </w:rPr>
        <w:t>4</w:t>
      </w:r>
      <w:r w:rsidRPr="00CC25B3">
        <w:rPr>
          <w:rFonts w:ascii="Arial" w:hAnsi="Arial" w:cs="Arial"/>
          <w:sz w:val="22"/>
          <w:szCs w:val="22"/>
          <w:lang w:val="en-US"/>
        </w:rPr>
        <w:t>, 202</w:t>
      </w:r>
      <w:r w:rsidR="00923BE0">
        <w:rPr>
          <w:rFonts w:ascii="Arial" w:hAnsi="Arial" w:cs="Arial"/>
          <w:sz w:val="22"/>
          <w:szCs w:val="22"/>
          <w:lang w:val="en-US"/>
        </w:rPr>
        <w:t>5</w:t>
      </w:r>
      <w:r>
        <w:rPr>
          <w:rFonts w:ascii="Arial" w:hAnsi="Arial" w:cs="Arial"/>
          <w:sz w:val="22"/>
          <w:szCs w:val="22"/>
          <w:lang w:val="en-US"/>
        </w:rPr>
        <w:t xml:space="preserve">     </w:t>
      </w:r>
    </w:p>
    <w:p w14:paraId="587694A7" w14:textId="77777777" w:rsidR="009B22B0" w:rsidRPr="009B22B0" w:rsidRDefault="00F15EF1" w:rsidP="0017562E">
      <w:pPr>
        <w:pStyle w:val="CM1"/>
        <w:spacing w:after="408"/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br/>
        <w:t>GSM</w:t>
      </w:r>
      <w:r>
        <w:rPr>
          <w:rFonts w:ascii="Arial" w:hAnsi="Arial" w:cs="Arial"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color w:val="000000"/>
          <w:sz w:val="18"/>
          <w:szCs w:val="18"/>
          <w:lang w:val="en-US"/>
        </w:rPr>
        <w:tab/>
      </w:r>
      <w:r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Arial" w:hAnsi="Arial" w:cs="Arial"/>
          <w:color w:val="FFFFFF"/>
          <w:sz w:val="18"/>
          <w:szCs w:val="18"/>
          <w:lang w:val="en-US"/>
        </w:rPr>
        <w:t>+90-533-347 5919</w:t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        </w:t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br/>
        <w:t>Phone</w:t>
      </w:r>
      <w:r w:rsidR="006530D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B42A96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>:</w:t>
      </w:r>
      <w:r w:rsidR="00FC50E2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FC50E2" w:rsidRPr="00FC50E2">
        <w:rPr>
          <w:rFonts w:ascii="Arial" w:hAnsi="Arial" w:cs="Arial"/>
          <w:color w:val="000000"/>
          <w:sz w:val="18"/>
          <w:szCs w:val="18"/>
          <w:lang w:val="en-US"/>
        </w:rPr>
        <w:t>+90 (312) 585 00 00</w:t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 </w:t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        </w:t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        </w:t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br/>
        <w:t>Fax</w:t>
      </w:r>
      <w:r w:rsidR="006530D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B42A96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 xml:space="preserve">: </w:t>
      </w:r>
      <w:r w:rsidR="00FC50E2" w:rsidRPr="00FC50E2">
        <w:rPr>
          <w:rFonts w:ascii="Arial" w:hAnsi="Arial" w:cs="Arial"/>
          <w:color w:val="000000"/>
          <w:sz w:val="18"/>
          <w:szCs w:val="18"/>
          <w:lang w:val="en-US"/>
        </w:rPr>
        <w:t>+90 (312) 418 41 48</w:t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="00B42A96">
        <w:rPr>
          <w:rFonts w:ascii="Arial" w:hAnsi="Arial" w:cs="Arial"/>
          <w:color w:val="000000"/>
          <w:sz w:val="18"/>
          <w:szCs w:val="18"/>
          <w:lang w:val="en-US"/>
        </w:rPr>
        <w:t xml:space="preserve">Official </w:t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>Email</w:t>
      </w:r>
      <w:r w:rsidR="006530D9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581A79">
        <w:rPr>
          <w:rFonts w:ascii="Arial" w:hAnsi="Arial" w:cs="Arial"/>
          <w:color w:val="000000"/>
          <w:sz w:val="18"/>
          <w:szCs w:val="18"/>
          <w:lang w:val="en-US"/>
        </w:rPr>
        <w:t xml:space="preserve">: </w:t>
      </w:r>
      <w:hyperlink r:id="rId7" w:history="1">
        <w:r w:rsidR="00453728" w:rsidRPr="00F97243">
          <w:rPr>
            <w:rStyle w:val="Hyperlink"/>
            <w:rFonts w:ascii="Arial" w:hAnsi="Arial" w:cs="Arial"/>
            <w:sz w:val="18"/>
            <w:szCs w:val="18"/>
            <w:lang w:val="en-US"/>
          </w:rPr>
          <w:t>murat.karakaya@ted.edu.tr</w:t>
        </w:r>
      </w:hyperlink>
      <w:r w:rsidR="00D74C33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="00B42A96">
        <w:rPr>
          <w:rFonts w:ascii="Arial" w:hAnsi="Arial" w:cs="Arial"/>
          <w:color w:val="000000"/>
          <w:sz w:val="18"/>
          <w:szCs w:val="18"/>
          <w:lang w:val="en-US"/>
        </w:rPr>
        <w:t>Personal Email</w:t>
      </w:r>
      <w:r w:rsidR="00B42A96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B42A96">
        <w:rPr>
          <w:rFonts w:ascii="Arial" w:hAnsi="Arial" w:cs="Arial"/>
          <w:color w:val="000000"/>
          <w:sz w:val="18"/>
          <w:szCs w:val="18"/>
          <w:lang w:val="en-US"/>
        </w:rPr>
        <w:t xml:space="preserve">: </w:t>
      </w:r>
      <w:hyperlink r:id="rId8" w:history="1">
        <w:r w:rsidR="00B42A96" w:rsidRPr="005916A1">
          <w:rPr>
            <w:rStyle w:val="Hyperlink"/>
            <w:rFonts w:ascii="Arial" w:hAnsi="Arial" w:cs="Arial"/>
            <w:sz w:val="18"/>
            <w:szCs w:val="18"/>
            <w:lang w:val="en-US"/>
          </w:rPr>
          <w:t>kmkarakaya@gmail.com</w:t>
        </w:r>
      </w:hyperlink>
      <w:r w:rsidR="00B42A96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>Official Home Page</w:t>
      </w:r>
      <w:r w:rsidR="00D74C33">
        <w:rPr>
          <w:rFonts w:ascii="Arial" w:hAnsi="Arial" w:cs="Arial"/>
          <w:color w:val="000000"/>
          <w:sz w:val="18"/>
          <w:szCs w:val="18"/>
          <w:lang w:val="en-US"/>
        </w:rPr>
        <w:tab/>
        <w:t>:</w:t>
      </w:r>
      <w:r w:rsidR="00D74C33" w:rsidRPr="00D74C33">
        <w:t xml:space="preserve"> </w:t>
      </w:r>
      <w:hyperlink r:id="rId9" w:history="1">
        <w:r w:rsidR="0053602E" w:rsidRPr="003B2CB3">
          <w:rPr>
            <w:rStyle w:val="Hyperlink"/>
            <w:rFonts w:ascii="Arial" w:hAnsi="Arial" w:cs="Arial"/>
            <w:sz w:val="18"/>
            <w:szCs w:val="18"/>
            <w:lang w:val="en-US"/>
          </w:rPr>
          <w:t>http://www.atilim.edu.tr/~murat.karakaya</w:t>
        </w:r>
      </w:hyperlink>
      <w:r w:rsidR="00D629D6">
        <w:rPr>
          <w:rFonts w:ascii="Arial" w:hAnsi="Arial" w:cs="Arial"/>
          <w:color w:val="000000"/>
          <w:sz w:val="18"/>
          <w:szCs w:val="18"/>
          <w:lang w:val="en-US"/>
        </w:rPr>
        <w:br/>
        <w:t>YouTube</w:t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 xml:space="preserve"> Channel</w:t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D629D6">
        <w:rPr>
          <w:rFonts w:ascii="Arial" w:hAnsi="Arial" w:cs="Arial"/>
          <w:color w:val="000000"/>
          <w:sz w:val="18"/>
          <w:szCs w:val="18"/>
          <w:lang w:val="en-US"/>
        </w:rPr>
        <w:t xml:space="preserve">: </w:t>
      </w:r>
      <w:hyperlink r:id="rId10" w:history="1">
        <w:r w:rsidR="00CD1A37" w:rsidRPr="008C497B">
          <w:rPr>
            <w:rStyle w:val="Hyperlink"/>
            <w:rFonts w:ascii="Arial" w:hAnsi="Arial" w:cs="Arial"/>
            <w:sz w:val="18"/>
            <w:szCs w:val="18"/>
            <w:lang w:val="en-US"/>
          </w:rPr>
          <w:t>https://www.youtube.com/c/muratkarakayaakademi</w:t>
        </w:r>
      </w:hyperlink>
      <w:r w:rsidR="00CD1A37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="00D009EA">
        <w:rPr>
          <w:rFonts w:ascii="Arial" w:hAnsi="Arial" w:cs="Arial"/>
          <w:color w:val="000000"/>
          <w:sz w:val="18"/>
          <w:szCs w:val="18"/>
          <w:lang w:val="en-US"/>
        </w:rPr>
        <w:t>GitHub</w:t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="00D009EA">
        <w:rPr>
          <w:rFonts w:ascii="Arial" w:hAnsi="Arial" w:cs="Arial"/>
          <w:color w:val="000000"/>
          <w:sz w:val="18"/>
          <w:szCs w:val="18"/>
          <w:lang w:val="en-US"/>
        </w:rPr>
        <w:t>Pages</w:t>
      </w:r>
      <w:r w:rsidR="00CD1A37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CD1A37">
        <w:rPr>
          <w:rFonts w:ascii="Arial" w:hAnsi="Arial" w:cs="Arial"/>
          <w:color w:val="000000"/>
          <w:sz w:val="18"/>
          <w:szCs w:val="18"/>
          <w:lang w:val="en-US"/>
        </w:rPr>
        <w:t xml:space="preserve">: </w:t>
      </w:r>
      <w:hyperlink r:id="rId11" w:history="1">
        <w:r w:rsidR="00F23794" w:rsidRPr="008C497B">
          <w:rPr>
            <w:rStyle w:val="Hyperlink"/>
            <w:rFonts w:ascii="Arial" w:hAnsi="Arial" w:cs="Arial"/>
            <w:sz w:val="18"/>
            <w:szCs w:val="18"/>
            <w:lang w:val="en-US"/>
          </w:rPr>
          <w:t>https://kmkarakaya.github.io/Deep-Learning-Tutorials/</w:t>
        </w:r>
      </w:hyperlink>
      <w:r w:rsidR="00961AF6">
        <w:rPr>
          <w:rFonts w:ascii="Arial" w:hAnsi="Arial" w:cs="Arial"/>
          <w:color w:val="000000"/>
          <w:sz w:val="18"/>
          <w:szCs w:val="18"/>
          <w:lang w:val="en-US"/>
        </w:rPr>
        <w:br/>
        <w:t xml:space="preserve">Personal </w:t>
      </w:r>
      <w:r w:rsidR="00D009EA">
        <w:rPr>
          <w:rFonts w:ascii="Arial" w:hAnsi="Arial" w:cs="Arial"/>
          <w:color w:val="000000"/>
          <w:sz w:val="18"/>
          <w:szCs w:val="18"/>
          <w:lang w:val="en-US"/>
        </w:rPr>
        <w:t>Blog</w:t>
      </w:r>
      <w:r w:rsidR="009047A8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9047A8">
        <w:rPr>
          <w:rFonts w:ascii="Arial" w:hAnsi="Arial" w:cs="Arial"/>
          <w:color w:val="000000"/>
          <w:sz w:val="18"/>
          <w:szCs w:val="18"/>
          <w:lang w:val="en-US"/>
        </w:rPr>
        <w:t xml:space="preserve">: </w:t>
      </w:r>
      <w:hyperlink r:id="rId12" w:history="1">
        <w:r w:rsidR="00961AF6" w:rsidRPr="00387EF3">
          <w:rPr>
            <w:rStyle w:val="Hyperlink"/>
            <w:rFonts w:ascii="Arial" w:hAnsi="Arial" w:cs="Arial"/>
            <w:sz w:val="18"/>
            <w:szCs w:val="18"/>
            <w:lang w:val="en-US"/>
          </w:rPr>
          <w:t>https://murat.karakaya.net/</w:t>
        </w:r>
      </w:hyperlink>
      <w:r w:rsidR="00163ABA">
        <w:rPr>
          <w:rFonts w:ascii="Arial" w:hAnsi="Arial" w:cs="Arial"/>
          <w:color w:val="000000"/>
          <w:sz w:val="18"/>
          <w:szCs w:val="18"/>
          <w:lang w:val="en-US"/>
        </w:rPr>
        <w:br/>
        <w:t>Google Scholar</w:t>
      </w:r>
      <w:r w:rsidR="00D009EA">
        <w:rPr>
          <w:rFonts w:ascii="Arial" w:hAnsi="Arial" w:cs="Arial"/>
          <w:color w:val="000000"/>
          <w:sz w:val="18"/>
          <w:szCs w:val="18"/>
          <w:lang w:val="en-US"/>
        </w:rPr>
        <w:t xml:space="preserve"> Index</w:t>
      </w:r>
      <w:r w:rsidR="00F23794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163ABA">
        <w:rPr>
          <w:rFonts w:ascii="Arial" w:hAnsi="Arial" w:cs="Arial"/>
          <w:color w:val="000000"/>
          <w:sz w:val="18"/>
          <w:szCs w:val="18"/>
          <w:lang w:val="en-US"/>
        </w:rPr>
        <w:t xml:space="preserve">: </w:t>
      </w:r>
      <w:hyperlink r:id="rId13" w:history="1">
        <w:r w:rsidR="00163ABA" w:rsidRPr="008C497B">
          <w:rPr>
            <w:rStyle w:val="Hyperlink"/>
            <w:rFonts w:ascii="Arial" w:hAnsi="Arial" w:cs="Arial"/>
            <w:sz w:val="18"/>
            <w:szCs w:val="18"/>
            <w:lang w:val="en-US"/>
          </w:rPr>
          <w:t>https://scholar.google.com.tr/citations?user=FA4fcxoAAAAJ&amp;hl=en</w:t>
        </w:r>
      </w:hyperlink>
      <w:r w:rsidR="00390402">
        <w:rPr>
          <w:rFonts w:ascii="Arial" w:hAnsi="Arial" w:cs="Arial"/>
          <w:color w:val="000000"/>
          <w:sz w:val="18"/>
          <w:szCs w:val="18"/>
          <w:lang w:val="en-US"/>
        </w:rPr>
        <w:br/>
        <w:t>Web of Science</w:t>
      </w:r>
      <w:r w:rsidR="00390402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390402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: </w:t>
      </w:r>
      <w:hyperlink r:id="rId14" w:history="1">
        <w:r w:rsidR="00390402" w:rsidRPr="008C497B">
          <w:rPr>
            <w:rStyle w:val="Hyperlink"/>
            <w:rFonts w:ascii="Arial" w:hAnsi="Arial" w:cs="Arial"/>
            <w:sz w:val="18"/>
            <w:szCs w:val="18"/>
            <w:lang w:val="en-US"/>
          </w:rPr>
          <w:t>https://publons.com/researcher/2679520/murat-karakaya/</w:t>
        </w:r>
      </w:hyperlink>
      <w:r w:rsidR="00390402">
        <w:rPr>
          <w:rFonts w:ascii="Arial" w:hAnsi="Arial" w:cs="Arial"/>
          <w:color w:val="000000"/>
          <w:sz w:val="18"/>
          <w:szCs w:val="18"/>
          <w:lang w:val="en-US"/>
        </w:rPr>
        <w:br/>
        <w:t>Scopus</w:t>
      </w:r>
      <w:r w:rsidR="00390402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390402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390402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: </w:t>
      </w:r>
      <w:hyperlink r:id="rId15" w:history="1">
        <w:r w:rsidR="00390402" w:rsidRPr="008C497B">
          <w:rPr>
            <w:rStyle w:val="Hyperlink"/>
            <w:rFonts w:ascii="Arial" w:hAnsi="Arial" w:cs="Arial"/>
            <w:sz w:val="18"/>
            <w:szCs w:val="18"/>
            <w:lang w:val="en-US"/>
          </w:rPr>
          <w:t>https://www.scopus.com/authid/detail.uri?authorId=16637174900</w:t>
        </w:r>
      </w:hyperlink>
      <w:r w:rsidR="00E00AD2">
        <w:rPr>
          <w:rFonts w:ascii="Arial" w:hAnsi="Arial" w:cs="Arial"/>
          <w:color w:val="000000"/>
          <w:sz w:val="18"/>
          <w:szCs w:val="18"/>
          <w:lang w:val="en-US"/>
        </w:rPr>
        <w:br/>
        <w:t>LinkedIn</w:t>
      </w:r>
      <w:r w:rsidR="00E00AD2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E00AD2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="00E00AD2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: </w:t>
      </w:r>
      <w:hyperlink r:id="rId16" w:history="1">
        <w:r w:rsidR="009B22B0" w:rsidRPr="008C497B">
          <w:rPr>
            <w:rStyle w:val="Hyperlink"/>
            <w:rFonts w:ascii="Arial" w:hAnsi="Arial" w:cs="Arial"/>
            <w:sz w:val="18"/>
            <w:szCs w:val="18"/>
            <w:lang w:val="en-US"/>
          </w:rPr>
          <w:t>https://tr.linkedin.com/in/muratkarakaya</w:t>
        </w:r>
      </w:hyperlink>
    </w:p>
    <w:p w14:paraId="5831A1BC" w14:textId="77777777" w:rsidR="00581A79" w:rsidRDefault="00581A79">
      <w:pPr>
        <w:pStyle w:val="CM1"/>
        <w:spacing w:after="408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RESEARCH INTERESTS</w:t>
      </w:r>
      <w:r>
        <w:rPr>
          <w:rFonts w:ascii="Arial" w:hAnsi="Arial" w:cs="Arial"/>
          <w:b/>
          <w:sz w:val="22"/>
          <w:szCs w:val="22"/>
          <w:lang w:val="en-US"/>
        </w:rPr>
        <w:br/>
      </w:r>
      <w:r w:rsidR="00F15EF1" w:rsidRPr="00F15EF1">
        <w:rPr>
          <w:rFonts w:ascii="Arial" w:hAnsi="Arial" w:cs="Arial"/>
          <w:sz w:val="22"/>
          <w:szCs w:val="22"/>
          <w:lang w:val="en-US"/>
        </w:rPr>
        <w:t xml:space="preserve">I am passionate about applying cutting-edge Machine Learning, Deep Learning, and Natural Computing algorithms to address challenging problems in the domains of Natural Language Processing, </w:t>
      </w:r>
      <w:r w:rsidR="00923BE0">
        <w:rPr>
          <w:rFonts w:ascii="Arial" w:hAnsi="Arial" w:cs="Arial"/>
          <w:sz w:val="22"/>
          <w:szCs w:val="22"/>
          <w:lang w:val="en-US"/>
        </w:rPr>
        <w:t xml:space="preserve">Large Language Models, </w:t>
      </w:r>
      <w:r w:rsidR="00F15EF1" w:rsidRPr="00F15EF1">
        <w:rPr>
          <w:rFonts w:ascii="Arial" w:hAnsi="Arial" w:cs="Arial"/>
          <w:sz w:val="22"/>
          <w:szCs w:val="22"/>
          <w:lang w:val="en-US"/>
        </w:rPr>
        <w:t>Image Processing, and Optimization.</w:t>
      </w:r>
    </w:p>
    <w:p w14:paraId="031685B0" w14:textId="77777777" w:rsidR="003D21C0" w:rsidRDefault="00581A7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EDUCATION </w:t>
      </w:r>
    </w:p>
    <w:p w14:paraId="121362FE" w14:textId="77777777" w:rsidR="00581A79" w:rsidRDefault="00581A79" w:rsidP="000123A5">
      <w:pPr>
        <w:pStyle w:val="Defaul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Postdoctoral Research</w:t>
      </w:r>
      <w:r w:rsidR="00BC1E1C">
        <w:rPr>
          <w:rFonts w:ascii="Arial" w:hAnsi="Arial" w:cs="Arial"/>
          <w:b/>
          <w:sz w:val="22"/>
          <w:szCs w:val="22"/>
          <w:lang w:val="en-US"/>
        </w:rPr>
        <w:t>, Computer Engineering</w:t>
      </w:r>
      <w:r>
        <w:rPr>
          <w:rFonts w:ascii="Arial" w:hAnsi="Arial" w:cs="Arial"/>
          <w:b/>
          <w:sz w:val="22"/>
          <w:szCs w:val="22"/>
          <w:lang w:val="en-US"/>
        </w:rPr>
        <w:t>:</w:t>
      </w:r>
    </w:p>
    <w:p w14:paraId="0CC96AA5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Research Topic: Interactions and Network Structures in Social Networks,</w:t>
      </w:r>
    </w:p>
    <w:p w14:paraId="260CE12F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Advisor: Hakan FERHATOSMANOGLU,</w:t>
      </w:r>
    </w:p>
    <w:p w14:paraId="5727861D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bookmarkStart w:id="2" w:name="OLE_LINK31"/>
      <w:r>
        <w:rPr>
          <w:rFonts w:ascii="Arial" w:hAnsi="Arial" w:cs="Arial"/>
          <w:sz w:val="22"/>
          <w:szCs w:val="22"/>
          <w:lang w:val="en-US"/>
        </w:rPr>
        <w:t>Dept.</w:t>
      </w:r>
      <w:bookmarkEnd w:id="2"/>
      <w:r>
        <w:rPr>
          <w:rFonts w:ascii="Arial" w:hAnsi="Arial" w:cs="Arial"/>
          <w:sz w:val="22"/>
          <w:szCs w:val="22"/>
          <w:lang w:val="en-US"/>
        </w:rPr>
        <w:t xml:space="preserve"> of </w:t>
      </w:r>
      <w:hyperlink r:id="rId17" w:history="1">
        <w:r>
          <w:rPr>
            <w:rFonts w:ascii="Arial" w:hAnsi="Arial" w:cs="Arial"/>
            <w:sz w:val="22"/>
            <w:szCs w:val="22"/>
            <w:lang w:val="en-US"/>
          </w:rPr>
          <w:t xml:space="preserve">Computer Science and Engineering, </w:t>
        </w:r>
      </w:hyperlink>
      <w:r w:rsidRPr="007E0523">
        <w:rPr>
          <w:rFonts w:ascii="Arial" w:hAnsi="Arial" w:cs="Arial"/>
          <w:b/>
          <w:i/>
          <w:sz w:val="22"/>
          <w:szCs w:val="22"/>
          <w:lang w:val="en-US"/>
        </w:rPr>
        <w:t>Ohio State University</w:t>
      </w:r>
      <w:r>
        <w:rPr>
          <w:rFonts w:ascii="Arial" w:hAnsi="Arial" w:cs="Arial"/>
          <w:sz w:val="22"/>
          <w:szCs w:val="22"/>
          <w:lang w:val="en-US"/>
        </w:rPr>
        <w:t>, USA, April 2011.</w:t>
      </w:r>
    </w:p>
    <w:p w14:paraId="2250EFA9" w14:textId="77777777" w:rsidR="00581A79" w:rsidRDefault="00581A79">
      <w:pPr>
        <w:pStyle w:val="Default"/>
        <w:tabs>
          <w:tab w:val="num" w:pos="360"/>
        </w:tabs>
        <w:ind w:left="360"/>
        <w:rPr>
          <w:rFonts w:ascii="Arial" w:hAnsi="Arial" w:cs="Arial"/>
          <w:b/>
          <w:sz w:val="22"/>
          <w:szCs w:val="22"/>
          <w:lang w:val="en-US"/>
        </w:rPr>
      </w:pPr>
    </w:p>
    <w:p w14:paraId="1606FA2B" w14:textId="77777777" w:rsidR="00581A79" w:rsidRDefault="00581A79" w:rsidP="000123A5">
      <w:pPr>
        <w:pStyle w:val="Defaul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Ph.D., Computer Engineering:</w:t>
      </w:r>
    </w:p>
    <w:p w14:paraId="24B7F9F2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Thesis Title: Counteracting Free Riding </w:t>
      </w:r>
      <w:r w:rsidR="001657C6">
        <w:rPr>
          <w:rFonts w:ascii="Arial" w:hAnsi="Arial" w:cs="Arial"/>
          <w:sz w:val="22"/>
          <w:szCs w:val="22"/>
          <w:lang w:val="en-US"/>
        </w:rPr>
        <w:t>in</w:t>
      </w:r>
      <w:r>
        <w:rPr>
          <w:rFonts w:ascii="Arial" w:hAnsi="Arial" w:cs="Arial"/>
          <w:sz w:val="22"/>
          <w:szCs w:val="22"/>
          <w:lang w:val="en-US"/>
        </w:rPr>
        <w:t xml:space="preserve"> Pure Peer-To-Peer Networks, </w:t>
      </w:r>
    </w:p>
    <w:p w14:paraId="40FC86D7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Thesis Advisor: Ozgur ULUSOY, Co-Advisor: Ibrahim KORPEOGLU,</w:t>
      </w:r>
    </w:p>
    <w:p w14:paraId="32CDBC59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Dept.of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Computer Engineering, </w:t>
      </w:r>
      <w:r w:rsidRPr="007E0523">
        <w:rPr>
          <w:rFonts w:ascii="Arial" w:hAnsi="Arial" w:cs="Arial"/>
          <w:b/>
          <w:i/>
          <w:sz w:val="22"/>
          <w:szCs w:val="22"/>
          <w:lang w:val="en-US"/>
        </w:rPr>
        <w:t>Bilkent University</w:t>
      </w:r>
      <w:r>
        <w:rPr>
          <w:rFonts w:ascii="Arial" w:hAnsi="Arial" w:cs="Arial"/>
          <w:sz w:val="22"/>
          <w:szCs w:val="22"/>
          <w:lang w:val="en-US"/>
        </w:rPr>
        <w:t>, Ankara, Turkey, March 2008,</w:t>
      </w:r>
    </w:p>
    <w:p w14:paraId="19BF7ECC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GPA: 4.00/4.00.</w:t>
      </w:r>
    </w:p>
    <w:p w14:paraId="62701121" w14:textId="77777777" w:rsidR="00581A79" w:rsidRDefault="00581A79">
      <w:pPr>
        <w:pStyle w:val="Default"/>
        <w:jc w:val="both"/>
        <w:rPr>
          <w:rFonts w:ascii="Arial" w:hAnsi="Arial" w:cs="Arial"/>
          <w:sz w:val="22"/>
          <w:szCs w:val="22"/>
          <w:lang w:val="en-US"/>
        </w:rPr>
      </w:pPr>
    </w:p>
    <w:p w14:paraId="004E0199" w14:textId="77777777" w:rsidR="00581A79" w:rsidRDefault="00581A79" w:rsidP="000123A5">
      <w:pPr>
        <w:pStyle w:val="Defaul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M.S., Computer Engineering:                </w:t>
      </w:r>
    </w:p>
    <w:p w14:paraId="4B9FFF8E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Thesis Title: An Efficient Broadcast Scheduling Algorithm for Pull-Based Mobile Environments, </w:t>
      </w:r>
    </w:p>
    <w:p w14:paraId="541BD489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Thesis Advisor: Ozgur ULUSOY,</w:t>
      </w:r>
    </w:p>
    <w:p w14:paraId="4AB56DDA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Dept. of Computer Engineering, </w:t>
      </w:r>
      <w:r w:rsidRPr="007E0523">
        <w:rPr>
          <w:rFonts w:ascii="Arial" w:hAnsi="Arial" w:cs="Arial"/>
          <w:b/>
          <w:i/>
          <w:sz w:val="22"/>
          <w:szCs w:val="22"/>
          <w:lang w:val="en-US"/>
        </w:rPr>
        <w:t>Bilkent University</w:t>
      </w:r>
      <w:r>
        <w:rPr>
          <w:rFonts w:ascii="Arial" w:hAnsi="Arial" w:cs="Arial"/>
          <w:sz w:val="22"/>
          <w:szCs w:val="22"/>
          <w:lang w:val="en-US"/>
        </w:rPr>
        <w:t>, Ankara, Turkey, August 2000,</w:t>
      </w:r>
    </w:p>
    <w:p w14:paraId="2D44151F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GPA: 3.85/4.00.</w:t>
      </w:r>
    </w:p>
    <w:p w14:paraId="27EB0055" w14:textId="77777777" w:rsidR="00E141DE" w:rsidRDefault="00E141DE" w:rsidP="00E141DE">
      <w:pPr>
        <w:pStyle w:val="Default"/>
        <w:jc w:val="both"/>
        <w:rPr>
          <w:rFonts w:ascii="Arial" w:hAnsi="Arial" w:cs="Arial"/>
          <w:sz w:val="22"/>
          <w:szCs w:val="22"/>
          <w:lang w:val="en-US"/>
        </w:rPr>
      </w:pPr>
    </w:p>
    <w:p w14:paraId="7D788DF3" w14:textId="77777777" w:rsidR="00E141DE" w:rsidRDefault="00E141DE" w:rsidP="00E141DE">
      <w:pPr>
        <w:pStyle w:val="Default"/>
        <w:jc w:val="both"/>
        <w:rPr>
          <w:rFonts w:ascii="Arial" w:hAnsi="Arial" w:cs="Arial"/>
          <w:sz w:val="22"/>
          <w:szCs w:val="22"/>
          <w:lang w:val="en-US"/>
        </w:rPr>
      </w:pPr>
    </w:p>
    <w:p w14:paraId="14EA91A6" w14:textId="77777777" w:rsidR="00E141DE" w:rsidRDefault="00E141DE" w:rsidP="00E141DE">
      <w:pPr>
        <w:pStyle w:val="Default"/>
        <w:jc w:val="both"/>
        <w:rPr>
          <w:rFonts w:ascii="Arial" w:hAnsi="Arial" w:cs="Arial"/>
          <w:sz w:val="22"/>
          <w:szCs w:val="22"/>
          <w:lang w:val="en-US"/>
        </w:rPr>
      </w:pPr>
    </w:p>
    <w:p w14:paraId="05E25637" w14:textId="77777777" w:rsidR="00581A79" w:rsidRDefault="00581A79" w:rsidP="000123A5">
      <w:pPr>
        <w:pStyle w:val="Defaul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lastRenderedPageBreak/>
        <w:t>M.S., Management and Organization: </w:t>
      </w:r>
    </w:p>
    <w:p w14:paraId="57122557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Thesis Title: Information Systems with regard to Individual and Organizational Productivity, </w:t>
      </w:r>
    </w:p>
    <w:p w14:paraId="6E2F5EA2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Thesis Advisor: Dursun BINGOL,</w:t>
      </w:r>
    </w:p>
    <w:p w14:paraId="2A4E5980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Institute of Social Sciences, </w:t>
      </w:r>
      <w:r w:rsidRPr="007E0523">
        <w:rPr>
          <w:rFonts w:ascii="Arial" w:hAnsi="Arial" w:cs="Arial"/>
          <w:b/>
          <w:i/>
          <w:sz w:val="22"/>
          <w:szCs w:val="22"/>
          <w:lang w:val="en-US"/>
        </w:rPr>
        <w:t>Atatürk University</w:t>
      </w:r>
      <w:r>
        <w:rPr>
          <w:rFonts w:ascii="Arial" w:hAnsi="Arial" w:cs="Arial"/>
          <w:sz w:val="22"/>
          <w:szCs w:val="22"/>
          <w:lang w:val="en-US"/>
        </w:rPr>
        <w:t>, Erzurum, Turkey, December 1997,</w:t>
      </w:r>
    </w:p>
    <w:p w14:paraId="1ACC45AA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GPA: 78/100.</w:t>
      </w:r>
    </w:p>
    <w:p w14:paraId="29994D25" w14:textId="77777777" w:rsidR="00581A79" w:rsidRDefault="00581A79">
      <w:pPr>
        <w:pStyle w:val="Default"/>
        <w:jc w:val="both"/>
        <w:rPr>
          <w:rFonts w:ascii="Arial" w:hAnsi="Arial" w:cs="Arial"/>
          <w:sz w:val="22"/>
          <w:szCs w:val="22"/>
          <w:lang w:val="en-US"/>
        </w:rPr>
      </w:pPr>
    </w:p>
    <w:p w14:paraId="79315BBB" w14:textId="77777777" w:rsidR="00581A79" w:rsidRDefault="00581A79" w:rsidP="000123A5">
      <w:pPr>
        <w:pStyle w:val="Defaul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ADP Diploma, Computer Engineering:</w:t>
      </w:r>
    </w:p>
    <w:p w14:paraId="75990639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Department of Computer Engineering, </w:t>
      </w:r>
      <w:r w:rsidRPr="007E0523">
        <w:rPr>
          <w:rFonts w:ascii="Arial" w:hAnsi="Arial" w:cs="Arial"/>
          <w:b/>
          <w:i/>
          <w:sz w:val="22"/>
          <w:szCs w:val="22"/>
          <w:lang w:val="en-US"/>
        </w:rPr>
        <w:t>Middle East Technical University</w:t>
      </w:r>
      <w:r w:rsidR="00BC1E1C">
        <w:rPr>
          <w:rFonts w:ascii="Arial" w:hAnsi="Arial" w:cs="Arial"/>
          <w:i/>
          <w:sz w:val="22"/>
          <w:szCs w:val="22"/>
          <w:lang w:val="en-US"/>
        </w:rPr>
        <w:t>,</w:t>
      </w:r>
      <w:r>
        <w:rPr>
          <w:rFonts w:ascii="Arial" w:hAnsi="Arial" w:cs="Arial"/>
          <w:sz w:val="22"/>
          <w:szCs w:val="22"/>
          <w:lang w:val="en-US"/>
        </w:rPr>
        <w:t xml:space="preserve"> Ankara, Turkey, September 1996,</w:t>
      </w:r>
    </w:p>
    <w:p w14:paraId="0A90AB20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GPA: 3.80/4.00.</w:t>
      </w:r>
    </w:p>
    <w:p w14:paraId="6B01AC2F" w14:textId="77777777" w:rsidR="00581A79" w:rsidRDefault="00581A79" w:rsidP="000123A5">
      <w:pPr>
        <w:pStyle w:val="Default"/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B.S., Electrical &amp; Electronics Engineering: </w:t>
      </w:r>
    </w:p>
    <w:p w14:paraId="3A3784CE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Department of Electrical &amp; Electronics Engineering, </w:t>
      </w:r>
      <w:r w:rsidRPr="007E0523">
        <w:rPr>
          <w:rFonts w:ascii="Arial" w:hAnsi="Arial" w:cs="Arial"/>
          <w:b/>
          <w:i/>
          <w:sz w:val="22"/>
          <w:szCs w:val="22"/>
          <w:lang w:val="en-US"/>
        </w:rPr>
        <w:t>Turkish Military Academy</w:t>
      </w:r>
      <w:r>
        <w:rPr>
          <w:rFonts w:ascii="Arial" w:hAnsi="Arial" w:cs="Arial"/>
          <w:sz w:val="22"/>
          <w:szCs w:val="22"/>
          <w:lang w:val="en-US"/>
        </w:rPr>
        <w:t>, Ankara, Turkey, August 1991,</w:t>
      </w:r>
    </w:p>
    <w:p w14:paraId="7EEEA4E1" w14:textId="77777777" w:rsidR="00581A79" w:rsidRDefault="00581A79" w:rsidP="000123A5">
      <w:pPr>
        <w:pStyle w:val="Default"/>
        <w:numPr>
          <w:ilvl w:val="1"/>
          <w:numId w:val="4"/>
        </w:numPr>
        <w:tabs>
          <w:tab w:val="clear" w:pos="1440"/>
          <w:tab w:val="num" w:pos="36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GPA: 3.60/4.00.</w:t>
      </w:r>
    </w:p>
    <w:p w14:paraId="243847F9" w14:textId="77777777" w:rsidR="002411CB" w:rsidRDefault="002411CB" w:rsidP="002411CB">
      <w:pPr>
        <w:pStyle w:val="Default"/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14:paraId="1E2DD53B" w14:textId="77777777" w:rsidR="00121617" w:rsidRDefault="00121617" w:rsidP="00121617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ACADEMIC EXPERIENCE</w:t>
      </w:r>
    </w:p>
    <w:p w14:paraId="5F59EDA2" w14:textId="77777777" w:rsidR="00121617" w:rsidRDefault="00121617" w:rsidP="00121617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17FE3858" w14:textId="77777777" w:rsidR="00453728" w:rsidRPr="00453728" w:rsidRDefault="00453728" w:rsidP="00453728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Professor, </w:t>
      </w:r>
      <w:r w:rsidRPr="00992B83">
        <w:rPr>
          <w:rFonts w:ascii="Arial" w:hAnsi="Arial" w:cs="Arial"/>
          <w:sz w:val="22"/>
          <w:szCs w:val="22"/>
          <w:lang w:val="en-US"/>
        </w:rPr>
        <w:t xml:space="preserve">Dept. of </w:t>
      </w:r>
      <w:r>
        <w:rPr>
          <w:rFonts w:ascii="Arial" w:hAnsi="Arial" w:cs="Arial"/>
          <w:sz w:val="22"/>
          <w:szCs w:val="22"/>
          <w:lang w:val="en-US"/>
        </w:rPr>
        <w:t>Software</w:t>
      </w:r>
      <w:r w:rsidRPr="0065062D">
        <w:rPr>
          <w:rFonts w:ascii="Arial" w:hAnsi="Arial" w:cs="Arial"/>
          <w:sz w:val="22"/>
          <w:szCs w:val="22"/>
          <w:lang w:val="en-US"/>
        </w:rPr>
        <w:t xml:space="preserve"> Engineering, </w:t>
      </w:r>
      <w:r>
        <w:rPr>
          <w:rFonts w:ascii="Arial" w:hAnsi="Arial" w:cs="Arial"/>
          <w:sz w:val="22"/>
          <w:szCs w:val="22"/>
          <w:lang w:val="en-US"/>
        </w:rPr>
        <w:t>TED University</w:t>
      </w:r>
      <w:r w:rsidRPr="0065062D">
        <w:rPr>
          <w:rFonts w:ascii="Arial" w:hAnsi="Arial" w:cs="Arial"/>
          <w:sz w:val="22"/>
          <w:szCs w:val="22"/>
          <w:lang w:val="en-US"/>
        </w:rPr>
        <w:t>, Ankara, Turkey, 20</w:t>
      </w:r>
      <w:r>
        <w:rPr>
          <w:rFonts w:ascii="Arial" w:hAnsi="Arial" w:cs="Arial"/>
          <w:sz w:val="22"/>
          <w:szCs w:val="22"/>
          <w:lang w:val="en-US"/>
        </w:rPr>
        <w:t>2</w:t>
      </w:r>
      <w:r w:rsidR="00714600">
        <w:rPr>
          <w:rFonts w:ascii="Arial" w:hAnsi="Arial" w:cs="Arial"/>
          <w:sz w:val="22"/>
          <w:szCs w:val="22"/>
          <w:lang w:val="en-US"/>
        </w:rPr>
        <w:t>3</w:t>
      </w:r>
      <w:r>
        <w:rPr>
          <w:rFonts w:ascii="Arial" w:hAnsi="Arial" w:cs="Arial"/>
          <w:sz w:val="22"/>
          <w:szCs w:val="22"/>
          <w:lang w:val="en-US"/>
        </w:rPr>
        <w:t xml:space="preserve"> – </w:t>
      </w:r>
      <w:r w:rsidR="00714600">
        <w:rPr>
          <w:rFonts w:ascii="Arial" w:hAnsi="Arial" w:cs="Arial"/>
          <w:sz w:val="22"/>
          <w:szCs w:val="22"/>
          <w:lang w:val="en-US"/>
        </w:rPr>
        <w:t>current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0EC44F4E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Professor, </w:t>
      </w:r>
      <w:r w:rsidRPr="00992B83">
        <w:rPr>
          <w:rFonts w:ascii="Arial" w:hAnsi="Arial" w:cs="Arial"/>
          <w:sz w:val="22"/>
          <w:szCs w:val="22"/>
          <w:lang w:val="en-US"/>
        </w:rPr>
        <w:t xml:space="preserve">Dept. of </w:t>
      </w:r>
      <w:r w:rsidRPr="0065062D">
        <w:rPr>
          <w:rFonts w:ascii="Arial" w:hAnsi="Arial" w:cs="Arial"/>
          <w:sz w:val="22"/>
          <w:szCs w:val="22"/>
          <w:lang w:val="en-US"/>
        </w:rPr>
        <w:t xml:space="preserve">Computer Engineering, </w:t>
      </w:r>
      <w:r>
        <w:rPr>
          <w:rFonts w:ascii="Arial" w:hAnsi="Arial" w:cs="Arial"/>
          <w:sz w:val="22"/>
          <w:szCs w:val="22"/>
          <w:lang w:val="en-US"/>
        </w:rPr>
        <w:t>Atılım University</w:t>
      </w:r>
      <w:r w:rsidRPr="0065062D">
        <w:rPr>
          <w:rFonts w:ascii="Arial" w:hAnsi="Arial" w:cs="Arial"/>
          <w:sz w:val="22"/>
          <w:szCs w:val="22"/>
          <w:lang w:val="en-US"/>
        </w:rPr>
        <w:t>, Ankara, Turkey, 20</w:t>
      </w:r>
      <w:r>
        <w:rPr>
          <w:rFonts w:ascii="Arial" w:hAnsi="Arial" w:cs="Arial"/>
          <w:sz w:val="22"/>
          <w:szCs w:val="22"/>
          <w:lang w:val="en-US"/>
        </w:rPr>
        <w:t xml:space="preserve">22 – </w:t>
      </w:r>
      <w:r w:rsidR="00453728">
        <w:rPr>
          <w:rFonts w:ascii="Arial" w:hAnsi="Arial" w:cs="Arial"/>
          <w:sz w:val="22"/>
          <w:szCs w:val="22"/>
          <w:lang w:val="en-US"/>
        </w:rPr>
        <w:t>2023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1C2313D1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Associated Professor, </w:t>
      </w:r>
      <w:r w:rsidRPr="00992B83">
        <w:rPr>
          <w:rFonts w:ascii="Arial" w:hAnsi="Arial" w:cs="Arial"/>
          <w:sz w:val="22"/>
          <w:szCs w:val="22"/>
          <w:lang w:val="en-US"/>
        </w:rPr>
        <w:t xml:space="preserve">Dept. of </w:t>
      </w:r>
      <w:r w:rsidRPr="0065062D">
        <w:rPr>
          <w:rFonts w:ascii="Arial" w:hAnsi="Arial" w:cs="Arial"/>
          <w:sz w:val="22"/>
          <w:szCs w:val="22"/>
          <w:lang w:val="en-US"/>
        </w:rPr>
        <w:t xml:space="preserve">Computer Engineering, </w:t>
      </w:r>
      <w:r>
        <w:rPr>
          <w:rFonts w:ascii="Arial" w:hAnsi="Arial" w:cs="Arial"/>
          <w:sz w:val="22"/>
          <w:szCs w:val="22"/>
          <w:lang w:val="en-US"/>
        </w:rPr>
        <w:t>Atılım University</w:t>
      </w:r>
      <w:r w:rsidRPr="0065062D">
        <w:rPr>
          <w:rFonts w:ascii="Arial" w:hAnsi="Arial" w:cs="Arial"/>
          <w:sz w:val="22"/>
          <w:szCs w:val="22"/>
          <w:lang w:val="en-US"/>
        </w:rPr>
        <w:t>, Ankara, Turkey, 201</w:t>
      </w:r>
      <w:r>
        <w:rPr>
          <w:rFonts w:ascii="Arial" w:hAnsi="Arial" w:cs="Arial"/>
          <w:sz w:val="22"/>
          <w:szCs w:val="22"/>
          <w:lang w:val="en-US"/>
        </w:rPr>
        <w:t>7 – 2022.</w:t>
      </w:r>
    </w:p>
    <w:p w14:paraId="08BC0069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Assistant Professor, </w:t>
      </w:r>
      <w:r w:rsidRPr="00992B83">
        <w:rPr>
          <w:rFonts w:ascii="Arial" w:hAnsi="Arial" w:cs="Arial"/>
          <w:sz w:val="22"/>
          <w:szCs w:val="22"/>
          <w:lang w:val="en-US"/>
        </w:rPr>
        <w:t xml:space="preserve">Dept. of </w:t>
      </w:r>
      <w:r w:rsidRPr="0065062D">
        <w:rPr>
          <w:rFonts w:ascii="Arial" w:hAnsi="Arial" w:cs="Arial"/>
          <w:sz w:val="22"/>
          <w:szCs w:val="22"/>
          <w:lang w:val="en-US"/>
        </w:rPr>
        <w:t xml:space="preserve">Computer Engineering, </w:t>
      </w:r>
      <w:r>
        <w:rPr>
          <w:rFonts w:ascii="Arial" w:hAnsi="Arial" w:cs="Arial"/>
          <w:sz w:val="22"/>
          <w:szCs w:val="22"/>
          <w:lang w:val="en-US"/>
        </w:rPr>
        <w:t>Atılım University</w:t>
      </w:r>
      <w:r w:rsidRPr="0065062D">
        <w:rPr>
          <w:rFonts w:ascii="Arial" w:hAnsi="Arial" w:cs="Arial"/>
          <w:sz w:val="22"/>
          <w:szCs w:val="22"/>
          <w:lang w:val="en-US"/>
        </w:rPr>
        <w:t>, Ankara, Turkey, 201</w:t>
      </w:r>
      <w:r>
        <w:rPr>
          <w:rFonts w:ascii="Arial" w:hAnsi="Arial" w:cs="Arial"/>
          <w:sz w:val="22"/>
          <w:szCs w:val="22"/>
          <w:lang w:val="en-US"/>
        </w:rPr>
        <w:t>2 – 2017.</w:t>
      </w:r>
    </w:p>
    <w:p w14:paraId="2F687A90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Part Time </w:t>
      </w:r>
      <w:r w:rsidRPr="00F57EE3">
        <w:rPr>
          <w:rFonts w:ascii="Arial" w:hAnsi="Arial" w:cs="Arial"/>
          <w:sz w:val="22"/>
          <w:szCs w:val="22"/>
          <w:lang w:val="en-US"/>
        </w:rPr>
        <w:t xml:space="preserve">Instructor, Dept. of Computer Engineering, </w:t>
      </w:r>
      <w:r>
        <w:rPr>
          <w:rFonts w:ascii="Arial" w:hAnsi="Arial" w:cs="Arial"/>
          <w:sz w:val="22"/>
          <w:szCs w:val="22"/>
          <w:lang w:val="en-US"/>
        </w:rPr>
        <w:t xml:space="preserve">Middle East Technical </w:t>
      </w:r>
      <w:r w:rsidRPr="00F57EE3">
        <w:rPr>
          <w:rFonts w:ascii="Arial" w:hAnsi="Arial" w:cs="Arial"/>
          <w:sz w:val="22"/>
          <w:szCs w:val="22"/>
          <w:lang w:val="en-US"/>
        </w:rPr>
        <w:t>University</w:t>
      </w:r>
      <w:r>
        <w:rPr>
          <w:rFonts w:ascii="Arial" w:hAnsi="Arial" w:cs="Arial"/>
          <w:sz w:val="22"/>
          <w:szCs w:val="22"/>
          <w:lang w:val="en-US"/>
        </w:rPr>
        <w:t xml:space="preserve"> (METU), </w:t>
      </w:r>
      <w:r w:rsidRPr="00F57EE3">
        <w:rPr>
          <w:rFonts w:ascii="Arial" w:hAnsi="Arial" w:cs="Arial"/>
          <w:sz w:val="22"/>
          <w:szCs w:val="22"/>
          <w:lang w:val="en-US"/>
        </w:rPr>
        <w:t>Ankara, Turkey, 201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F57EE3">
        <w:rPr>
          <w:rFonts w:ascii="Arial" w:hAnsi="Arial" w:cs="Arial"/>
          <w:sz w:val="22"/>
          <w:szCs w:val="22"/>
          <w:lang w:val="en-US"/>
        </w:rPr>
        <w:t xml:space="preserve"> -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F57EE3">
        <w:rPr>
          <w:rFonts w:ascii="Arial" w:hAnsi="Arial" w:cs="Arial"/>
          <w:sz w:val="22"/>
          <w:szCs w:val="22"/>
          <w:lang w:val="en-US"/>
        </w:rPr>
        <w:t>Present.</w:t>
      </w:r>
    </w:p>
    <w:p w14:paraId="5632A58D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Instructor, Dept. of Computer Engineering, Turkish Military Academy (KHO), Ankara, Turkey, 2011 - 2012. </w:t>
      </w:r>
    </w:p>
    <w:p w14:paraId="7005F7BF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Instructor, Dept. of System &amp; Management, Turkish Military Academy, Ankara, Turkey, 2009 - 2011.</w:t>
      </w:r>
    </w:p>
    <w:p w14:paraId="2FFE5F50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Instructor, Dept. of Computer Engineering, Turkish Land Forces CIS Academy, Ankara, Turkey, 2008 - 2009. </w:t>
      </w:r>
    </w:p>
    <w:p w14:paraId="4C9B3C87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Instructor, Dept. of System &amp; Management, Georgian Military Academy, Tbilisi, Georgia, 2003.</w:t>
      </w:r>
    </w:p>
    <w:p w14:paraId="7A6DF748" w14:textId="77777777" w:rsidR="00121617" w:rsidRDefault="00121617" w:rsidP="00121617">
      <w:pPr>
        <w:pStyle w:val="Default"/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Instructor, Dept. of Technical Sciences, Turkish Military Academy, Ankara, Turkey, 2000 - 2002. </w:t>
      </w:r>
    </w:p>
    <w:p w14:paraId="67B4891A" w14:textId="77777777" w:rsidR="00121617" w:rsidRDefault="00121617" w:rsidP="00121617">
      <w:pPr>
        <w:pStyle w:val="BodyTextIndent2"/>
        <w:tabs>
          <w:tab w:val="clear" w:pos="540"/>
          <w:tab w:val="left" w:pos="426"/>
        </w:tabs>
        <w:rPr>
          <w:sz w:val="22"/>
          <w:szCs w:val="22"/>
        </w:rPr>
      </w:pPr>
    </w:p>
    <w:p w14:paraId="13FCA5B5" w14:textId="77777777" w:rsidR="00121617" w:rsidRDefault="00121617" w:rsidP="00121617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WORK EXPERIENCE </w:t>
      </w:r>
    </w:p>
    <w:p w14:paraId="5E6DBC83" w14:textId="77777777" w:rsidR="00121617" w:rsidRDefault="00121617" w:rsidP="00121617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32E5CA6D" w14:textId="77777777" w:rsidR="00121617" w:rsidRPr="0065062D" w:rsidRDefault="00121617" w:rsidP="00121617">
      <w:pPr>
        <w:pStyle w:val="Default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65062D">
        <w:rPr>
          <w:rFonts w:ascii="Arial" w:hAnsi="Arial" w:cs="Arial"/>
          <w:sz w:val="22"/>
          <w:szCs w:val="22"/>
          <w:lang w:val="en-US"/>
        </w:rPr>
        <w:t xml:space="preserve">Chief of Software Project Office, Turkish Land Forces CIS Academy, Ankara, Turkey, 2008 - 2009. </w:t>
      </w:r>
    </w:p>
    <w:p w14:paraId="34939376" w14:textId="77777777" w:rsidR="00121617" w:rsidRDefault="00121617" w:rsidP="00121617">
      <w:pPr>
        <w:pStyle w:val="Default"/>
        <w:numPr>
          <w:ilvl w:val="0"/>
          <w:numId w:val="8"/>
        </w:numPr>
        <w:tabs>
          <w:tab w:val="left" w:pos="426"/>
        </w:tabs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</w:rPr>
        <w:t>Chief</w:t>
      </w:r>
      <w:proofErr w:type="spellEnd"/>
      <w:r>
        <w:rPr>
          <w:rFonts w:ascii="Arial" w:hAnsi="Arial" w:cs="Arial"/>
        </w:rPr>
        <w:t xml:space="preserve"> of IS </w:t>
      </w:r>
      <w:proofErr w:type="spellStart"/>
      <w:r>
        <w:rPr>
          <w:rFonts w:ascii="Arial" w:hAnsi="Arial" w:cs="Arial"/>
        </w:rPr>
        <w:t>Projects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sz w:val="22"/>
          <w:szCs w:val="22"/>
          <w:lang w:val="en-US"/>
        </w:rPr>
        <w:t xml:space="preserve"> NATO CIS Services Agency HQ, Mons, Belgium, 2005 - 2008.</w:t>
      </w:r>
    </w:p>
    <w:p w14:paraId="1C8CE3DF" w14:textId="77777777" w:rsidR="00121617" w:rsidRDefault="00121617" w:rsidP="00121617">
      <w:pPr>
        <w:pStyle w:val="Default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Chief of Software Development Branch, Turkish Military Academy, Ankara, Turkey, 2004 - 2005. </w:t>
      </w:r>
    </w:p>
    <w:p w14:paraId="640E98DB" w14:textId="77777777" w:rsidR="00121617" w:rsidRDefault="00121617" w:rsidP="00121617">
      <w:pPr>
        <w:pStyle w:val="Default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Software </w:t>
      </w:r>
      <w:r>
        <w:rPr>
          <w:rFonts w:ascii="Arial" w:hAnsi="Arial" w:cs="Arial"/>
          <w:sz w:val="22"/>
          <w:szCs w:val="22"/>
          <w:lang w:val="en-US"/>
        </w:rPr>
        <w:t xml:space="preserve">Engineer, Turkish Military Academy, Ankara, Turkey, 2002 - 2004. </w:t>
      </w:r>
    </w:p>
    <w:p w14:paraId="1F0B0844" w14:textId="77777777" w:rsidR="00121617" w:rsidRDefault="00121617" w:rsidP="00121617">
      <w:pPr>
        <w:pStyle w:val="Default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IS Project Manager, Turkish Land Forces HQ, Ankara, Turkey, 1997 - 1998. </w:t>
      </w:r>
    </w:p>
    <w:p w14:paraId="0548D21A" w14:textId="77777777" w:rsidR="00121617" w:rsidRDefault="00121617" w:rsidP="00121617">
      <w:pPr>
        <w:pStyle w:val="BodyTextIndent2"/>
        <w:tabs>
          <w:tab w:val="clear" w:pos="540"/>
          <w:tab w:val="left" w:pos="426"/>
        </w:tabs>
        <w:rPr>
          <w:sz w:val="22"/>
          <w:szCs w:val="22"/>
        </w:rPr>
      </w:pPr>
    </w:p>
    <w:p w14:paraId="55B0E82A" w14:textId="77777777" w:rsidR="00E141DE" w:rsidRDefault="00E141DE" w:rsidP="00121617">
      <w:pPr>
        <w:spacing w:before="100" w:after="120" w:line="240" w:lineRule="auto"/>
        <w:rPr>
          <w:rFonts w:ascii="Arial" w:hAnsi="Arial" w:cs="Arial"/>
          <w:b/>
          <w:bCs/>
          <w:lang w:val="tr-TR"/>
        </w:rPr>
      </w:pPr>
    </w:p>
    <w:p w14:paraId="7EC7805A" w14:textId="77777777" w:rsidR="00121617" w:rsidRDefault="00121617" w:rsidP="00121617">
      <w:pPr>
        <w:spacing w:before="100" w:after="120" w:line="240" w:lineRule="auto"/>
        <w:rPr>
          <w:rFonts w:ascii="Arial" w:hAnsi="Arial" w:cs="Arial"/>
          <w:b/>
          <w:bCs/>
          <w:lang w:val="tr-TR"/>
        </w:rPr>
      </w:pPr>
      <w:r>
        <w:rPr>
          <w:rFonts w:ascii="Arial" w:hAnsi="Arial" w:cs="Arial"/>
          <w:b/>
          <w:bCs/>
          <w:lang w:val="tr-TR"/>
        </w:rPr>
        <w:lastRenderedPageBreak/>
        <w:t>LANGUA</w:t>
      </w:r>
      <w:bookmarkStart w:id="3" w:name="OLE_LINK10"/>
      <w:r>
        <w:rPr>
          <w:rFonts w:ascii="Arial" w:hAnsi="Arial" w:cs="Arial"/>
          <w:b/>
          <w:bCs/>
          <w:lang w:val="tr-TR"/>
        </w:rPr>
        <w:t>GES</w:t>
      </w:r>
    </w:p>
    <w:p w14:paraId="4693E884" w14:textId="77777777" w:rsidR="00121617" w:rsidRDefault="00121617" w:rsidP="00121617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Turkish (native) </w:t>
      </w:r>
    </w:p>
    <w:p w14:paraId="334BF87B" w14:textId="77777777" w:rsidR="00121617" w:rsidRDefault="00121617" w:rsidP="00121617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English (fluent</w:t>
      </w:r>
      <w:bookmarkEnd w:id="3"/>
      <w:r>
        <w:rPr>
          <w:sz w:val="22"/>
          <w:szCs w:val="22"/>
        </w:rPr>
        <w:t xml:space="preserve">) KPDS </w:t>
      </w:r>
      <w:bookmarkStart w:id="4" w:name="OLE_LINK3"/>
      <w:r>
        <w:rPr>
          <w:sz w:val="22"/>
          <w:szCs w:val="22"/>
        </w:rPr>
        <w:t>Grade</w:t>
      </w:r>
      <w:bookmarkEnd w:id="4"/>
      <w:r>
        <w:rPr>
          <w:sz w:val="22"/>
          <w:szCs w:val="22"/>
        </w:rPr>
        <w:t xml:space="preserve"> A (95/100)</w:t>
      </w:r>
    </w:p>
    <w:p w14:paraId="04884913" w14:textId="77777777" w:rsidR="00121617" w:rsidRDefault="00121617" w:rsidP="00121617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French (</w:t>
      </w:r>
      <w:r w:rsidRPr="00DB410D">
        <w:rPr>
          <w:sz w:val="22"/>
          <w:szCs w:val="22"/>
        </w:rPr>
        <w:t>Intermediate</w:t>
      </w:r>
      <w:r>
        <w:rPr>
          <w:sz w:val="22"/>
          <w:szCs w:val="22"/>
        </w:rPr>
        <w:t>) KPDS Grade B (82/100)</w:t>
      </w:r>
    </w:p>
    <w:p w14:paraId="7B680ED4" w14:textId="77777777" w:rsidR="00121617" w:rsidRDefault="00121617" w:rsidP="00121617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Italian (</w:t>
      </w:r>
      <w:r w:rsidRPr="00DB410D">
        <w:rPr>
          <w:sz w:val="22"/>
          <w:szCs w:val="22"/>
        </w:rPr>
        <w:t>Beginner</w:t>
      </w:r>
      <w:r>
        <w:rPr>
          <w:sz w:val="22"/>
          <w:szCs w:val="22"/>
        </w:rPr>
        <w:t>)</w:t>
      </w:r>
    </w:p>
    <w:p w14:paraId="620DCC4E" w14:textId="77777777" w:rsidR="002411CB" w:rsidRDefault="002411CB" w:rsidP="002411CB">
      <w:pPr>
        <w:pStyle w:val="Default"/>
        <w:ind w:left="360"/>
        <w:jc w:val="both"/>
        <w:rPr>
          <w:rFonts w:ascii="Arial" w:hAnsi="Arial" w:cs="Arial"/>
          <w:sz w:val="22"/>
          <w:szCs w:val="22"/>
          <w:lang w:val="en-US"/>
        </w:rPr>
      </w:pPr>
    </w:p>
    <w:p w14:paraId="4663BEC0" w14:textId="77777777" w:rsidR="00121617" w:rsidRDefault="00121617" w:rsidP="00121617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B99B399" w14:textId="77777777" w:rsidR="00121617" w:rsidRDefault="00121617" w:rsidP="00121617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  <w:r w:rsidRPr="006202EF">
        <w:rPr>
          <w:rFonts w:ascii="Arial" w:hAnsi="Arial" w:cs="Arial"/>
          <w:b/>
          <w:bCs/>
          <w:sz w:val="22"/>
          <w:szCs w:val="22"/>
          <w:lang w:val="en-US"/>
        </w:rPr>
        <w:t xml:space="preserve">PATENTS </w:t>
      </w:r>
    </w:p>
    <w:p w14:paraId="528BEB58" w14:textId="77777777" w:rsidR="00121617" w:rsidRDefault="00121617" w:rsidP="00121617">
      <w:pPr>
        <w:pStyle w:val="BodyTextIndent2"/>
        <w:numPr>
          <w:ilvl w:val="0"/>
          <w:numId w:val="6"/>
        </w:numPr>
        <w:tabs>
          <w:tab w:val="left" w:pos="426"/>
        </w:tabs>
        <w:ind w:left="360"/>
        <w:rPr>
          <w:sz w:val="22"/>
          <w:szCs w:val="22"/>
        </w:rPr>
      </w:pPr>
      <w:r w:rsidRPr="006202EF">
        <w:rPr>
          <w:sz w:val="22"/>
          <w:szCs w:val="22"/>
        </w:rPr>
        <w:t>Murat KARAKAYA, Gökhan Şengül, "</w:t>
      </w:r>
      <w:proofErr w:type="spellStart"/>
      <w:r>
        <w:rPr>
          <w:b/>
          <w:bCs/>
          <w:i/>
          <w:iCs/>
          <w:sz w:val="22"/>
          <w:szCs w:val="22"/>
        </w:rPr>
        <w:t>Temassı</w:t>
      </w:r>
      <w:r w:rsidRPr="006202EF">
        <w:rPr>
          <w:b/>
          <w:bCs/>
          <w:i/>
          <w:iCs/>
          <w:sz w:val="22"/>
          <w:szCs w:val="22"/>
        </w:rPr>
        <w:t>z</w:t>
      </w:r>
      <w:proofErr w:type="spellEnd"/>
      <w:r w:rsidRPr="006202EF">
        <w:rPr>
          <w:b/>
          <w:bCs/>
          <w:i/>
          <w:iCs/>
          <w:sz w:val="22"/>
          <w:szCs w:val="22"/>
        </w:rPr>
        <w:t xml:space="preserve"> Ve </w:t>
      </w:r>
      <w:proofErr w:type="spellStart"/>
      <w:r w:rsidRPr="006202EF">
        <w:rPr>
          <w:b/>
          <w:bCs/>
          <w:i/>
          <w:iCs/>
          <w:sz w:val="22"/>
          <w:szCs w:val="22"/>
        </w:rPr>
        <w:t>Kablosuz</w:t>
      </w:r>
      <w:proofErr w:type="spellEnd"/>
      <w:r w:rsidRPr="006202EF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6202EF">
        <w:rPr>
          <w:b/>
          <w:bCs/>
          <w:i/>
          <w:iCs/>
          <w:sz w:val="22"/>
          <w:szCs w:val="22"/>
        </w:rPr>
        <w:t>Konumland</w:t>
      </w:r>
      <w:r>
        <w:rPr>
          <w:b/>
          <w:bCs/>
          <w:i/>
          <w:iCs/>
          <w:sz w:val="22"/>
          <w:szCs w:val="22"/>
        </w:rPr>
        <w:t>ı</w:t>
      </w:r>
      <w:r w:rsidRPr="006202EF">
        <w:rPr>
          <w:b/>
          <w:bCs/>
          <w:i/>
          <w:iCs/>
          <w:sz w:val="22"/>
          <w:szCs w:val="22"/>
        </w:rPr>
        <w:t>rma</w:t>
      </w:r>
      <w:proofErr w:type="spellEnd"/>
      <w:r w:rsidRPr="006202EF">
        <w:rPr>
          <w:b/>
          <w:bCs/>
          <w:i/>
          <w:iCs/>
          <w:sz w:val="22"/>
          <w:szCs w:val="22"/>
        </w:rPr>
        <w:t xml:space="preserve">, Takip Ve </w:t>
      </w:r>
      <w:proofErr w:type="spellStart"/>
      <w:r w:rsidRPr="006202EF">
        <w:rPr>
          <w:b/>
          <w:bCs/>
          <w:i/>
          <w:iCs/>
          <w:sz w:val="22"/>
          <w:szCs w:val="22"/>
        </w:rPr>
        <w:t>Kontrol</w:t>
      </w:r>
      <w:proofErr w:type="spellEnd"/>
      <w:r w:rsidRPr="006202EF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6202EF">
        <w:rPr>
          <w:b/>
          <w:bCs/>
          <w:i/>
          <w:iCs/>
          <w:sz w:val="22"/>
          <w:szCs w:val="22"/>
        </w:rPr>
        <w:t>Sistemi</w:t>
      </w:r>
      <w:proofErr w:type="spellEnd"/>
      <w:r>
        <w:rPr>
          <w:b/>
          <w:bCs/>
          <w:i/>
          <w:iCs/>
          <w:sz w:val="22"/>
          <w:szCs w:val="22"/>
        </w:rPr>
        <w:t xml:space="preserve"> (A Wireless Localization, Monitor and Control System)</w:t>
      </w:r>
      <w:r w:rsidRPr="006202EF">
        <w:rPr>
          <w:sz w:val="22"/>
          <w:szCs w:val="22"/>
        </w:rPr>
        <w:t xml:space="preserve">", </w:t>
      </w:r>
      <w:proofErr w:type="spellStart"/>
      <w:r w:rsidRPr="006202EF">
        <w:rPr>
          <w:sz w:val="22"/>
          <w:szCs w:val="22"/>
        </w:rPr>
        <w:t>Başvuru</w:t>
      </w:r>
      <w:proofErr w:type="spellEnd"/>
      <w:r w:rsidRPr="006202EF">
        <w:rPr>
          <w:sz w:val="22"/>
          <w:szCs w:val="22"/>
        </w:rPr>
        <w:t xml:space="preserve"> </w:t>
      </w:r>
      <w:proofErr w:type="spellStart"/>
      <w:r w:rsidRPr="006202EF">
        <w:rPr>
          <w:sz w:val="22"/>
          <w:szCs w:val="22"/>
        </w:rPr>
        <w:t>numarası</w:t>
      </w:r>
      <w:proofErr w:type="spellEnd"/>
      <w:r w:rsidRPr="006202EF">
        <w:rPr>
          <w:sz w:val="22"/>
          <w:szCs w:val="22"/>
        </w:rPr>
        <w:t xml:space="preserve"> (Application No.): 2015/10603</w:t>
      </w:r>
    </w:p>
    <w:p w14:paraId="5CD0650F" w14:textId="77777777" w:rsidR="00121617" w:rsidRDefault="00121617" w:rsidP="00121617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000000"/>
          <w:lang w:eastAsia="en-US"/>
        </w:rPr>
      </w:pPr>
      <w:r w:rsidRPr="00534973">
        <w:rPr>
          <w:rFonts w:ascii="Arial" w:hAnsi="Arial" w:cs="Arial"/>
          <w:color w:val="000000"/>
          <w:lang w:eastAsia="en-US"/>
        </w:rPr>
        <w:t>Murat KARAKAYA, Gökhan Şengül, "</w:t>
      </w:r>
      <w:proofErr w:type="spellStart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>Yıkılan</w:t>
      </w:r>
      <w:proofErr w:type="spellEnd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 xml:space="preserve"> </w:t>
      </w:r>
      <w:proofErr w:type="spellStart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>Binalarda</w:t>
      </w:r>
      <w:proofErr w:type="spellEnd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 xml:space="preserve"> Mahsur Kalan </w:t>
      </w:r>
      <w:proofErr w:type="spellStart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>İnsanların</w:t>
      </w:r>
      <w:proofErr w:type="spellEnd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 xml:space="preserve"> </w:t>
      </w:r>
      <w:proofErr w:type="spellStart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>Konumunu</w:t>
      </w:r>
      <w:proofErr w:type="spellEnd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 xml:space="preserve"> Ve </w:t>
      </w:r>
      <w:proofErr w:type="spellStart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>Sayisini</w:t>
      </w:r>
      <w:proofErr w:type="spellEnd"/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 xml:space="preserve"> Tahmin Ve Yayma Sistemi (</w:t>
      </w:r>
      <w:r>
        <w:rPr>
          <w:rFonts w:ascii="Arial" w:hAnsi="Arial" w:cs="Arial"/>
          <w:b/>
          <w:bCs/>
          <w:i/>
          <w:iCs/>
          <w:color w:val="000000"/>
          <w:lang w:eastAsia="en-US"/>
        </w:rPr>
        <w:t xml:space="preserve">A </w:t>
      </w:r>
      <w:r w:rsidRPr="00A01D01">
        <w:rPr>
          <w:rFonts w:ascii="Arial" w:hAnsi="Arial" w:cs="Arial"/>
          <w:b/>
          <w:bCs/>
          <w:i/>
          <w:iCs/>
          <w:color w:val="000000"/>
          <w:lang w:eastAsia="en-US"/>
        </w:rPr>
        <w:t>System for Estimating and Spreading the Position and Number of People Trapped in Collapsed Buildings)</w:t>
      </w:r>
      <w:r w:rsidRPr="00534973">
        <w:rPr>
          <w:rFonts w:ascii="Arial" w:hAnsi="Arial" w:cs="Arial"/>
          <w:color w:val="000000"/>
          <w:lang w:eastAsia="en-US"/>
        </w:rPr>
        <w:t xml:space="preserve">", </w:t>
      </w:r>
      <w:proofErr w:type="spellStart"/>
      <w:r w:rsidRPr="00534973">
        <w:rPr>
          <w:rFonts w:ascii="Arial" w:hAnsi="Arial" w:cs="Arial"/>
          <w:color w:val="000000"/>
          <w:lang w:eastAsia="en-US"/>
        </w:rPr>
        <w:t>Başvuru</w:t>
      </w:r>
      <w:proofErr w:type="spellEnd"/>
      <w:r w:rsidRPr="00534973">
        <w:rPr>
          <w:rFonts w:ascii="Arial" w:hAnsi="Arial" w:cs="Arial"/>
          <w:color w:val="000000"/>
          <w:lang w:eastAsia="en-US"/>
        </w:rPr>
        <w:t xml:space="preserve"> </w:t>
      </w:r>
      <w:proofErr w:type="spellStart"/>
      <w:r w:rsidRPr="00534973">
        <w:rPr>
          <w:rFonts w:ascii="Arial" w:hAnsi="Arial" w:cs="Arial"/>
          <w:color w:val="000000"/>
          <w:lang w:eastAsia="en-US"/>
        </w:rPr>
        <w:t>numaras</w:t>
      </w:r>
      <w:r w:rsidRPr="00A01D01">
        <w:rPr>
          <w:rFonts w:ascii="Arial" w:hAnsi="Arial" w:cs="Arial"/>
          <w:color w:val="000000"/>
          <w:lang w:eastAsia="en-US"/>
        </w:rPr>
        <w:t>ı</w:t>
      </w:r>
      <w:proofErr w:type="spellEnd"/>
      <w:r w:rsidRPr="00A01D01">
        <w:rPr>
          <w:rFonts w:ascii="Arial" w:hAnsi="Arial" w:cs="Arial"/>
          <w:color w:val="000000"/>
          <w:lang w:eastAsia="en-US"/>
        </w:rPr>
        <w:t xml:space="preserve"> (Application No.): 2017/19842, (</w:t>
      </w:r>
      <w:r w:rsidRPr="00A01D01">
        <w:rPr>
          <w:rFonts w:ascii="Arial" w:hAnsi="Arial" w:cs="Arial"/>
          <w:i/>
          <w:color w:val="000000"/>
          <w:lang w:eastAsia="en-US"/>
        </w:rPr>
        <w:t>PENDING</w:t>
      </w:r>
      <w:r w:rsidRPr="00A01D01">
        <w:rPr>
          <w:rFonts w:ascii="Arial" w:hAnsi="Arial" w:cs="Arial"/>
          <w:color w:val="000000"/>
          <w:lang w:eastAsia="en-US"/>
        </w:rPr>
        <w:t>)</w:t>
      </w:r>
      <w:r>
        <w:rPr>
          <w:rFonts w:ascii="Arial" w:hAnsi="Arial" w:cs="Arial"/>
          <w:color w:val="000000"/>
          <w:lang w:eastAsia="en-US"/>
        </w:rPr>
        <w:t>.</w:t>
      </w:r>
    </w:p>
    <w:p w14:paraId="41C1E556" w14:textId="77777777" w:rsidR="00D66017" w:rsidRDefault="00D66017" w:rsidP="00D66017">
      <w:pPr>
        <w:suppressAutoHyphens w:val="0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color w:val="000000"/>
          <w:lang w:eastAsia="en-US"/>
        </w:rPr>
      </w:pPr>
    </w:p>
    <w:p w14:paraId="4687FBDE" w14:textId="77777777" w:rsidR="00AC2AA0" w:rsidRDefault="00AC2AA0" w:rsidP="00AC2AA0">
      <w:pPr>
        <w:pStyle w:val="Default"/>
        <w:rPr>
          <w:rFonts w:ascii="Arial" w:hAnsi="Arial" w:cs="Arial"/>
          <w:b/>
          <w:bCs/>
          <w:sz w:val="22"/>
          <w:szCs w:val="22"/>
          <w:lang w:val="en-US"/>
        </w:rPr>
      </w:pPr>
      <w:r w:rsidRPr="00AC2AA0">
        <w:rPr>
          <w:rFonts w:ascii="Arial" w:hAnsi="Arial" w:cs="Arial"/>
          <w:b/>
          <w:bCs/>
          <w:sz w:val="22"/>
          <w:szCs w:val="22"/>
          <w:lang w:val="en-US"/>
        </w:rPr>
        <w:t>PROJECT CONSULTING</w:t>
      </w:r>
    </w:p>
    <w:p w14:paraId="69D65581" w14:textId="77777777" w:rsidR="00AC2AA0" w:rsidRPr="00D66017" w:rsidRDefault="00AC2AA0" w:rsidP="00720E82">
      <w:pPr>
        <w:pStyle w:val="Default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D66017">
        <w:rPr>
          <w:rFonts w:ascii="Arial" w:hAnsi="Arial" w:cs="Arial"/>
          <w:sz w:val="22"/>
          <w:szCs w:val="22"/>
          <w:lang w:val="en-US"/>
        </w:rPr>
        <w:t xml:space="preserve">Turkcell Global Bilgi A.Ş, </w:t>
      </w:r>
      <w:r w:rsidR="00720E82" w:rsidRPr="00D66017">
        <w:rPr>
          <w:rFonts w:ascii="Arial" w:hAnsi="Arial" w:cs="Arial"/>
          <w:sz w:val="22"/>
          <w:szCs w:val="22"/>
          <w:lang w:val="en-US"/>
        </w:rPr>
        <w:t>“</w:t>
      </w:r>
      <w:r w:rsidR="00720E82" w:rsidRPr="00D66017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Developing Digital Assistants Using </w:t>
      </w:r>
      <w:r w:rsidR="001C1EF9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Open Source </w:t>
      </w:r>
      <w:r w:rsidR="00720E82" w:rsidRPr="00D66017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Large Language Models</w:t>
      </w:r>
      <w:r w:rsidR="00720E82" w:rsidRPr="00D66017">
        <w:rPr>
          <w:rFonts w:ascii="Arial" w:hAnsi="Arial" w:cs="Arial"/>
          <w:sz w:val="22"/>
          <w:szCs w:val="22"/>
          <w:lang w:val="en-US"/>
        </w:rPr>
        <w:t>”, In-house Project, 01.03.2024 - 01.09.2024.</w:t>
      </w:r>
    </w:p>
    <w:p w14:paraId="5E9B183E" w14:textId="77777777" w:rsidR="00720E82" w:rsidRDefault="00D66017" w:rsidP="00720E82">
      <w:pPr>
        <w:pStyle w:val="Default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D66017">
        <w:rPr>
          <w:rFonts w:ascii="Arial" w:hAnsi="Arial" w:cs="Arial"/>
          <w:sz w:val="22"/>
          <w:szCs w:val="22"/>
          <w:lang w:val="en-US"/>
        </w:rPr>
        <w:t xml:space="preserve">32BİT </w:t>
      </w:r>
      <w:proofErr w:type="spellStart"/>
      <w:r w:rsidRPr="00D66017">
        <w:rPr>
          <w:rFonts w:ascii="Arial" w:hAnsi="Arial" w:cs="Arial"/>
          <w:sz w:val="22"/>
          <w:szCs w:val="22"/>
          <w:lang w:val="en-US"/>
        </w:rPr>
        <w:t>Bilgisayar</w:t>
      </w:r>
      <w:proofErr w:type="spellEnd"/>
      <w:r w:rsidRPr="00D66017">
        <w:rPr>
          <w:rFonts w:ascii="Arial" w:hAnsi="Arial" w:cs="Arial"/>
          <w:sz w:val="22"/>
          <w:szCs w:val="22"/>
          <w:lang w:val="en-US"/>
        </w:rPr>
        <w:t xml:space="preserve"> Hizmetleri Sanayi Ve Ticaret Limited </w:t>
      </w:r>
      <w:proofErr w:type="spellStart"/>
      <w:r w:rsidRPr="00D66017">
        <w:rPr>
          <w:rFonts w:ascii="Arial" w:hAnsi="Arial" w:cs="Arial"/>
          <w:sz w:val="22"/>
          <w:szCs w:val="22"/>
          <w:lang w:val="en-US"/>
        </w:rPr>
        <w:t>Şirketi</w:t>
      </w:r>
      <w:proofErr w:type="spellEnd"/>
      <w:r>
        <w:rPr>
          <w:rFonts w:ascii="Arial" w:hAnsi="Arial" w:cs="Arial"/>
          <w:sz w:val="22"/>
          <w:szCs w:val="22"/>
          <w:lang w:val="en-US"/>
        </w:rPr>
        <w:t>, “</w:t>
      </w:r>
      <w:r w:rsidRPr="00D66017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Deep Learning Based Recommendation Engine</w:t>
      </w:r>
      <w:r>
        <w:rPr>
          <w:rFonts w:ascii="Arial" w:hAnsi="Arial" w:cs="Arial"/>
          <w:sz w:val="22"/>
          <w:szCs w:val="22"/>
          <w:lang w:val="en-US"/>
        </w:rPr>
        <w:t>”, TÜBİTAK 1507, 0</w:t>
      </w:r>
      <w:r w:rsidRPr="00D66017">
        <w:rPr>
          <w:rFonts w:ascii="Arial" w:hAnsi="Arial" w:cs="Arial"/>
          <w:sz w:val="22"/>
          <w:szCs w:val="22"/>
          <w:lang w:val="en-US"/>
        </w:rPr>
        <w:t>1.04.2024</w:t>
      </w:r>
      <w:r>
        <w:rPr>
          <w:rFonts w:ascii="Arial" w:hAnsi="Arial" w:cs="Arial"/>
          <w:sz w:val="22"/>
          <w:szCs w:val="22"/>
          <w:lang w:val="en-US"/>
        </w:rPr>
        <w:t xml:space="preserve"> - 0</w:t>
      </w:r>
      <w:r w:rsidRPr="00D66017">
        <w:rPr>
          <w:rFonts w:ascii="Arial" w:hAnsi="Arial" w:cs="Arial"/>
          <w:sz w:val="22"/>
          <w:szCs w:val="22"/>
          <w:lang w:val="en-US"/>
        </w:rPr>
        <w:t>1.09.2025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7EFDEF51" w14:textId="77777777" w:rsidR="00656C08" w:rsidRDefault="0081526E" w:rsidP="00656C08">
      <w:pPr>
        <w:pStyle w:val="Default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Ziraat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Katılım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A.Ş., “</w:t>
      </w:r>
      <w:r w:rsidR="003A685C" w:rsidRPr="003A685C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Purchasing a Corporate Virtual Assistant System</w:t>
      </w:r>
      <w:r>
        <w:rPr>
          <w:rFonts w:ascii="Arial" w:hAnsi="Arial" w:cs="Arial"/>
          <w:sz w:val="22"/>
          <w:szCs w:val="22"/>
          <w:lang w:val="en-US"/>
        </w:rPr>
        <w:t xml:space="preserve">”, </w:t>
      </w:r>
      <w:r w:rsidRPr="00D66017">
        <w:rPr>
          <w:rFonts w:ascii="Arial" w:hAnsi="Arial" w:cs="Arial"/>
          <w:sz w:val="22"/>
          <w:szCs w:val="22"/>
          <w:lang w:val="en-US"/>
        </w:rPr>
        <w:t>In-house Project, 01.0</w:t>
      </w:r>
      <w:r>
        <w:rPr>
          <w:rFonts w:ascii="Arial" w:hAnsi="Arial" w:cs="Arial"/>
          <w:sz w:val="22"/>
          <w:szCs w:val="22"/>
          <w:lang w:val="en-US"/>
        </w:rPr>
        <w:t>9</w:t>
      </w:r>
      <w:r w:rsidRPr="00D66017">
        <w:rPr>
          <w:rFonts w:ascii="Arial" w:hAnsi="Arial" w:cs="Arial"/>
          <w:sz w:val="22"/>
          <w:szCs w:val="22"/>
          <w:lang w:val="en-US"/>
        </w:rPr>
        <w:t xml:space="preserve">.2024 - 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D66017">
        <w:rPr>
          <w:rFonts w:ascii="Arial" w:hAnsi="Arial" w:cs="Arial"/>
          <w:sz w:val="22"/>
          <w:szCs w:val="22"/>
          <w:lang w:val="en-US"/>
        </w:rPr>
        <w:t>1.</w:t>
      </w:r>
      <w:r>
        <w:rPr>
          <w:rFonts w:ascii="Arial" w:hAnsi="Arial" w:cs="Arial"/>
          <w:sz w:val="22"/>
          <w:szCs w:val="22"/>
          <w:lang w:val="en-US"/>
        </w:rPr>
        <w:t>12</w:t>
      </w:r>
      <w:r w:rsidRPr="00D66017">
        <w:rPr>
          <w:rFonts w:ascii="Arial" w:hAnsi="Arial" w:cs="Arial"/>
          <w:sz w:val="22"/>
          <w:szCs w:val="22"/>
          <w:lang w:val="en-US"/>
        </w:rPr>
        <w:t>.2024.</w:t>
      </w:r>
      <w:r w:rsidR="00656C08" w:rsidRPr="00656C0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ED2ECBC" w14:textId="77777777" w:rsidR="00656C08" w:rsidRPr="00656C08" w:rsidRDefault="00656C08" w:rsidP="00656C08">
      <w:pPr>
        <w:pStyle w:val="Default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E23F01">
        <w:rPr>
          <w:rFonts w:ascii="Arial" w:hAnsi="Arial" w:cs="Arial"/>
          <w:sz w:val="22"/>
          <w:szCs w:val="22"/>
          <w:lang w:val="en-US"/>
        </w:rPr>
        <w:t xml:space="preserve">Stock Fikri </w:t>
      </w:r>
      <w:proofErr w:type="spellStart"/>
      <w:r w:rsidRPr="00E23F01">
        <w:rPr>
          <w:rFonts w:ascii="Arial" w:hAnsi="Arial" w:cs="Arial"/>
          <w:sz w:val="22"/>
          <w:szCs w:val="22"/>
          <w:lang w:val="en-US"/>
        </w:rPr>
        <w:t>Mülkiyet</w:t>
      </w:r>
      <w:proofErr w:type="spellEnd"/>
      <w:r w:rsidRPr="00E23F01">
        <w:rPr>
          <w:rFonts w:ascii="Arial" w:hAnsi="Arial" w:cs="Arial"/>
          <w:sz w:val="22"/>
          <w:szCs w:val="22"/>
          <w:lang w:val="en-US"/>
        </w:rPr>
        <w:t xml:space="preserve"> Hizmetleri A.Ş., </w:t>
      </w:r>
      <w:r>
        <w:rPr>
          <w:rFonts w:ascii="Arial" w:hAnsi="Arial" w:cs="Arial"/>
          <w:sz w:val="22"/>
          <w:szCs w:val="22"/>
          <w:lang w:val="en-US"/>
        </w:rPr>
        <w:t>“</w:t>
      </w:r>
      <w:r w:rsidR="00D33DC7" w:rsidRPr="00D33DC7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Improving Workflows with Language Models and RAG System Integration</w:t>
      </w:r>
      <w:r>
        <w:rPr>
          <w:rFonts w:ascii="Arial" w:hAnsi="Arial" w:cs="Arial"/>
          <w:sz w:val="22"/>
          <w:szCs w:val="22"/>
          <w:lang w:val="en-US"/>
        </w:rPr>
        <w:t xml:space="preserve">”, </w:t>
      </w:r>
      <w:r w:rsidRPr="00D66017">
        <w:rPr>
          <w:rFonts w:ascii="Arial" w:hAnsi="Arial" w:cs="Arial"/>
          <w:sz w:val="22"/>
          <w:szCs w:val="22"/>
          <w:lang w:val="en-US"/>
        </w:rPr>
        <w:t>In-house Project, 01.</w:t>
      </w:r>
      <w:r>
        <w:rPr>
          <w:rFonts w:ascii="Arial" w:hAnsi="Arial" w:cs="Arial"/>
          <w:sz w:val="22"/>
          <w:szCs w:val="22"/>
          <w:lang w:val="en-US"/>
        </w:rPr>
        <w:t>10</w:t>
      </w:r>
      <w:r w:rsidRPr="00D66017">
        <w:rPr>
          <w:rFonts w:ascii="Arial" w:hAnsi="Arial" w:cs="Arial"/>
          <w:sz w:val="22"/>
          <w:szCs w:val="22"/>
          <w:lang w:val="en-US"/>
        </w:rPr>
        <w:t xml:space="preserve">.2024 - 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D66017">
        <w:rPr>
          <w:rFonts w:ascii="Arial" w:hAnsi="Arial" w:cs="Arial"/>
          <w:sz w:val="22"/>
          <w:szCs w:val="22"/>
          <w:lang w:val="en-US"/>
        </w:rPr>
        <w:t>1.</w:t>
      </w:r>
      <w:r>
        <w:rPr>
          <w:rFonts w:ascii="Arial" w:hAnsi="Arial" w:cs="Arial"/>
          <w:sz w:val="22"/>
          <w:szCs w:val="22"/>
          <w:lang w:val="en-US"/>
        </w:rPr>
        <w:t>10</w:t>
      </w:r>
      <w:r w:rsidRPr="00D66017">
        <w:rPr>
          <w:rFonts w:ascii="Arial" w:hAnsi="Arial" w:cs="Arial"/>
          <w:sz w:val="22"/>
          <w:szCs w:val="22"/>
          <w:lang w:val="en-US"/>
        </w:rPr>
        <w:t>.2024.</w:t>
      </w:r>
      <w:r w:rsidRPr="00656C0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CD0E14F" w14:textId="77777777" w:rsidR="00057064" w:rsidRDefault="00057064" w:rsidP="003A685C">
      <w:pPr>
        <w:pStyle w:val="Default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057064">
        <w:rPr>
          <w:rFonts w:ascii="Arial" w:hAnsi="Arial" w:cs="Arial"/>
          <w:sz w:val="22"/>
          <w:szCs w:val="22"/>
          <w:lang w:val="en-US"/>
        </w:rPr>
        <w:t xml:space="preserve">İdea </w:t>
      </w:r>
      <w:proofErr w:type="spellStart"/>
      <w:r w:rsidRPr="00057064">
        <w:rPr>
          <w:rFonts w:ascii="Arial" w:hAnsi="Arial" w:cs="Arial"/>
          <w:sz w:val="22"/>
          <w:szCs w:val="22"/>
          <w:lang w:val="en-US"/>
        </w:rPr>
        <w:t>Teknoloji</w:t>
      </w:r>
      <w:proofErr w:type="spellEnd"/>
      <w:r w:rsidRPr="0005706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57064">
        <w:rPr>
          <w:rFonts w:ascii="Arial" w:hAnsi="Arial" w:cs="Arial"/>
          <w:sz w:val="22"/>
          <w:szCs w:val="22"/>
          <w:lang w:val="en-US"/>
        </w:rPr>
        <w:t>Çözümleri</w:t>
      </w:r>
      <w:proofErr w:type="spellEnd"/>
      <w:r>
        <w:rPr>
          <w:rFonts w:ascii="Arial" w:hAnsi="Arial" w:cs="Arial"/>
          <w:sz w:val="22"/>
          <w:szCs w:val="22"/>
          <w:lang w:val="en-US"/>
        </w:rPr>
        <w:t>, “</w:t>
      </w:r>
      <w:r w:rsidRPr="00D902EC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Fine-tuning LLMs for RAG</w:t>
      </w:r>
      <w:r w:rsidR="00D33DC7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Applications</w:t>
      </w:r>
      <w:r>
        <w:rPr>
          <w:rFonts w:ascii="Arial" w:hAnsi="Arial" w:cs="Arial"/>
          <w:sz w:val="22"/>
          <w:szCs w:val="22"/>
          <w:lang w:val="en-US"/>
        </w:rPr>
        <w:t>”</w:t>
      </w:r>
      <w:r w:rsidR="00D902EC">
        <w:rPr>
          <w:rFonts w:ascii="Arial" w:hAnsi="Arial" w:cs="Arial"/>
          <w:sz w:val="22"/>
          <w:szCs w:val="22"/>
          <w:lang w:val="en-US"/>
        </w:rPr>
        <w:t xml:space="preserve">, </w:t>
      </w:r>
      <w:r w:rsidR="00D902EC" w:rsidRPr="00D66017">
        <w:rPr>
          <w:rFonts w:ascii="Arial" w:hAnsi="Arial" w:cs="Arial"/>
          <w:sz w:val="22"/>
          <w:szCs w:val="22"/>
          <w:lang w:val="en-US"/>
        </w:rPr>
        <w:t>In-house Project,</w:t>
      </w:r>
      <w:r w:rsidR="00D902EC">
        <w:rPr>
          <w:rFonts w:ascii="Arial" w:hAnsi="Arial" w:cs="Arial"/>
          <w:sz w:val="22"/>
          <w:szCs w:val="22"/>
          <w:lang w:val="en-US"/>
        </w:rPr>
        <w:t xml:space="preserve"> </w:t>
      </w:r>
      <w:r w:rsidR="00D902EC" w:rsidRPr="00D66017">
        <w:rPr>
          <w:rFonts w:ascii="Arial" w:hAnsi="Arial" w:cs="Arial"/>
          <w:sz w:val="22"/>
          <w:szCs w:val="22"/>
          <w:lang w:val="en-US"/>
        </w:rPr>
        <w:t>01.</w:t>
      </w:r>
      <w:r w:rsidR="00D902EC">
        <w:rPr>
          <w:rFonts w:ascii="Arial" w:hAnsi="Arial" w:cs="Arial"/>
          <w:sz w:val="22"/>
          <w:szCs w:val="22"/>
          <w:lang w:val="en-US"/>
        </w:rPr>
        <w:t>02</w:t>
      </w:r>
      <w:r w:rsidR="00D902EC" w:rsidRPr="00D66017">
        <w:rPr>
          <w:rFonts w:ascii="Arial" w:hAnsi="Arial" w:cs="Arial"/>
          <w:sz w:val="22"/>
          <w:szCs w:val="22"/>
          <w:lang w:val="en-US"/>
        </w:rPr>
        <w:t>.202</w:t>
      </w:r>
      <w:r w:rsidR="00D902EC">
        <w:rPr>
          <w:rFonts w:ascii="Arial" w:hAnsi="Arial" w:cs="Arial"/>
          <w:sz w:val="22"/>
          <w:szCs w:val="22"/>
          <w:lang w:val="en-US"/>
        </w:rPr>
        <w:t>5</w:t>
      </w:r>
      <w:r w:rsidR="00D902EC" w:rsidRPr="00D66017">
        <w:rPr>
          <w:rFonts w:ascii="Arial" w:hAnsi="Arial" w:cs="Arial"/>
          <w:sz w:val="22"/>
          <w:szCs w:val="22"/>
          <w:lang w:val="en-US"/>
        </w:rPr>
        <w:t xml:space="preserve"> - </w:t>
      </w:r>
      <w:r w:rsidR="00D902EC">
        <w:rPr>
          <w:rFonts w:ascii="Arial" w:hAnsi="Arial" w:cs="Arial"/>
          <w:sz w:val="22"/>
          <w:szCs w:val="22"/>
          <w:lang w:val="en-US"/>
        </w:rPr>
        <w:t>28</w:t>
      </w:r>
      <w:r w:rsidR="00D902EC" w:rsidRPr="00D66017">
        <w:rPr>
          <w:rFonts w:ascii="Arial" w:hAnsi="Arial" w:cs="Arial"/>
          <w:sz w:val="22"/>
          <w:szCs w:val="22"/>
          <w:lang w:val="en-US"/>
        </w:rPr>
        <w:t>.</w:t>
      </w:r>
      <w:r w:rsidR="00D902EC">
        <w:rPr>
          <w:rFonts w:ascii="Arial" w:hAnsi="Arial" w:cs="Arial"/>
          <w:sz w:val="22"/>
          <w:szCs w:val="22"/>
          <w:lang w:val="en-US"/>
        </w:rPr>
        <w:t>02</w:t>
      </w:r>
      <w:r w:rsidR="00D902EC" w:rsidRPr="00D66017">
        <w:rPr>
          <w:rFonts w:ascii="Arial" w:hAnsi="Arial" w:cs="Arial"/>
          <w:sz w:val="22"/>
          <w:szCs w:val="22"/>
          <w:lang w:val="en-US"/>
        </w:rPr>
        <w:t>.202</w:t>
      </w:r>
      <w:r w:rsidR="00D902EC">
        <w:rPr>
          <w:rFonts w:ascii="Arial" w:hAnsi="Arial" w:cs="Arial"/>
          <w:sz w:val="22"/>
          <w:szCs w:val="22"/>
          <w:lang w:val="en-US"/>
        </w:rPr>
        <w:t>5</w:t>
      </w:r>
      <w:r w:rsidR="007B150B">
        <w:rPr>
          <w:rFonts w:ascii="Arial" w:hAnsi="Arial" w:cs="Arial"/>
          <w:sz w:val="22"/>
          <w:szCs w:val="22"/>
          <w:lang w:val="en-US"/>
        </w:rPr>
        <w:t>.</w:t>
      </w:r>
    </w:p>
    <w:p w14:paraId="646054A9" w14:textId="77777777" w:rsidR="007B150B" w:rsidRDefault="007B150B" w:rsidP="003A685C">
      <w:pPr>
        <w:pStyle w:val="Default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r w:rsidRPr="007B150B">
        <w:rPr>
          <w:rFonts w:ascii="Arial" w:hAnsi="Arial" w:cs="Arial"/>
          <w:sz w:val="22"/>
          <w:szCs w:val="22"/>
          <w:lang w:val="en-US"/>
        </w:rPr>
        <w:t xml:space="preserve">WTECHIN </w:t>
      </w:r>
      <w:proofErr w:type="spellStart"/>
      <w:r w:rsidRPr="007B150B">
        <w:rPr>
          <w:rFonts w:ascii="Arial" w:hAnsi="Arial" w:cs="Arial"/>
          <w:sz w:val="22"/>
          <w:szCs w:val="22"/>
          <w:lang w:val="en-US"/>
        </w:rPr>
        <w:t>Yazılım</w:t>
      </w:r>
      <w:proofErr w:type="spellEnd"/>
      <w:r w:rsidRPr="007B150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B150B">
        <w:rPr>
          <w:rFonts w:ascii="Arial" w:hAnsi="Arial" w:cs="Arial"/>
          <w:sz w:val="22"/>
          <w:szCs w:val="22"/>
          <w:lang w:val="en-US"/>
        </w:rPr>
        <w:t>Bilişim</w:t>
      </w:r>
      <w:proofErr w:type="spellEnd"/>
      <w:r w:rsidRPr="007B150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B150B">
        <w:rPr>
          <w:rFonts w:ascii="Arial" w:hAnsi="Arial" w:cs="Arial"/>
          <w:sz w:val="22"/>
          <w:szCs w:val="22"/>
          <w:lang w:val="en-US"/>
        </w:rPr>
        <w:t>ve</w:t>
      </w:r>
      <w:proofErr w:type="spellEnd"/>
      <w:r w:rsidRPr="007B150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B150B">
        <w:rPr>
          <w:rFonts w:ascii="Arial" w:hAnsi="Arial" w:cs="Arial"/>
          <w:sz w:val="22"/>
          <w:szCs w:val="22"/>
          <w:lang w:val="en-US"/>
        </w:rPr>
        <w:t>Danışmanlık</w:t>
      </w:r>
      <w:proofErr w:type="spellEnd"/>
      <w:r w:rsidRPr="007B150B">
        <w:rPr>
          <w:rFonts w:ascii="Arial" w:hAnsi="Arial" w:cs="Arial"/>
          <w:sz w:val="22"/>
          <w:szCs w:val="22"/>
          <w:lang w:val="en-US"/>
        </w:rPr>
        <w:t xml:space="preserve"> A.Ş</w:t>
      </w:r>
      <w:r>
        <w:rPr>
          <w:rFonts w:ascii="Arial" w:hAnsi="Arial" w:cs="Arial"/>
          <w:sz w:val="22"/>
          <w:szCs w:val="22"/>
          <w:lang w:val="en-US"/>
        </w:rPr>
        <w:t>, “</w:t>
      </w:r>
      <w:proofErr w:type="spellStart"/>
      <w:r w:rsidRPr="0098285F">
        <w:rPr>
          <w:rFonts w:ascii="Arial" w:hAnsi="Arial" w:cs="Arial"/>
          <w:b/>
          <w:bCs/>
          <w:sz w:val="22"/>
          <w:szCs w:val="22"/>
          <w:lang w:val="en-US"/>
        </w:rPr>
        <w:t>Yapay</w:t>
      </w:r>
      <w:proofErr w:type="spellEnd"/>
      <w:r w:rsidRPr="0098285F">
        <w:rPr>
          <w:rFonts w:ascii="Arial" w:hAnsi="Arial" w:cs="Arial"/>
          <w:b/>
          <w:bCs/>
          <w:sz w:val="22"/>
          <w:szCs w:val="22"/>
          <w:lang w:val="en-US"/>
        </w:rPr>
        <w:t xml:space="preserve"> Zeka </w:t>
      </w:r>
      <w:proofErr w:type="spellStart"/>
      <w:r w:rsidRPr="0098285F">
        <w:rPr>
          <w:rFonts w:ascii="Arial" w:hAnsi="Arial" w:cs="Arial"/>
          <w:b/>
          <w:bCs/>
          <w:sz w:val="22"/>
          <w:szCs w:val="22"/>
          <w:lang w:val="en-US"/>
        </w:rPr>
        <w:t>Destekli</w:t>
      </w:r>
      <w:proofErr w:type="spellEnd"/>
      <w:r w:rsidRPr="0098285F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Pr="0098285F">
        <w:rPr>
          <w:rFonts w:ascii="Arial" w:hAnsi="Arial" w:cs="Arial"/>
          <w:b/>
          <w:bCs/>
          <w:sz w:val="22"/>
          <w:szCs w:val="22"/>
          <w:lang w:val="en-US"/>
        </w:rPr>
        <w:t>Özelge</w:t>
      </w:r>
      <w:proofErr w:type="spellEnd"/>
      <w:r w:rsidRPr="0098285F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Pr="0098285F">
        <w:rPr>
          <w:rFonts w:ascii="Arial" w:hAnsi="Arial" w:cs="Arial"/>
          <w:b/>
          <w:bCs/>
          <w:sz w:val="22"/>
          <w:szCs w:val="22"/>
          <w:lang w:val="en-US"/>
        </w:rPr>
        <w:t>Cevaplama</w:t>
      </w:r>
      <w:proofErr w:type="spellEnd"/>
      <w:r w:rsidRPr="0098285F">
        <w:rPr>
          <w:rFonts w:ascii="Arial" w:hAnsi="Arial" w:cs="Arial"/>
          <w:b/>
          <w:bCs/>
          <w:sz w:val="22"/>
          <w:szCs w:val="22"/>
          <w:lang w:val="en-US"/>
        </w:rPr>
        <w:t xml:space="preserve"> Sistemi</w:t>
      </w:r>
      <w:r>
        <w:rPr>
          <w:rFonts w:ascii="Arial" w:hAnsi="Arial" w:cs="Arial"/>
          <w:sz w:val="22"/>
          <w:szCs w:val="22"/>
          <w:lang w:val="en-US"/>
        </w:rPr>
        <w:t xml:space="preserve">”, TÜBİTAK 1007 KAMAK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Çağrısı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Hazırlığı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01.04.2025 – 30.08.2025. </w:t>
      </w:r>
    </w:p>
    <w:p w14:paraId="5E9CC3BD" w14:textId="77777777" w:rsidR="0098285F" w:rsidRDefault="007151AA" w:rsidP="003A685C">
      <w:pPr>
        <w:pStyle w:val="Default"/>
        <w:numPr>
          <w:ilvl w:val="0"/>
          <w:numId w:val="18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7151AA">
        <w:rPr>
          <w:rFonts w:ascii="Arial" w:hAnsi="Arial" w:cs="Arial"/>
          <w:sz w:val="22"/>
          <w:szCs w:val="22"/>
          <w:lang w:val="en-US"/>
        </w:rPr>
        <w:t>SobranTech</w:t>
      </w:r>
      <w:proofErr w:type="spellEnd"/>
      <w:r w:rsidRPr="007151A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151AA">
        <w:rPr>
          <w:rFonts w:ascii="Arial" w:hAnsi="Arial" w:cs="Arial"/>
          <w:sz w:val="22"/>
          <w:szCs w:val="22"/>
          <w:lang w:val="en-US"/>
        </w:rPr>
        <w:t>Dijital</w:t>
      </w:r>
      <w:proofErr w:type="spellEnd"/>
      <w:r w:rsidRPr="007151A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151AA">
        <w:rPr>
          <w:rFonts w:ascii="Arial" w:hAnsi="Arial" w:cs="Arial"/>
          <w:sz w:val="22"/>
          <w:szCs w:val="22"/>
          <w:lang w:val="en-US"/>
        </w:rPr>
        <w:t>Dönüşüm</w:t>
      </w:r>
      <w:proofErr w:type="spellEnd"/>
      <w:r w:rsidRPr="007151A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151AA">
        <w:rPr>
          <w:rFonts w:ascii="Arial" w:hAnsi="Arial" w:cs="Arial"/>
          <w:sz w:val="22"/>
          <w:szCs w:val="22"/>
          <w:lang w:val="en-US"/>
        </w:rPr>
        <w:t>ve</w:t>
      </w:r>
      <w:proofErr w:type="spellEnd"/>
      <w:r w:rsidRPr="007151A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151AA">
        <w:rPr>
          <w:rFonts w:ascii="Arial" w:hAnsi="Arial" w:cs="Arial"/>
          <w:sz w:val="22"/>
          <w:szCs w:val="22"/>
          <w:lang w:val="en-US"/>
        </w:rPr>
        <w:t>Yapay</w:t>
      </w:r>
      <w:proofErr w:type="spellEnd"/>
      <w:r w:rsidRPr="007151AA">
        <w:rPr>
          <w:rFonts w:ascii="Arial" w:hAnsi="Arial" w:cs="Arial"/>
          <w:sz w:val="22"/>
          <w:szCs w:val="22"/>
          <w:lang w:val="en-US"/>
        </w:rPr>
        <w:t xml:space="preserve"> Zeka </w:t>
      </w:r>
      <w:proofErr w:type="spellStart"/>
      <w:r w:rsidRPr="007151AA">
        <w:rPr>
          <w:rFonts w:ascii="Arial" w:hAnsi="Arial" w:cs="Arial"/>
          <w:sz w:val="22"/>
          <w:szCs w:val="22"/>
          <w:lang w:val="en-US"/>
        </w:rPr>
        <w:t>Teknolojileri</w:t>
      </w:r>
      <w:proofErr w:type="spellEnd"/>
      <w:r w:rsidRPr="007151AA">
        <w:rPr>
          <w:rFonts w:ascii="Arial" w:hAnsi="Arial" w:cs="Arial"/>
          <w:sz w:val="22"/>
          <w:szCs w:val="22"/>
          <w:lang w:val="en-US"/>
        </w:rPr>
        <w:t xml:space="preserve"> A.Ş.</w:t>
      </w:r>
      <w:r>
        <w:rPr>
          <w:rFonts w:ascii="Arial" w:hAnsi="Arial" w:cs="Arial"/>
          <w:sz w:val="22"/>
          <w:szCs w:val="22"/>
          <w:lang w:val="en-US"/>
        </w:rPr>
        <w:t>, “</w:t>
      </w:r>
      <w:proofErr w:type="spellStart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>Yapay</w:t>
      </w:r>
      <w:proofErr w:type="spellEnd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 xml:space="preserve"> Zeka </w:t>
      </w:r>
      <w:proofErr w:type="spellStart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>Destekli</w:t>
      </w:r>
      <w:proofErr w:type="spellEnd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>Sözleşme</w:t>
      </w:r>
      <w:proofErr w:type="spellEnd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 xml:space="preserve"> Analiz </w:t>
      </w:r>
      <w:proofErr w:type="spellStart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>ve</w:t>
      </w:r>
      <w:proofErr w:type="spellEnd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>Süreç</w:t>
      </w:r>
      <w:proofErr w:type="spellEnd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98285F" w:rsidRPr="007151AA">
        <w:rPr>
          <w:rFonts w:ascii="Arial" w:hAnsi="Arial" w:cs="Arial"/>
          <w:b/>
          <w:bCs/>
          <w:sz w:val="22"/>
          <w:szCs w:val="22"/>
          <w:lang w:val="en-US"/>
        </w:rPr>
        <w:t>Yönetimi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”, TÜBİTAK </w:t>
      </w:r>
      <w:r w:rsidRPr="007151AA">
        <w:rPr>
          <w:rFonts w:ascii="Arial" w:hAnsi="Arial" w:cs="Arial"/>
          <w:sz w:val="22"/>
          <w:szCs w:val="22"/>
          <w:lang w:val="en-US"/>
        </w:rPr>
        <w:t xml:space="preserve">1507 KOBİ </w:t>
      </w:r>
      <w:proofErr w:type="spellStart"/>
      <w:r w:rsidRPr="007151AA">
        <w:rPr>
          <w:rFonts w:ascii="Arial" w:hAnsi="Arial" w:cs="Arial"/>
          <w:sz w:val="22"/>
          <w:szCs w:val="22"/>
          <w:lang w:val="en-US"/>
        </w:rPr>
        <w:t>Ar</w:t>
      </w:r>
      <w:proofErr w:type="spellEnd"/>
      <w:r w:rsidRPr="007151AA">
        <w:rPr>
          <w:rFonts w:ascii="Arial" w:hAnsi="Arial" w:cs="Arial"/>
          <w:sz w:val="22"/>
          <w:szCs w:val="22"/>
          <w:lang w:val="en-US"/>
        </w:rPr>
        <w:t xml:space="preserve">-Ge </w:t>
      </w:r>
      <w:proofErr w:type="spellStart"/>
      <w:r w:rsidRPr="007151AA">
        <w:rPr>
          <w:rFonts w:ascii="Arial" w:hAnsi="Arial" w:cs="Arial"/>
          <w:sz w:val="22"/>
          <w:szCs w:val="22"/>
          <w:lang w:val="en-US"/>
        </w:rPr>
        <w:t>Başlangıç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Çağrısı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Hazırlığı</w:t>
      </w:r>
      <w:proofErr w:type="spellEnd"/>
      <w:r>
        <w:rPr>
          <w:rFonts w:ascii="Arial" w:hAnsi="Arial" w:cs="Arial"/>
          <w:sz w:val="22"/>
          <w:szCs w:val="22"/>
          <w:lang w:val="en-US"/>
        </w:rPr>
        <w:t>, 01.03.2025 – 30.08.2025.</w:t>
      </w:r>
    </w:p>
    <w:p w14:paraId="3F0E1C87" w14:textId="77777777" w:rsidR="00720E82" w:rsidRDefault="00720E82" w:rsidP="00AC2AA0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1B692BFB" w14:textId="77777777" w:rsidR="0091258C" w:rsidRDefault="0091258C" w:rsidP="0091258C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INVITED TALKS / KEYNOTES </w:t>
      </w:r>
    </w:p>
    <w:p w14:paraId="374256BE" w14:textId="77777777" w:rsidR="00B10737" w:rsidRPr="00BA6A05" w:rsidRDefault="00B10737" w:rsidP="00B10737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bCs/>
          <w:i/>
          <w:sz w:val="22"/>
          <w:szCs w:val="22"/>
          <w:lang w:val="tr-TR"/>
        </w:rPr>
      </w:pPr>
      <w:r w:rsidRPr="00B75B37">
        <w:rPr>
          <w:b/>
          <w:bCs/>
          <w:sz w:val="22"/>
          <w:szCs w:val="22"/>
          <w:lang w:val="tr-TR"/>
        </w:rPr>
        <w:t>Siber Güvenlik ve Yapay Zekâ</w:t>
      </w:r>
      <w:r>
        <w:rPr>
          <w:bCs/>
          <w:i/>
          <w:sz w:val="22"/>
          <w:szCs w:val="22"/>
        </w:rPr>
        <w:t xml:space="preserve">, </w:t>
      </w:r>
      <w:r w:rsidRPr="00B75B37">
        <w:rPr>
          <w:i/>
          <w:iCs/>
          <w:sz w:val="22"/>
          <w:szCs w:val="22"/>
        </w:rPr>
        <w:t xml:space="preserve">TMMOB </w:t>
      </w:r>
      <w:hyperlink r:id="rId18" w:tgtFrame="_self" w:history="1">
        <w:proofErr w:type="spellStart"/>
        <w:r w:rsidRPr="00B75B37">
          <w:rPr>
            <w:i/>
            <w:iCs/>
            <w:sz w:val="22"/>
            <w:szCs w:val="22"/>
          </w:rPr>
          <w:t>Bilgisayar</w:t>
        </w:r>
        <w:proofErr w:type="spellEnd"/>
        <w:r w:rsidRPr="00B75B37">
          <w:rPr>
            <w:i/>
            <w:iCs/>
            <w:sz w:val="22"/>
            <w:szCs w:val="22"/>
          </w:rPr>
          <w:t xml:space="preserve"> </w:t>
        </w:r>
        <w:proofErr w:type="spellStart"/>
        <w:r w:rsidRPr="00B75B37">
          <w:rPr>
            <w:i/>
            <w:iCs/>
            <w:sz w:val="22"/>
            <w:szCs w:val="22"/>
          </w:rPr>
          <w:t>Mühendisleri</w:t>
        </w:r>
        <w:proofErr w:type="spellEnd"/>
        <w:r w:rsidRPr="00B75B37">
          <w:rPr>
            <w:i/>
            <w:iCs/>
            <w:sz w:val="22"/>
            <w:szCs w:val="22"/>
          </w:rPr>
          <w:t xml:space="preserve"> </w:t>
        </w:r>
        <w:proofErr w:type="spellStart"/>
        <w:r w:rsidRPr="00B75B37">
          <w:rPr>
            <w:i/>
            <w:iCs/>
            <w:sz w:val="22"/>
            <w:szCs w:val="22"/>
          </w:rPr>
          <w:t>Odası</w:t>
        </w:r>
        <w:proofErr w:type="spellEnd"/>
      </w:hyperlink>
      <w:r w:rsidRPr="00B75B37">
        <w:rPr>
          <w:i/>
          <w:iCs/>
          <w:sz w:val="22"/>
          <w:szCs w:val="22"/>
        </w:rPr>
        <w:t xml:space="preserve"> </w:t>
      </w:r>
      <w:proofErr w:type="spellStart"/>
      <w:r w:rsidRPr="00B75B37">
        <w:rPr>
          <w:i/>
          <w:iCs/>
          <w:sz w:val="22"/>
          <w:szCs w:val="22"/>
        </w:rPr>
        <w:t>Bilgisayar</w:t>
      </w:r>
      <w:proofErr w:type="spellEnd"/>
      <w:r w:rsidRPr="00B75B37">
        <w:rPr>
          <w:i/>
          <w:iCs/>
          <w:sz w:val="22"/>
          <w:szCs w:val="22"/>
        </w:rPr>
        <w:t xml:space="preserve"> </w:t>
      </w:r>
      <w:proofErr w:type="spellStart"/>
      <w:r w:rsidRPr="00B75B37">
        <w:rPr>
          <w:i/>
          <w:iCs/>
          <w:sz w:val="22"/>
          <w:szCs w:val="22"/>
        </w:rPr>
        <w:t>Mühendisleri</w:t>
      </w:r>
      <w:proofErr w:type="spellEnd"/>
      <w:r w:rsidRPr="00B75B37">
        <w:rPr>
          <w:i/>
          <w:iCs/>
          <w:sz w:val="22"/>
          <w:szCs w:val="22"/>
        </w:rPr>
        <w:t xml:space="preserve"> </w:t>
      </w:r>
      <w:proofErr w:type="spellStart"/>
      <w:r w:rsidRPr="00B75B37">
        <w:rPr>
          <w:i/>
          <w:iCs/>
          <w:sz w:val="22"/>
          <w:szCs w:val="22"/>
        </w:rPr>
        <w:t>Kurultayı</w:t>
      </w:r>
      <w:proofErr w:type="spellEnd"/>
      <w:r w:rsidRPr="00B75B37">
        <w:rPr>
          <w:i/>
          <w:iCs/>
          <w:sz w:val="22"/>
          <w:szCs w:val="22"/>
        </w:rPr>
        <w:t>, </w:t>
      </w:r>
      <w:r>
        <w:rPr>
          <w:i/>
          <w:iCs/>
          <w:sz w:val="22"/>
          <w:szCs w:val="22"/>
        </w:rPr>
        <w:t xml:space="preserve">Ankara, Türkiye, </w:t>
      </w:r>
      <w:r w:rsidRPr="00B75B37">
        <w:rPr>
          <w:i/>
          <w:iCs/>
          <w:sz w:val="22"/>
          <w:szCs w:val="22"/>
        </w:rPr>
        <w:t xml:space="preserve">11-12 </w:t>
      </w:r>
      <w:proofErr w:type="spellStart"/>
      <w:r w:rsidRPr="00B75B37">
        <w:rPr>
          <w:i/>
          <w:iCs/>
          <w:sz w:val="22"/>
          <w:szCs w:val="22"/>
        </w:rPr>
        <w:t>Ekim</w:t>
      </w:r>
      <w:proofErr w:type="spellEnd"/>
      <w:r w:rsidRPr="00B75B37">
        <w:rPr>
          <w:i/>
          <w:iCs/>
          <w:sz w:val="22"/>
          <w:szCs w:val="22"/>
        </w:rPr>
        <w:t xml:space="preserve"> 2025</w:t>
      </w:r>
      <w:r w:rsidRPr="00B75B37">
        <w:rPr>
          <w:bCs/>
          <w:i/>
          <w:sz w:val="22"/>
          <w:szCs w:val="22"/>
        </w:rPr>
        <w:t> </w:t>
      </w:r>
    </w:p>
    <w:p w14:paraId="05FC36EE" w14:textId="4C47B106" w:rsidR="00AC319A" w:rsidRPr="00AC319A" w:rsidRDefault="00AC319A" w:rsidP="00AC319A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bCs/>
          <w:i/>
          <w:sz w:val="22"/>
          <w:szCs w:val="22"/>
          <w:lang w:val="tr-TR"/>
        </w:rPr>
      </w:pPr>
      <w:r w:rsidRPr="00AC319A">
        <w:rPr>
          <w:b/>
          <w:bCs/>
          <w:sz w:val="22"/>
          <w:szCs w:val="22"/>
          <w:lang w:val="tr-TR"/>
        </w:rPr>
        <w:t xml:space="preserve">Büyük Dil Modellerine (LLM) Giriş: Temel  Parametreler, </w:t>
      </w:r>
      <w:proofErr w:type="spellStart"/>
      <w:r w:rsidRPr="00AC319A">
        <w:rPr>
          <w:b/>
          <w:bCs/>
          <w:sz w:val="22"/>
          <w:szCs w:val="22"/>
          <w:lang w:val="tr-TR"/>
        </w:rPr>
        <w:t>Fine-Tuning</w:t>
      </w:r>
      <w:proofErr w:type="spellEnd"/>
      <w:r w:rsidRPr="00AC319A">
        <w:rPr>
          <w:b/>
          <w:bCs/>
          <w:sz w:val="22"/>
          <w:szCs w:val="22"/>
          <w:lang w:val="tr-TR"/>
        </w:rPr>
        <w:t xml:space="preserve">, RAG ve AI </w:t>
      </w:r>
      <w:proofErr w:type="spellStart"/>
      <w:r w:rsidRPr="00AC319A">
        <w:rPr>
          <w:b/>
          <w:bCs/>
          <w:sz w:val="22"/>
          <w:szCs w:val="22"/>
          <w:lang w:val="tr-TR"/>
        </w:rPr>
        <w:t>Agent'lar</w:t>
      </w:r>
      <w:proofErr w:type="spellEnd"/>
      <w:r>
        <w:rPr>
          <w:bCs/>
          <w:i/>
          <w:sz w:val="22"/>
          <w:szCs w:val="22"/>
          <w:lang w:val="tr-TR"/>
        </w:rPr>
        <w:t>,</w:t>
      </w:r>
      <w:r w:rsidR="00363BB8">
        <w:rPr>
          <w:bCs/>
          <w:i/>
          <w:sz w:val="22"/>
          <w:szCs w:val="22"/>
          <w:lang w:val="tr-TR"/>
        </w:rPr>
        <w:t xml:space="preserve"> </w:t>
      </w:r>
      <w:proofErr w:type="spellStart"/>
      <w:r w:rsidR="00363BB8" w:rsidRPr="00363BB8">
        <w:rPr>
          <w:bCs/>
          <w:i/>
          <w:sz w:val="22"/>
          <w:szCs w:val="22"/>
          <w:lang w:val="tr-TR"/>
        </w:rPr>
        <w:t>Ardventure</w:t>
      </w:r>
      <w:proofErr w:type="spellEnd"/>
      <w:r w:rsidR="00363BB8" w:rsidRPr="00363BB8">
        <w:rPr>
          <w:bCs/>
          <w:i/>
          <w:sz w:val="22"/>
          <w:szCs w:val="22"/>
          <w:lang w:val="tr-TR"/>
        </w:rPr>
        <w:t xml:space="preserve"> Teknoloji Yatırım Merkezi</w:t>
      </w:r>
      <w:r w:rsidRPr="00B75B37">
        <w:rPr>
          <w:i/>
          <w:iCs/>
          <w:sz w:val="22"/>
          <w:szCs w:val="22"/>
        </w:rPr>
        <w:t>, </w:t>
      </w:r>
      <w:r>
        <w:rPr>
          <w:i/>
          <w:iCs/>
          <w:sz w:val="22"/>
          <w:szCs w:val="22"/>
        </w:rPr>
        <w:t xml:space="preserve">Ankara, Türkiye,  </w:t>
      </w:r>
      <w:r w:rsidRPr="00AC319A">
        <w:rPr>
          <w:bCs/>
          <w:i/>
          <w:sz w:val="22"/>
          <w:szCs w:val="22"/>
        </w:rPr>
        <w:t xml:space="preserve">09 </w:t>
      </w:r>
      <w:proofErr w:type="spellStart"/>
      <w:r w:rsidRPr="00AC319A">
        <w:rPr>
          <w:bCs/>
          <w:i/>
          <w:sz w:val="22"/>
          <w:szCs w:val="22"/>
        </w:rPr>
        <w:t>Ekim</w:t>
      </w:r>
      <w:proofErr w:type="spellEnd"/>
      <w:r w:rsidRPr="00AC319A">
        <w:rPr>
          <w:bCs/>
          <w:i/>
          <w:sz w:val="22"/>
          <w:szCs w:val="22"/>
        </w:rPr>
        <w:t xml:space="preserve"> 2025</w:t>
      </w:r>
    </w:p>
    <w:p w14:paraId="352D3336" w14:textId="76510B35" w:rsidR="006207E2" w:rsidRPr="004D4890" w:rsidRDefault="006207E2" w:rsidP="000325E9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bCs/>
          <w:i/>
          <w:sz w:val="22"/>
          <w:szCs w:val="22"/>
          <w:lang w:val="tr-TR"/>
        </w:rPr>
      </w:pPr>
      <w:r w:rsidRPr="004D4890">
        <w:rPr>
          <w:b/>
          <w:bCs/>
          <w:sz w:val="22"/>
          <w:szCs w:val="22"/>
          <w:lang w:val="tr-TR"/>
        </w:rPr>
        <w:t xml:space="preserve">MCP ile Yapay Zeka </w:t>
      </w:r>
      <w:proofErr w:type="spellStart"/>
      <w:r w:rsidRPr="004D4890">
        <w:rPr>
          <w:b/>
          <w:bCs/>
          <w:sz w:val="22"/>
          <w:szCs w:val="22"/>
          <w:lang w:val="tr-TR"/>
        </w:rPr>
        <w:t>İşgörenlerinin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Araç Kullanımı: Statik Bilgiden Dinamik Kararlara ve Eylemlere (AI Agent </w:t>
      </w:r>
      <w:proofErr w:type="spellStart"/>
      <w:r w:rsidRPr="004D4890">
        <w:rPr>
          <w:b/>
          <w:bCs/>
          <w:sz w:val="22"/>
          <w:szCs w:val="22"/>
          <w:lang w:val="tr-TR"/>
        </w:rPr>
        <w:t>Tool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</w:t>
      </w:r>
      <w:proofErr w:type="spellStart"/>
      <w:r w:rsidRPr="004D4890">
        <w:rPr>
          <w:b/>
          <w:bCs/>
          <w:sz w:val="22"/>
          <w:szCs w:val="22"/>
          <w:lang w:val="tr-TR"/>
        </w:rPr>
        <w:t>Use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</w:t>
      </w:r>
      <w:proofErr w:type="spellStart"/>
      <w:r w:rsidRPr="004D4890">
        <w:rPr>
          <w:b/>
          <w:bCs/>
          <w:sz w:val="22"/>
          <w:szCs w:val="22"/>
          <w:lang w:val="tr-TR"/>
        </w:rPr>
        <w:t>with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MCP: </w:t>
      </w:r>
      <w:proofErr w:type="spellStart"/>
      <w:r w:rsidRPr="004D4890">
        <w:rPr>
          <w:b/>
          <w:bCs/>
          <w:sz w:val="22"/>
          <w:szCs w:val="22"/>
          <w:lang w:val="tr-TR"/>
        </w:rPr>
        <w:t>From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</w:t>
      </w:r>
      <w:proofErr w:type="spellStart"/>
      <w:r w:rsidRPr="004D4890">
        <w:rPr>
          <w:b/>
          <w:bCs/>
          <w:sz w:val="22"/>
          <w:szCs w:val="22"/>
          <w:lang w:val="tr-TR"/>
        </w:rPr>
        <w:t>Static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Information </w:t>
      </w:r>
      <w:proofErr w:type="spellStart"/>
      <w:r w:rsidRPr="004D4890">
        <w:rPr>
          <w:b/>
          <w:bCs/>
          <w:sz w:val="22"/>
          <w:szCs w:val="22"/>
          <w:lang w:val="tr-TR"/>
        </w:rPr>
        <w:t>to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</w:t>
      </w:r>
      <w:proofErr w:type="spellStart"/>
      <w:r w:rsidRPr="004D4890">
        <w:rPr>
          <w:b/>
          <w:bCs/>
          <w:sz w:val="22"/>
          <w:szCs w:val="22"/>
          <w:lang w:val="tr-TR"/>
        </w:rPr>
        <w:t>Dynamic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</w:t>
      </w:r>
      <w:proofErr w:type="spellStart"/>
      <w:r w:rsidRPr="004D4890">
        <w:rPr>
          <w:b/>
          <w:bCs/>
          <w:sz w:val="22"/>
          <w:szCs w:val="22"/>
          <w:lang w:val="tr-TR"/>
        </w:rPr>
        <w:t>Decisions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</w:t>
      </w:r>
      <w:proofErr w:type="spellStart"/>
      <w:r w:rsidRPr="004D4890">
        <w:rPr>
          <w:b/>
          <w:bCs/>
          <w:sz w:val="22"/>
          <w:szCs w:val="22"/>
          <w:lang w:val="tr-TR"/>
        </w:rPr>
        <w:t>and</w:t>
      </w:r>
      <w:proofErr w:type="spellEnd"/>
      <w:r w:rsidRPr="004D4890">
        <w:rPr>
          <w:b/>
          <w:bCs/>
          <w:sz w:val="22"/>
          <w:szCs w:val="22"/>
          <w:lang w:val="tr-TR"/>
        </w:rPr>
        <w:t xml:space="preserve"> </w:t>
      </w:r>
      <w:proofErr w:type="spellStart"/>
      <w:r w:rsidRPr="004D4890">
        <w:rPr>
          <w:b/>
          <w:bCs/>
          <w:sz w:val="22"/>
          <w:szCs w:val="22"/>
          <w:lang w:val="tr-TR"/>
        </w:rPr>
        <w:t>Actions</w:t>
      </w:r>
      <w:proofErr w:type="spellEnd"/>
      <w:r w:rsidRPr="004D4890">
        <w:rPr>
          <w:b/>
          <w:bCs/>
          <w:sz w:val="22"/>
          <w:szCs w:val="22"/>
          <w:lang w:val="tr-TR"/>
        </w:rPr>
        <w:t>),</w:t>
      </w:r>
      <w:r w:rsidRPr="004D4890">
        <w:rPr>
          <w:bCs/>
          <w:i/>
          <w:sz w:val="22"/>
          <w:szCs w:val="22"/>
          <w:lang w:val="tr-TR"/>
        </w:rPr>
        <w:t xml:space="preserve"> </w:t>
      </w:r>
      <w:r w:rsidRPr="004D4890">
        <w:rPr>
          <w:i/>
          <w:iCs/>
          <w:sz w:val="22"/>
          <w:szCs w:val="22"/>
          <w:lang w:val="tr-TR"/>
        </w:rPr>
        <w:t>Akıllı Sistemlerde Yenilikler ve Uygulamaları Konferansı (ASYU 2025)</w:t>
      </w:r>
      <w:r w:rsidRPr="004D4890">
        <w:rPr>
          <w:bCs/>
          <w:i/>
          <w:sz w:val="22"/>
          <w:szCs w:val="22"/>
          <w:lang w:val="tr-TR"/>
        </w:rPr>
        <w:t>, Bursa, Türkiye, 11 Eylül 2025</w:t>
      </w:r>
      <w:r w:rsidR="00BA6A05">
        <w:rPr>
          <w:bCs/>
          <w:i/>
          <w:sz w:val="22"/>
          <w:szCs w:val="22"/>
          <w:lang w:val="tr-TR"/>
        </w:rPr>
        <w:t>.</w:t>
      </w:r>
    </w:p>
    <w:p w14:paraId="28B1ACDE" w14:textId="04150353" w:rsidR="004626EA" w:rsidRPr="004626EA" w:rsidRDefault="00027FAD" w:rsidP="000325E9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bCs/>
          <w:i/>
          <w:sz w:val="22"/>
          <w:szCs w:val="22"/>
        </w:rPr>
      </w:pPr>
      <w:r w:rsidRPr="00027FAD">
        <w:rPr>
          <w:b/>
          <w:bCs/>
          <w:sz w:val="22"/>
          <w:szCs w:val="22"/>
        </w:rPr>
        <w:t>A</w:t>
      </w:r>
      <w:r w:rsidR="000B2543">
        <w:rPr>
          <w:b/>
          <w:bCs/>
          <w:sz w:val="22"/>
          <w:szCs w:val="22"/>
        </w:rPr>
        <w:t xml:space="preserve"> </w:t>
      </w:r>
      <w:r w:rsidRPr="00027FAD">
        <w:rPr>
          <w:b/>
          <w:bCs/>
          <w:sz w:val="22"/>
          <w:szCs w:val="22"/>
        </w:rPr>
        <w:t>Quantitative Analysis of Large Language Models: Capabilities and Impact</w:t>
      </w:r>
      <w:r w:rsidR="004626EA" w:rsidRPr="00955560">
        <w:rPr>
          <w:b/>
          <w:bCs/>
          <w:sz w:val="22"/>
          <w:szCs w:val="22"/>
        </w:rPr>
        <w:t>,</w:t>
      </w:r>
      <w:r w:rsidR="004626EA" w:rsidRPr="00955560">
        <w:rPr>
          <w:sz w:val="22"/>
          <w:szCs w:val="22"/>
        </w:rPr>
        <w:t> </w:t>
      </w:r>
      <w:r w:rsidR="004626EA" w:rsidRPr="00582C8F">
        <w:rPr>
          <w:i/>
          <w:iCs/>
          <w:sz w:val="22"/>
          <w:szCs w:val="22"/>
        </w:rPr>
        <w:t>International conference on Computer Science and Intelligence Systems (ICCSIS - 2025)</w:t>
      </w:r>
      <w:r w:rsidR="004626EA">
        <w:rPr>
          <w:i/>
          <w:iCs/>
          <w:sz w:val="22"/>
          <w:szCs w:val="22"/>
        </w:rPr>
        <w:t xml:space="preserve">, </w:t>
      </w:r>
      <w:r w:rsidR="004626EA" w:rsidRPr="00582C8F">
        <w:rPr>
          <w:i/>
          <w:iCs/>
          <w:sz w:val="22"/>
          <w:szCs w:val="22"/>
        </w:rPr>
        <w:t>Madrid,</w:t>
      </w:r>
      <w:r w:rsidR="000B2543">
        <w:rPr>
          <w:i/>
          <w:iCs/>
          <w:sz w:val="22"/>
          <w:szCs w:val="22"/>
        </w:rPr>
        <w:t xml:space="preserve"> </w:t>
      </w:r>
      <w:r w:rsidR="004626EA" w:rsidRPr="00582C8F">
        <w:rPr>
          <w:i/>
          <w:iCs/>
          <w:sz w:val="22"/>
          <w:szCs w:val="22"/>
        </w:rPr>
        <w:t>Spain</w:t>
      </w:r>
      <w:r w:rsidR="004626EA">
        <w:rPr>
          <w:i/>
          <w:iCs/>
          <w:sz w:val="22"/>
          <w:szCs w:val="22"/>
        </w:rPr>
        <w:t xml:space="preserve">, </w:t>
      </w:r>
      <w:r w:rsidR="004626EA" w:rsidRPr="00582C8F">
        <w:rPr>
          <w:i/>
          <w:iCs/>
          <w:sz w:val="22"/>
          <w:szCs w:val="22"/>
        </w:rPr>
        <w:t>10th-11th Aug 2025</w:t>
      </w:r>
    </w:p>
    <w:p w14:paraId="2CC8F3DB" w14:textId="6B68A5E8" w:rsidR="00964B5A" w:rsidRPr="00CA0414" w:rsidRDefault="00CA0414" w:rsidP="000325E9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bCs/>
          <w:i/>
          <w:sz w:val="22"/>
          <w:szCs w:val="22"/>
        </w:rPr>
      </w:pPr>
      <w:r w:rsidRPr="00CA0414">
        <w:rPr>
          <w:b/>
          <w:bCs/>
          <w:sz w:val="22"/>
          <w:szCs w:val="22"/>
        </w:rPr>
        <w:t xml:space="preserve">Büyük Dil </w:t>
      </w:r>
      <w:proofErr w:type="spellStart"/>
      <w:r w:rsidRPr="00CA0414">
        <w:rPr>
          <w:b/>
          <w:bCs/>
          <w:sz w:val="22"/>
          <w:szCs w:val="22"/>
        </w:rPr>
        <w:t>Modellerinin</w:t>
      </w:r>
      <w:proofErr w:type="spellEnd"/>
      <w:r w:rsidRPr="00CA0414">
        <w:rPr>
          <w:b/>
          <w:bCs/>
          <w:sz w:val="22"/>
          <w:szCs w:val="22"/>
        </w:rPr>
        <w:t xml:space="preserve"> </w:t>
      </w:r>
      <w:proofErr w:type="spellStart"/>
      <w:r w:rsidRPr="00CA0414">
        <w:rPr>
          <w:b/>
          <w:bCs/>
          <w:sz w:val="22"/>
          <w:szCs w:val="22"/>
        </w:rPr>
        <w:t>İmkan</w:t>
      </w:r>
      <w:proofErr w:type="spellEnd"/>
      <w:r w:rsidRPr="00CA0414">
        <w:rPr>
          <w:b/>
          <w:bCs/>
          <w:sz w:val="22"/>
          <w:szCs w:val="22"/>
        </w:rPr>
        <w:t xml:space="preserve"> </w:t>
      </w:r>
      <w:proofErr w:type="spellStart"/>
      <w:r w:rsidRPr="00CA0414">
        <w:rPr>
          <w:b/>
          <w:bCs/>
          <w:sz w:val="22"/>
          <w:szCs w:val="22"/>
        </w:rPr>
        <w:t>ve</w:t>
      </w:r>
      <w:proofErr w:type="spellEnd"/>
      <w:r w:rsidRPr="00CA0414">
        <w:rPr>
          <w:b/>
          <w:bCs/>
          <w:sz w:val="22"/>
          <w:szCs w:val="22"/>
        </w:rPr>
        <w:t xml:space="preserve"> </w:t>
      </w:r>
      <w:proofErr w:type="spellStart"/>
      <w:r w:rsidRPr="00CA0414">
        <w:rPr>
          <w:b/>
          <w:bCs/>
          <w:sz w:val="22"/>
          <w:szCs w:val="22"/>
        </w:rPr>
        <w:t>Kabiliyetleri</w:t>
      </w:r>
      <w:proofErr w:type="spellEnd"/>
      <w:r w:rsidRPr="00CA0414">
        <w:rPr>
          <w:b/>
          <w:bCs/>
          <w:sz w:val="22"/>
          <w:szCs w:val="22"/>
        </w:rPr>
        <w:t xml:space="preserve"> </w:t>
      </w:r>
      <w:proofErr w:type="spellStart"/>
      <w:r w:rsidRPr="00CA0414">
        <w:rPr>
          <w:b/>
          <w:bCs/>
          <w:sz w:val="22"/>
          <w:szCs w:val="22"/>
        </w:rPr>
        <w:t>ile</w:t>
      </w:r>
      <w:proofErr w:type="spellEnd"/>
      <w:r w:rsidRPr="00CA0414">
        <w:rPr>
          <w:b/>
          <w:bCs/>
          <w:sz w:val="22"/>
          <w:szCs w:val="22"/>
        </w:rPr>
        <w:t xml:space="preserve"> </w:t>
      </w:r>
      <w:proofErr w:type="spellStart"/>
      <w:r w:rsidRPr="00CA0414">
        <w:rPr>
          <w:b/>
          <w:bCs/>
          <w:sz w:val="22"/>
          <w:szCs w:val="22"/>
        </w:rPr>
        <w:t>Getirdiği</w:t>
      </w:r>
      <w:proofErr w:type="spellEnd"/>
      <w:r w:rsidRPr="00CA0414">
        <w:rPr>
          <w:b/>
          <w:bCs/>
          <w:sz w:val="22"/>
          <w:szCs w:val="22"/>
        </w:rPr>
        <w:t xml:space="preserve"> Riskler, </w:t>
      </w:r>
      <w:r w:rsidRPr="00CA0414">
        <w:rPr>
          <w:bCs/>
          <w:sz w:val="22"/>
          <w:szCs w:val="22"/>
        </w:rPr>
        <w:t xml:space="preserve">8. Siber </w:t>
      </w:r>
      <w:proofErr w:type="spellStart"/>
      <w:r w:rsidRPr="00CA0414">
        <w:rPr>
          <w:bCs/>
          <w:sz w:val="22"/>
          <w:szCs w:val="22"/>
        </w:rPr>
        <w:t>Güvenlik</w:t>
      </w:r>
      <w:proofErr w:type="spellEnd"/>
      <w:r w:rsidRPr="00CA0414">
        <w:rPr>
          <w:bCs/>
          <w:sz w:val="22"/>
          <w:szCs w:val="22"/>
        </w:rPr>
        <w:t xml:space="preserve"> Ekosisteminin Geliştirilmesi </w:t>
      </w:r>
      <w:proofErr w:type="spellStart"/>
      <w:r w:rsidRPr="00CA0414">
        <w:rPr>
          <w:bCs/>
          <w:sz w:val="22"/>
          <w:szCs w:val="22"/>
        </w:rPr>
        <w:t>Zirvesi</w:t>
      </w:r>
      <w:proofErr w:type="spellEnd"/>
      <w:r w:rsidRPr="00CA0414">
        <w:rPr>
          <w:bCs/>
          <w:sz w:val="22"/>
          <w:szCs w:val="22"/>
        </w:rPr>
        <w:t xml:space="preserve">, </w:t>
      </w:r>
      <w:r w:rsidR="00964B5A" w:rsidRPr="00CA0414">
        <w:rPr>
          <w:bCs/>
          <w:i/>
          <w:sz w:val="22"/>
          <w:szCs w:val="22"/>
        </w:rPr>
        <w:t xml:space="preserve">Türkiye </w:t>
      </w:r>
      <w:proofErr w:type="spellStart"/>
      <w:r w:rsidR="00964B5A" w:rsidRPr="00CA0414">
        <w:rPr>
          <w:bCs/>
          <w:i/>
          <w:sz w:val="22"/>
          <w:szCs w:val="22"/>
        </w:rPr>
        <w:t>Bilişim</w:t>
      </w:r>
      <w:proofErr w:type="spellEnd"/>
      <w:r w:rsidR="00964B5A" w:rsidRPr="00CA0414">
        <w:rPr>
          <w:bCs/>
          <w:i/>
          <w:sz w:val="22"/>
          <w:szCs w:val="22"/>
        </w:rPr>
        <w:t xml:space="preserve"> Derneği</w:t>
      </w:r>
      <w:r w:rsidRPr="00CA0414">
        <w:rPr>
          <w:bCs/>
          <w:i/>
          <w:sz w:val="22"/>
          <w:szCs w:val="22"/>
        </w:rPr>
        <w:t>, Ankara Türkiye, 12 Haziran 2025.</w:t>
      </w:r>
    </w:p>
    <w:p w14:paraId="343FF0D3" w14:textId="77777777" w:rsidR="000325E9" w:rsidRPr="000325E9" w:rsidRDefault="000325E9" w:rsidP="000325E9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bCs/>
          <w:i/>
          <w:sz w:val="22"/>
          <w:szCs w:val="22"/>
        </w:rPr>
      </w:pPr>
      <w:r w:rsidRPr="000325E9">
        <w:rPr>
          <w:b/>
          <w:bCs/>
          <w:sz w:val="22"/>
          <w:szCs w:val="22"/>
        </w:rPr>
        <w:lastRenderedPageBreak/>
        <w:t xml:space="preserve">Açık Kaynak Dil </w:t>
      </w:r>
      <w:proofErr w:type="spellStart"/>
      <w:r w:rsidRPr="000325E9">
        <w:rPr>
          <w:b/>
          <w:bCs/>
          <w:sz w:val="22"/>
          <w:szCs w:val="22"/>
        </w:rPr>
        <w:t>Modellerinin</w:t>
      </w:r>
      <w:proofErr w:type="spellEnd"/>
      <w:r w:rsidRPr="000325E9">
        <w:rPr>
          <w:b/>
          <w:bCs/>
          <w:sz w:val="22"/>
          <w:szCs w:val="22"/>
        </w:rPr>
        <w:t xml:space="preserve"> </w:t>
      </w:r>
      <w:proofErr w:type="spellStart"/>
      <w:r w:rsidRPr="000325E9">
        <w:rPr>
          <w:b/>
          <w:bCs/>
          <w:sz w:val="22"/>
          <w:szCs w:val="22"/>
        </w:rPr>
        <w:t>İmkan</w:t>
      </w:r>
      <w:proofErr w:type="spellEnd"/>
      <w:r w:rsidRPr="000325E9">
        <w:rPr>
          <w:b/>
          <w:bCs/>
          <w:sz w:val="22"/>
          <w:szCs w:val="22"/>
        </w:rPr>
        <w:t xml:space="preserve"> </w:t>
      </w:r>
      <w:proofErr w:type="spellStart"/>
      <w:r w:rsidRPr="000325E9">
        <w:rPr>
          <w:b/>
          <w:bCs/>
          <w:sz w:val="22"/>
          <w:szCs w:val="22"/>
        </w:rPr>
        <w:t>ve</w:t>
      </w:r>
      <w:proofErr w:type="spellEnd"/>
      <w:r w:rsidRPr="000325E9">
        <w:rPr>
          <w:b/>
          <w:bCs/>
          <w:sz w:val="22"/>
          <w:szCs w:val="22"/>
        </w:rPr>
        <w:t xml:space="preserve"> </w:t>
      </w:r>
      <w:proofErr w:type="spellStart"/>
      <w:r w:rsidRPr="000325E9">
        <w:rPr>
          <w:b/>
          <w:bCs/>
          <w:sz w:val="22"/>
          <w:szCs w:val="22"/>
        </w:rPr>
        <w:t>Kabiliyetleri</w:t>
      </w:r>
      <w:proofErr w:type="spellEnd"/>
      <w:r w:rsidRPr="000325E9">
        <w:rPr>
          <w:b/>
          <w:bCs/>
          <w:sz w:val="22"/>
          <w:szCs w:val="22"/>
        </w:rPr>
        <w:t xml:space="preserve">, </w:t>
      </w:r>
      <w:proofErr w:type="spellStart"/>
      <w:r w:rsidRPr="000325E9">
        <w:rPr>
          <w:bCs/>
          <w:sz w:val="22"/>
          <w:szCs w:val="22"/>
        </w:rPr>
        <w:t>Yapay</w:t>
      </w:r>
      <w:proofErr w:type="spellEnd"/>
      <w:r w:rsidRPr="000325E9">
        <w:rPr>
          <w:bCs/>
          <w:sz w:val="22"/>
          <w:szCs w:val="22"/>
        </w:rPr>
        <w:t xml:space="preserve"> Zeka </w:t>
      </w:r>
      <w:proofErr w:type="spellStart"/>
      <w:r w:rsidRPr="000325E9">
        <w:rPr>
          <w:bCs/>
          <w:sz w:val="22"/>
          <w:szCs w:val="22"/>
        </w:rPr>
        <w:t>Teknoloji</w:t>
      </w:r>
      <w:proofErr w:type="spellEnd"/>
      <w:r w:rsidRPr="000325E9">
        <w:rPr>
          <w:bCs/>
          <w:sz w:val="22"/>
          <w:szCs w:val="22"/>
        </w:rPr>
        <w:t xml:space="preserve"> </w:t>
      </w:r>
      <w:proofErr w:type="spellStart"/>
      <w:r w:rsidRPr="000325E9">
        <w:rPr>
          <w:bCs/>
          <w:sz w:val="22"/>
          <w:szCs w:val="22"/>
        </w:rPr>
        <w:t>Günleri</w:t>
      </w:r>
      <w:proofErr w:type="spellEnd"/>
      <w:r w:rsidRPr="000325E9">
        <w:rPr>
          <w:bCs/>
          <w:sz w:val="22"/>
          <w:szCs w:val="22"/>
        </w:rPr>
        <w:t xml:space="preserve"> </w:t>
      </w:r>
      <w:proofErr w:type="spellStart"/>
      <w:r w:rsidRPr="000325E9">
        <w:rPr>
          <w:bCs/>
          <w:sz w:val="22"/>
          <w:szCs w:val="22"/>
        </w:rPr>
        <w:t>Programı</w:t>
      </w:r>
      <w:proofErr w:type="spellEnd"/>
      <w:r w:rsidRPr="000325E9">
        <w:rPr>
          <w:bCs/>
          <w:i/>
          <w:sz w:val="22"/>
          <w:szCs w:val="22"/>
        </w:rPr>
        <w:t xml:space="preserve">, </w:t>
      </w:r>
      <w:proofErr w:type="spellStart"/>
      <w:r w:rsidRPr="000325E9">
        <w:rPr>
          <w:bCs/>
          <w:i/>
          <w:sz w:val="22"/>
          <w:szCs w:val="22"/>
        </w:rPr>
        <w:t>Genelkurmay</w:t>
      </w:r>
      <w:proofErr w:type="spellEnd"/>
      <w:r w:rsidRPr="000325E9">
        <w:rPr>
          <w:bCs/>
          <w:i/>
          <w:sz w:val="22"/>
          <w:szCs w:val="22"/>
        </w:rPr>
        <w:t xml:space="preserve"> Başkanlığı, Ankara</w:t>
      </w:r>
      <w:r w:rsidR="00CA0414">
        <w:rPr>
          <w:bCs/>
          <w:i/>
          <w:sz w:val="22"/>
          <w:szCs w:val="22"/>
        </w:rPr>
        <w:t>,</w:t>
      </w:r>
      <w:r w:rsidRPr="000325E9">
        <w:rPr>
          <w:bCs/>
          <w:i/>
          <w:sz w:val="22"/>
          <w:szCs w:val="22"/>
        </w:rPr>
        <w:t xml:space="preserve"> Türkiye</w:t>
      </w:r>
      <w:r w:rsidR="00CA0414">
        <w:rPr>
          <w:bCs/>
          <w:i/>
          <w:sz w:val="22"/>
          <w:szCs w:val="22"/>
        </w:rPr>
        <w:t xml:space="preserve">, </w:t>
      </w:r>
      <w:r w:rsidR="00CA0414" w:rsidRPr="000325E9">
        <w:rPr>
          <w:bCs/>
          <w:i/>
          <w:sz w:val="22"/>
          <w:szCs w:val="22"/>
        </w:rPr>
        <w:t xml:space="preserve">21 </w:t>
      </w:r>
      <w:proofErr w:type="spellStart"/>
      <w:r w:rsidR="00CA0414" w:rsidRPr="000325E9">
        <w:rPr>
          <w:bCs/>
          <w:i/>
          <w:sz w:val="22"/>
          <w:szCs w:val="22"/>
        </w:rPr>
        <w:t>Mayıs</w:t>
      </w:r>
      <w:proofErr w:type="spellEnd"/>
      <w:r w:rsidR="00CA0414" w:rsidRPr="000325E9">
        <w:rPr>
          <w:bCs/>
          <w:i/>
          <w:sz w:val="22"/>
          <w:szCs w:val="22"/>
        </w:rPr>
        <w:t xml:space="preserve"> 2025</w:t>
      </w:r>
      <w:r>
        <w:rPr>
          <w:bCs/>
          <w:i/>
          <w:sz w:val="22"/>
          <w:szCs w:val="22"/>
        </w:rPr>
        <w:t>.</w:t>
      </w:r>
    </w:p>
    <w:p w14:paraId="1406A772" w14:textId="77777777" w:rsidR="00295D49" w:rsidRPr="000325E9" w:rsidRDefault="000325E9" w:rsidP="000325E9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bCs/>
          <w:i/>
          <w:sz w:val="22"/>
          <w:szCs w:val="22"/>
        </w:rPr>
      </w:pPr>
      <w:r w:rsidRPr="000325E9">
        <w:rPr>
          <w:b/>
          <w:bCs/>
          <w:sz w:val="22"/>
          <w:szCs w:val="22"/>
        </w:rPr>
        <w:t xml:space="preserve">Akıllı </w:t>
      </w:r>
      <w:proofErr w:type="spellStart"/>
      <w:r w:rsidRPr="000325E9">
        <w:rPr>
          <w:b/>
          <w:bCs/>
          <w:sz w:val="22"/>
          <w:szCs w:val="22"/>
        </w:rPr>
        <w:t>Şehirler</w:t>
      </w:r>
      <w:proofErr w:type="spellEnd"/>
      <w:r w:rsidRPr="000325E9">
        <w:rPr>
          <w:b/>
          <w:bCs/>
          <w:sz w:val="22"/>
          <w:szCs w:val="22"/>
        </w:rPr>
        <w:t xml:space="preserve"> </w:t>
      </w:r>
      <w:proofErr w:type="spellStart"/>
      <w:r w:rsidRPr="000325E9">
        <w:rPr>
          <w:b/>
          <w:bCs/>
          <w:sz w:val="22"/>
          <w:szCs w:val="22"/>
        </w:rPr>
        <w:t>için</w:t>
      </w:r>
      <w:proofErr w:type="spellEnd"/>
      <w:r w:rsidRPr="000325E9">
        <w:rPr>
          <w:b/>
          <w:bCs/>
          <w:sz w:val="22"/>
          <w:szCs w:val="22"/>
        </w:rPr>
        <w:t xml:space="preserve"> </w:t>
      </w:r>
      <w:proofErr w:type="spellStart"/>
      <w:r w:rsidRPr="000325E9">
        <w:rPr>
          <w:b/>
          <w:bCs/>
          <w:sz w:val="22"/>
          <w:szCs w:val="22"/>
        </w:rPr>
        <w:t>Üretken</w:t>
      </w:r>
      <w:proofErr w:type="spellEnd"/>
      <w:r w:rsidRPr="000325E9">
        <w:rPr>
          <w:b/>
          <w:bCs/>
          <w:sz w:val="22"/>
          <w:szCs w:val="22"/>
        </w:rPr>
        <w:t xml:space="preserve"> </w:t>
      </w:r>
      <w:proofErr w:type="spellStart"/>
      <w:r w:rsidRPr="000325E9">
        <w:rPr>
          <w:b/>
          <w:bCs/>
          <w:sz w:val="22"/>
          <w:szCs w:val="22"/>
        </w:rPr>
        <w:t>Yapay</w:t>
      </w:r>
      <w:proofErr w:type="spellEnd"/>
      <w:r w:rsidRPr="000325E9">
        <w:rPr>
          <w:b/>
          <w:bCs/>
          <w:sz w:val="22"/>
          <w:szCs w:val="22"/>
        </w:rPr>
        <w:t xml:space="preserve"> </w:t>
      </w:r>
      <w:proofErr w:type="spellStart"/>
      <w:r w:rsidRPr="000325E9">
        <w:rPr>
          <w:b/>
          <w:bCs/>
          <w:sz w:val="22"/>
          <w:szCs w:val="22"/>
        </w:rPr>
        <w:t>Zekâ</w:t>
      </w:r>
      <w:proofErr w:type="spellEnd"/>
      <w:r w:rsidRPr="000325E9">
        <w:rPr>
          <w:b/>
          <w:bCs/>
          <w:sz w:val="22"/>
          <w:szCs w:val="22"/>
        </w:rPr>
        <w:t xml:space="preserve"> </w:t>
      </w:r>
      <w:proofErr w:type="spellStart"/>
      <w:r w:rsidRPr="000325E9">
        <w:rPr>
          <w:b/>
          <w:bCs/>
          <w:sz w:val="22"/>
          <w:szCs w:val="22"/>
        </w:rPr>
        <w:t>Uygulamal</w:t>
      </w:r>
      <w:r>
        <w:rPr>
          <w:b/>
          <w:bCs/>
          <w:sz w:val="22"/>
          <w:szCs w:val="22"/>
        </w:rPr>
        <w:t>arı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 w:rsidR="00295D49" w:rsidRPr="000325E9">
        <w:rPr>
          <w:bCs/>
          <w:sz w:val="22"/>
          <w:szCs w:val="22"/>
        </w:rPr>
        <w:t>Üretken</w:t>
      </w:r>
      <w:proofErr w:type="spellEnd"/>
      <w:r w:rsidR="00295D49" w:rsidRPr="000325E9">
        <w:rPr>
          <w:bCs/>
          <w:sz w:val="22"/>
          <w:szCs w:val="22"/>
        </w:rPr>
        <w:t xml:space="preserve"> </w:t>
      </w:r>
      <w:proofErr w:type="spellStart"/>
      <w:r w:rsidR="00295D49" w:rsidRPr="000325E9">
        <w:rPr>
          <w:bCs/>
          <w:sz w:val="22"/>
          <w:szCs w:val="22"/>
        </w:rPr>
        <w:t>Yapay</w:t>
      </w:r>
      <w:proofErr w:type="spellEnd"/>
      <w:r w:rsidR="00295D49" w:rsidRPr="000325E9">
        <w:rPr>
          <w:bCs/>
          <w:sz w:val="22"/>
          <w:szCs w:val="22"/>
        </w:rPr>
        <w:t xml:space="preserve"> </w:t>
      </w:r>
      <w:proofErr w:type="spellStart"/>
      <w:r w:rsidR="00295D49" w:rsidRPr="000325E9">
        <w:rPr>
          <w:bCs/>
          <w:sz w:val="22"/>
          <w:szCs w:val="22"/>
        </w:rPr>
        <w:t>Zekâ</w:t>
      </w:r>
      <w:proofErr w:type="spellEnd"/>
      <w:r w:rsidR="00295D49" w:rsidRPr="000325E9">
        <w:rPr>
          <w:bCs/>
          <w:sz w:val="22"/>
          <w:szCs w:val="22"/>
        </w:rPr>
        <w:t xml:space="preserve"> </w:t>
      </w:r>
      <w:proofErr w:type="spellStart"/>
      <w:r w:rsidR="00295D49" w:rsidRPr="000325E9">
        <w:rPr>
          <w:bCs/>
          <w:sz w:val="22"/>
          <w:szCs w:val="22"/>
        </w:rPr>
        <w:t>Çağı</w:t>
      </w:r>
      <w:proofErr w:type="spellEnd"/>
      <w:r w:rsidR="00295D49" w:rsidRPr="000325E9">
        <w:rPr>
          <w:bCs/>
          <w:sz w:val="22"/>
          <w:szCs w:val="22"/>
        </w:rPr>
        <w:t xml:space="preserve"> </w:t>
      </w:r>
      <w:proofErr w:type="spellStart"/>
      <w:r w:rsidR="00295D49" w:rsidRPr="000325E9">
        <w:rPr>
          <w:bCs/>
          <w:sz w:val="22"/>
          <w:szCs w:val="22"/>
        </w:rPr>
        <w:t>ve</w:t>
      </w:r>
      <w:proofErr w:type="spellEnd"/>
      <w:r w:rsidR="00295D49" w:rsidRPr="000325E9">
        <w:rPr>
          <w:bCs/>
          <w:sz w:val="22"/>
          <w:szCs w:val="22"/>
        </w:rPr>
        <w:t xml:space="preserve"> Belediye Hizmetleri </w:t>
      </w:r>
      <w:proofErr w:type="spellStart"/>
      <w:r w:rsidR="00295D49" w:rsidRPr="000325E9">
        <w:rPr>
          <w:bCs/>
          <w:sz w:val="22"/>
          <w:szCs w:val="22"/>
        </w:rPr>
        <w:t>Ulusal</w:t>
      </w:r>
      <w:proofErr w:type="spellEnd"/>
      <w:r w:rsidR="00295D49" w:rsidRPr="000325E9">
        <w:rPr>
          <w:bCs/>
          <w:sz w:val="22"/>
          <w:szCs w:val="22"/>
        </w:rPr>
        <w:t xml:space="preserve"> Konferansı, </w:t>
      </w:r>
      <w:proofErr w:type="spellStart"/>
      <w:r w:rsidR="00295D49" w:rsidRPr="000325E9">
        <w:rPr>
          <w:bCs/>
          <w:i/>
          <w:sz w:val="22"/>
          <w:szCs w:val="22"/>
        </w:rPr>
        <w:t>Gemlik</w:t>
      </w:r>
      <w:proofErr w:type="spellEnd"/>
      <w:r w:rsidR="00295D49" w:rsidRPr="000325E9">
        <w:rPr>
          <w:bCs/>
          <w:i/>
          <w:sz w:val="22"/>
          <w:szCs w:val="22"/>
        </w:rPr>
        <w:t xml:space="preserve"> Belediye Başkanlığı, </w:t>
      </w:r>
      <w:proofErr w:type="spellStart"/>
      <w:r w:rsidR="00295D49" w:rsidRPr="000325E9">
        <w:rPr>
          <w:bCs/>
          <w:i/>
          <w:sz w:val="22"/>
          <w:szCs w:val="22"/>
        </w:rPr>
        <w:t>Gemlik</w:t>
      </w:r>
      <w:proofErr w:type="spellEnd"/>
      <w:r w:rsidR="00295D49" w:rsidRPr="000325E9">
        <w:rPr>
          <w:bCs/>
          <w:i/>
          <w:sz w:val="22"/>
          <w:szCs w:val="22"/>
        </w:rPr>
        <w:t xml:space="preserve">, Türkiye, 22 </w:t>
      </w:r>
      <w:proofErr w:type="spellStart"/>
      <w:r w:rsidR="00295D49" w:rsidRPr="000325E9">
        <w:rPr>
          <w:bCs/>
          <w:i/>
          <w:sz w:val="22"/>
          <w:szCs w:val="22"/>
        </w:rPr>
        <w:t>Mayıs</w:t>
      </w:r>
      <w:proofErr w:type="spellEnd"/>
      <w:r w:rsidR="00295D49" w:rsidRPr="000325E9">
        <w:rPr>
          <w:bCs/>
          <w:i/>
          <w:sz w:val="22"/>
          <w:szCs w:val="22"/>
        </w:rPr>
        <w:t xml:space="preserve"> 2025.</w:t>
      </w:r>
    </w:p>
    <w:p w14:paraId="5E527D41" w14:textId="77777777" w:rsidR="0091258C" w:rsidRPr="00EF0DD9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i/>
          <w:iCs/>
          <w:sz w:val="22"/>
          <w:szCs w:val="22"/>
        </w:rPr>
      </w:pPr>
      <w:r w:rsidRPr="00587CAB">
        <w:rPr>
          <w:b/>
          <w:bCs/>
          <w:sz w:val="22"/>
          <w:szCs w:val="22"/>
        </w:rPr>
        <w:t>An Introduction to AI and Large Language Models: Concepts, Parameters, and Real-World Applications</w:t>
      </w:r>
      <w:r>
        <w:rPr>
          <w:b/>
          <w:bCs/>
          <w:sz w:val="22"/>
          <w:szCs w:val="22"/>
        </w:rPr>
        <w:t>,</w:t>
      </w:r>
      <w:r w:rsidRPr="00587CAB">
        <w:rPr>
          <w:i/>
          <w:iCs/>
          <w:sz w:val="22"/>
          <w:szCs w:val="22"/>
        </w:rPr>
        <w:t xml:space="preserve"> </w:t>
      </w:r>
      <w:r w:rsidRPr="000325E9">
        <w:rPr>
          <w:i/>
          <w:sz w:val="22"/>
          <w:szCs w:val="22"/>
        </w:rPr>
        <w:t xml:space="preserve">OSTİM Teknik </w:t>
      </w:r>
      <w:proofErr w:type="spellStart"/>
      <w:r w:rsidRPr="000325E9">
        <w:rPr>
          <w:i/>
          <w:sz w:val="22"/>
          <w:szCs w:val="22"/>
        </w:rPr>
        <w:t>Üniversitesi</w:t>
      </w:r>
      <w:proofErr w:type="spellEnd"/>
      <w:r w:rsidRPr="000325E9">
        <w:rPr>
          <w:i/>
          <w:sz w:val="22"/>
          <w:szCs w:val="22"/>
        </w:rPr>
        <w:t>,</w:t>
      </w:r>
      <w:r>
        <w:rPr>
          <w:i/>
          <w:iCs/>
          <w:sz w:val="22"/>
          <w:szCs w:val="22"/>
        </w:rPr>
        <w:t xml:space="preserve"> </w:t>
      </w:r>
      <w:r w:rsidRPr="00F66733">
        <w:rPr>
          <w:i/>
          <w:iCs/>
          <w:sz w:val="22"/>
          <w:szCs w:val="22"/>
        </w:rPr>
        <w:t>Ankara, Turkey, 11 March 2025.</w:t>
      </w:r>
    </w:p>
    <w:p w14:paraId="1D9C1356" w14:textId="77777777" w:rsidR="0091258C" w:rsidRPr="00EF0DD9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F2CAE">
        <w:rPr>
          <w:b/>
          <w:bCs/>
          <w:sz w:val="22"/>
          <w:szCs w:val="22"/>
        </w:rPr>
        <w:t>Impact of AI on National Security: Risks and Opportunities</w:t>
      </w:r>
      <w:r>
        <w:rPr>
          <w:sz w:val="22"/>
          <w:szCs w:val="22"/>
        </w:rPr>
        <w:t xml:space="preserve">, </w:t>
      </w:r>
      <w:proofErr w:type="spellStart"/>
      <w:r w:rsidRPr="00EF0DD9">
        <w:rPr>
          <w:sz w:val="22"/>
          <w:szCs w:val="22"/>
        </w:rPr>
        <w:t>Yapay</w:t>
      </w:r>
      <w:proofErr w:type="spellEnd"/>
      <w:r w:rsidRPr="00EF0DD9">
        <w:rPr>
          <w:sz w:val="22"/>
          <w:szCs w:val="22"/>
        </w:rPr>
        <w:t xml:space="preserve"> Zeka, </w:t>
      </w:r>
      <w:proofErr w:type="spellStart"/>
      <w:r w:rsidRPr="00EF0DD9">
        <w:rPr>
          <w:sz w:val="22"/>
          <w:szCs w:val="22"/>
        </w:rPr>
        <w:t>Toplum</w:t>
      </w:r>
      <w:proofErr w:type="spellEnd"/>
      <w:r w:rsidRPr="00EF0DD9">
        <w:rPr>
          <w:sz w:val="22"/>
          <w:szCs w:val="22"/>
        </w:rPr>
        <w:t xml:space="preserve"> </w:t>
      </w:r>
      <w:proofErr w:type="spellStart"/>
      <w:r w:rsidRPr="00EF0DD9">
        <w:rPr>
          <w:sz w:val="22"/>
          <w:szCs w:val="22"/>
        </w:rPr>
        <w:t>ve</w:t>
      </w:r>
      <w:proofErr w:type="spellEnd"/>
      <w:r w:rsidRPr="00EF0DD9">
        <w:rPr>
          <w:sz w:val="22"/>
          <w:szCs w:val="22"/>
        </w:rPr>
        <w:t xml:space="preserve"> </w:t>
      </w:r>
      <w:proofErr w:type="spellStart"/>
      <w:r w:rsidRPr="00EF0DD9">
        <w:rPr>
          <w:sz w:val="22"/>
          <w:szCs w:val="22"/>
        </w:rPr>
        <w:t>Güvenlik</w:t>
      </w:r>
      <w:proofErr w:type="spellEnd"/>
      <w:r w:rsidRPr="00EF0DD9">
        <w:rPr>
          <w:sz w:val="22"/>
          <w:szCs w:val="22"/>
        </w:rPr>
        <w:t xml:space="preserve"> </w:t>
      </w:r>
      <w:proofErr w:type="spellStart"/>
      <w:r w:rsidRPr="00EF0DD9">
        <w:rPr>
          <w:sz w:val="22"/>
          <w:szCs w:val="22"/>
        </w:rPr>
        <w:t>Çalıştayı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EF0DD9">
        <w:rPr>
          <w:sz w:val="22"/>
          <w:szCs w:val="22"/>
        </w:rPr>
        <w:t>Millî</w:t>
      </w:r>
      <w:proofErr w:type="spellEnd"/>
      <w:r w:rsidRPr="00EF0DD9">
        <w:rPr>
          <w:sz w:val="22"/>
          <w:szCs w:val="22"/>
        </w:rPr>
        <w:t xml:space="preserve"> </w:t>
      </w:r>
      <w:proofErr w:type="spellStart"/>
      <w:r w:rsidRPr="00EF0DD9">
        <w:rPr>
          <w:sz w:val="22"/>
          <w:szCs w:val="22"/>
        </w:rPr>
        <w:t>İstihbarat</w:t>
      </w:r>
      <w:proofErr w:type="spellEnd"/>
      <w:r w:rsidRPr="00EF0DD9">
        <w:rPr>
          <w:sz w:val="22"/>
          <w:szCs w:val="22"/>
        </w:rPr>
        <w:t xml:space="preserve"> Akademisi</w:t>
      </w:r>
      <w:r>
        <w:rPr>
          <w:sz w:val="22"/>
          <w:szCs w:val="22"/>
        </w:rPr>
        <w:t xml:space="preserve">, </w:t>
      </w:r>
      <w:r w:rsidRPr="00F66733">
        <w:rPr>
          <w:i/>
          <w:iCs/>
          <w:sz w:val="22"/>
          <w:szCs w:val="22"/>
        </w:rPr>
        <w:t>Ankara, Turkey, 11 December 2024</w:t>
      </w:r>
    </w:p>
    <w:p w14:paraId="079E933A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i/>
          <w:iCs/>
          <w:sz w:val="22"/>
          <w:szCs w:val="22"/>
        </w:rPr>
      </w:pPr>
      <w:r w:rsidRPr="004613A4">
        <w:rPr>
          <w:b/>
          <w:bCs/>
          <w:sz w:val="22"/>
          <w:szCs w:val="22"/>
        </w:rPr>
        <w:t>AI Integration in Software Development: Current Trends and Future Insights</w:t>
      </w:r>
      <w:r>
        <w:t xml:space="preserve">, </w:t>
      </w:r>
      <w:r w:rsidRPr="004613A4">
        <w:rPr>
          <w:sz w:val="22"/>
          <w:szCs w:val="22"/>
        </w:rPr>
        <w:t>9th International Conference on Computer Science and Engineering UBMK 2024</w:t>
      </w:r>
      <w:r w:rsidRPr="00CE4F3D">
        <w:rPr>
          <w:sz w:val="22"/>
          <w:szCs w:val="22"/>
        </w:rPr>
        <w:t xml:space="preserve">, </w:t>
      </w:r>
      <w:r w:rsidRPr="00F66733">
        <w:rPr>
          <w:i/>
          <w:iCs/>
          <w:sz w:val="22"/>
          <w:szCs w:val="22"/>
        </w:rPr>
        <w:t>Antalya, Turkey, 27 Oct. 2024.</w:t>
      </w:r>
    </w:p>
    <w:p w14:paraId="6982C866" w14:textId="77777777" w:rsidR="0091258C" w:rsidRPr="00F66733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i/>
          <w:iCs/>
          <w:sz w:val="22"/>
          <w:szCs w:val="22"/>
        </w:rPr>
      </w:pPr>
      <w:r w:rsidRPr="005C7BB4">
        <w:rPr>
          <w:b/>
          <w:bCs/>
          <w:sz w:val="22"/>
          <w:szCs w:val="22"/>
        </w:rPr>
        <w:t>AI for NGOs: From Basics to Applications</w:t>
      </w:r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Pr="005C7BB4">
        <w:rPr>
          <w:sz w:val="22"/>
          <w:szCs w:val="22"/>
        </w:rPr>
        <w:t>InspiredbyUS</w:t>
      </w:r>
      <w:proofErr w:type="spellEnd"/>
      <w:r>
        <w:rPr>
          <w:sz w:val="22"/>
          <w:szCs w:val="22"/>
        </w:rPr>
        <w:t xml:space="preserve"> 2024, </w:t>
      </w:r>
      <w:r w:rsidRPr="005C7BB4">
        <w:rPr>
          <w:sz w:val="22"/>
          <w:szCs w:val="22"/>
        </w:rPr>
        <w:t xml:space="preserve">TAD </w:t>
      </w:r>
      <w:proofErr w:type="spellStart"/>
      <w:r w:rsidRPr="005C7BB4">
        <w:rPr>
          <w:sz w:val="22"/>
          <w:szCs w:val="22"/>
        </w:rPr>
        <w:t>ConnectUSA</w:t>
      </w:r>
      <w:proofErr w:type="spellEnd"/>
      <w:r w:rsidRPr="005C7BB4">
        <w:rPr>
          <w:sz w:val="22"/>
          <w:szCs w:val="22"/>
        </w:rPr>
        <w:t xml:space="preserve"> Amerikan Corner Ankara</w:t>
      </w:r>
      <w:r>
        <w:rPr>
          <w:sz w:val="22"/>
          <w:szCs w:val="22"/>
        </w:rPr>
        <w:t xml:space="preserve">, </w:t>
      </w:r>
      <w:r w:rsidRPr="00F66733">
        <w:rPr>
          <w:i/>
          <w:iCs/>
          <w:sz w:val="22"/>
          <w:szCs w:val="22"/>
        </w:rPr>
        <w:t>Ankara, Turkey</w:t>
      </w:r>
      <w:r w:rsidRPr="005C7BB4">
        <w:rPr>
          <w:i/>
          <w:iCs/>
          <w:sz w:val="22"/>
          <w:szCs w:val="22"/>
        </w:rPr>
        <w:t>, 26 May 2024</w:t>
      </w:r>
      <w:r>
        <w:rPr>
          <w:i/>
          <w:iCs/>
          <w:sz w:val="22"/>
          <w:szCs w:val="22"/>
        </w:rPr>
        <w:t>.</w:t>
      </w:r>
    </w:p>
    <w:p w14:paraId="594ED0F6" w14:textId="77777777" w:rsidR="0091258C" w:rsidRPr="0026265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  <w:lang w:val="tr-TR"/>
        </w:rPr>
      </w:pPr>
      <w:r w:rsidRPr="0026265C">
        <w:rPr>
          <w:b/>
          <w:bCs/>
          <w:sz w:val="22"/>
          <w:szCs w:val="22"/>
        </w:rPr>
        <w:t xml:space="preserve">Akıllı </w:t>
      </w:r>
      <w:proofErr w:type="spellStart"/>
      <w:r w:rsidRPr="0026265C">
        <w:rPr>
          <w:b/>
          <w:bCs/>
          <w:sz w:val="22"/>
          <w:szCs w:val="22"/>
        </w:rPr>
        <w:t>Şehirler</w:t>
      </w:r>
      <w:proofErr w:type="spellEnd"/>
      <w:r w:rsidRPr="0026265C">
        <w:rPr>
          <w:b/>
          <w:bCs/>
          <w:sz w:val="22"/>
          <w:szCs w:val="22"/>
        </w:rPr>
        <w:t xml:space="preserve"> </w:t>
      </w:r>
      <w:proofErr w:type="spellStart"/>
      <w:r w:rsidRPr="0026265C">
        <w:rPr>
          <w:b/>
          <w:bCs/>
          <w:sz w:val="22"/>
          <w:szCs w:val="22"/>
        </w:rPr>
        <w:t>için</w:t>
      </w:r>
      <w:proofErr w:type="spellEnd"/>
      <w:r w:rsidRPr="0026265C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Üretken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Yapay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Zekâ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Uygulamaları</w:t>
      </w:r>
      <w:proofErr w:type="spellEnd"/>
      <w:r>
        <w:rPr>
          <w:b/>
          <w:bCs/>
          <w:sz w:val="22"/>
          <w:szCs w:val="22"/>
        </w:rPr>
        <w:t xml:space="preserve">, </w:t>
      </w:r>
      <w:r w:rsidRPr="0026265C">
        <w:rPr>
          <w:sz w:val="22"/>
          <w:szCs w:val="22"/>
          <w:lang w:val="tr-TR"/>
        </w:rPr>
        <w:t>Ak</w:t>
      </w:r>
      <w:r>
        <w:rPr>
          <w:sz w:val="22"/>
          <w:szCs w:val="22"/>
          <w:lang w:val="tr-TR"/>
        </w:rPr>
        <w:t>ı</w:t>
      </w:r>
      <w:r w:rsidRPr="0026265C">
        <w:rPr>
          <w:sz w:val="22"/>
          <w:szCs w:val="22"/>
          <w:lang w:val="tr-TR"/>
        </w:rPr>
        <w:t>ll</w:t>
      </w:r>
      <w:r>
        <w:rPr>
          <w:sz w:val="22"/>
          <w:szCs w:val="22"/>
          <w:lang w:val="tr-TR"/>
        </w:rPr>
        <w:t>ı Ve Güvenli Kentler i</w:t>
      </w:r>
      <w:r w:rsidRPr="0026265C">
        <w:rPr>
          <w:sz w:val="22"/>
          <w:szCs w:val="22"/>
          <w:lang w:val="tr-TR"/>
        </w:rPr>
        <w:t>çin</w:t>
      </w:r>
    </w:p>
    <w:p w14:paraId="3FB35A63" w14:textId="77777777" w:rsidR="0091258C" w:rsidRDefault="0091258C" w:rsidP="0091258C">
      <w:pPr>
        <w:pStyle w:val="BodyTextIndent2"/>
        <w:tabs>
          <w:tab w:val="clear" w:pos="540"/>
          <w:tab w:val="left" w:pos="426"/>
        </w:tabs>
        <w:ind w:left="360" w:firstLine="0"/>
        <w:rPr>
          <w:sz w:val="22"/>
          <w:szCs w:val="22"/>
        </w:rPr>
      </w:pPr>
      <w:r w:rsidRPr="0026265C">
        <w:rPr>
          <w:sz w:val="22"/>
          <w:szCs w:val="22"/>
          <w:lang w:val="tr-TR"/>
        </w:rPr>
        <w:t>Üretken Yapay Zekâ Uygulamaları Ulusal Konferansı</w:t>
      </w:r>
      <w:r>
        <w:rPr>
          <w:sz w:val="22"/>
          <w:szCs w:val="22"/>
          <w:lang w:val="tr-TR"/>
        </w:rPr>
        <w:t xml:space="preserve"> </w:t>
      </w:r>
      <w:r w:rsidRPr="0026265C">
        <w:rPr>
          <w:sz w:val="22"/>
          <w:szCs w:val="22"/>
          <w:lang w:val="tr-TR"/>
        </w:rPr>
        <w:t xml:space="preserve">2024, </w:t>
      </w:r>
      <w:r w:rsidRPr="0026265C">
        <w:rPr>
          <w:i/>
          <w:iCs/>
          <w:sz w:val="22"/>
          <w:szCs w:val="22"/>
        </w:rPr>
        <w:t>Ankara, Turkey</w:t>
      </w:r>
      <w:r>
        <w:rPr>
          <w:i/>
          <w:iCs/>
          <w:sz w:val="22"/>
          <w:szCs w:val="22"/>
        </w:rPr>
        <w:t>, 24</w:t>
      </w:r>
      <w:r w:rsidRPr="004E6F5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Oc</w:t>
      </w:r>
      <w:r w:rsidRPr="004E6F53">
        <w:rPr>
          <w:i/>
          <w:iCs/>
          <w:sz w:val="22"/>
          <w:szCs w:val="22"/>
        </w:rPr>
        <w:t>t. 202</w:t>
      </w:r>
      <w:r>
        <w:rPr>
          <w:i/>
          <w:iCs/>
          <w:sz w:val="22"/>
          <w:szCs w:val="22"/>
        </w:rPr>
        <w:t>4</w:t>
      </w:r>
      <w:r w:rsidRPr="004E6F53">
        <w:rPr>
          <w:sz w:val="22"/>
          <w:szCs w:val="22"/>
        </w:rPr>
        <w:t>.</w:t>
      </w:r>
    </w:p>
    <w:p w14:paraId="5E9F6CD1" w14:textId="77777777" w:rsidR="0091258C" w:rsidRPr="004E6F53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i/>
          <w:iCs/>
          <w:sz w:val="22"/>
          <w:szCs w:val="22"/>
        </w:rPr>
      </w:pPr>
      <w:r w:rsidRPr="0050755F">
        <w:rPr>
          <w:b/>
          <w:bCs/>
          <w:sz w:val="22"/>
          <w:szCs w:val="22"/>
        </w:rPr>
        <w:t xml:space="preserve">RAG (Retrieval Augmented Generation) </w:t>
      </w:r>
      <w:proofErr w:type="spellStart"/>
      <w:r w:rsidRPr="0050755F">
        <w:rPr>
          <w:b/>
          <w:bCs/>
          <w:sz w:val="22"/>
          <w:szCs w:val="22"/>
        </w:rPr>
        <w:t>ile</w:t>
      </w:r>
      <w:proofErr w:type="spellEnd"/>
      <w:r w:rsidRPr="0050755F">
        <w:rPr>
          <w:b/>
          <w:bCs/>
          <w:sz w:val="22"/>
          <w:szCs w:val="22"/>
        </w:rPr>
        <w:t xml:space="preserve"> Büyük Dil </w:t>
      </w:r>
      <w:proofErr w:type="spellStart"/>
      <w:r w:rsidRPr="0050755F">
        <w:rPr>
          <w:b/>
          <w:bCs/>
          <w:sz w:val="22"/>
          <w:szCs w:val="22"/>
        </w:rPr>
        <w:t>Modellerinin</w:t>
      </w:r>
      <w:proofErr w:type="spellEnd"/>
      <w:r w:rsidRPr="0050755F">
        <w:rPr>
          <w:b/>
          <w:bCs/>
          <w:sz w:val="22"/>
          <w:szCs w:val="22"/>
        </w:rPr>
        <w:t xml:space="preserve"> Etkin </w:t>
      </w:r>
      <w:proofErr w:type="spellStart"/>
      <w:r w:rsidRPr="0050755F">
        <w:rPr>
          <w:b/>
          <w:bCs/>
          <w:sz w:val="22"/>
          <w:szCs w:val="22"/>
        </w:rPr>
        <w:t>Kullanılması</w:t>
      </w:r>
      <w:proofErr w:type="spellEnd"/>
      <w:r w:rsidRPr="0050755F">
        <w:rPr>
          <w:b/>
          <w:bCs/>
          <w:sz w:val="22"/>
          <w:szCs w:val="22"/>
        </w:rPr>
        <w:t xml:space="preserve">: </w:t>
      </w:r>
      <w:proofErr w:type="spellStart"/>
      <w:r w:rsidRPr="0050755F">
        <w:rPr>
          <w:b/>
          <w:bCs/>
          <w:sz w:val="22"/>
          <w:szCs w:val="22"/>
        </w:rPr>
        <w:t>Belgelerinizle</w:t>
      </w:r>
      <w:proofErr w:type="spellEnd"/>
      <w:r w:rsidRPr="0050755F">
        <w:rPr>
          <w:b/>
          <w:bCs/>
          <w:sz w:val="22"/>
          <w:szCs w:val="22"/>
        </w:rPr>
        <w:t xml:space="preserve"> Sohbet Edin</w:t>
      </w:r>
      <w:r w:rsidRPr="0050755F">
        <w:rPr>
          <w:i/>
          <w:iCs/>
          <w:sz w:val="22"/>
          <w:szCs w:val="22"/>
        </w:rPr>
        <w:t xml:space="preserve">, </w:t>
      </w:r>
      <w:proofErr w:type="spellStart"/>
      <w:r w:rsidRPr="0050755F">
        <w:rPr>
          <w:i/>
          <w:iCs/>
          <w:sz w:val="22"/>
          <w:szCs w:val="22"/>
        </w:rPr>
        <w:t>Üretken</w:t>
      </w:r>
      <w:proofErr w:type="spellEnd"/>
      <w:r w:rsidRPr="0050755F">
        <w:rPr>
          <w:i/>
          <w:iCs/>
          <w:sz w:val="22"/>
          <w:szCs w:val="22"/>
        </w:rPr>
        <w:t xml:space="preserve"> </w:t>
      </w:r>
      <w:proofErr w:type="spellStart"/>
      <w:r w:rsidRPr="0050755F">
        <w:rPr>
          <w:i/>
          <w:iCs/>
          <w:sz w:val="22"/>
          <w:szCs w:val="22"/>
        </w:rPr>
        <w:t>Yapay</w:t>
      </w:r>
      <w:proofErr w:type="spellEnd"/>
      <w:r w:rsidRPr="0050755F">
        <w:rPr>
          <w:i/>
          <w:iCs/>
          <w:sz w:val="22"/>
          <w:szCs w:val="22"/>
        </w:rPr>
        <w:t xml:space="preserve"> Zeka </w:t>
      </w:r>
      <w:proofErr w:type="spellStart"/>
      <w:r w:rsidRPr="0050755F">
        <w:rPr>
          <w:i/>
          <w:iCs/>
          <w:sz w:val="22"/>
          <w:szCs w:val="22"/>
        </w:rPr>
        <w:t>Uygulamaları</w:t>
      </w:r>
      <w:proofErr w:type="spellEnd"/>
      <w:r w:rsidRPr="0050755F">
        <w:rPr>
          <w:i/>
          <w:iCs/>
          <w:sz w:val="22"/>
          <w:szCs w:val="22"/>
        </w:rPr>
        <w:t xml:space="preserve"> </w:t>
      </w:r>
      <w:proofErr w:type="spellStart"/>
      <w:r w:rsidRPr="0050755F">
        <w:rPr>
          <w:i/>
          <w:iCs/>
          <w:sz w:val="22"/>
          <w:szCs w:val="22"/>
        </w:rPr>
        <w:t>Ulusal</w:t>
      </w:r>
      <w:proofErr w:type="spellEnd"/>
      <w:r w:rsidRPr="0050755F">
        <w:rPr>
          <w:i/>
          <w:iCs/>
          <w:sz w:val="22"/>
          <w:szCs w:val="22"/>
        </w:rPr>
        <w:t xml:space="preserve"> </w:t>
      </w:r>
      <w:proofErr w:type="spellStart"/>
      <w:r w:rsidRPr="0050755F">
        <w:rPr>
          <w:i/>
          <w:iCs/>
          <w:sz w:val="22"/>
          <w:szCs w:val="22"/>
        </w:rPr>
        <w:t>Konferansı</w:t>
      </w:r>
      <w:proofErr w:type="spellEnd"/>
      <w:r w:rsidRPr="0050755F">
        <w:rPr>
          <w:i/>
          <w:iCs/>
          <w:sz w:val="22"/>
          <w:szCs w:val="22"/>
        </w:rPr>
        <w:t xml:space="preserve"> 2023</w:t>
      </w:r>
      <w:hyperlink r:id="rId19" w:tgtFrame="_blank" w:history="1">
        <w:r w:rsidRPr="0050755F">
          <w:rPr>
            <w:rStyle w:val="Hyperlink"/>
            <w:i/>
            <w:iCs/>
            <w:sz w:val="22"/>
            <w:szCs w:val="22"/>
          </w:rPr>
          <w:t xml:space="preserve">, </w:t>
        </w:r>
      </w:hyperlink>
      <w:r w:rsidRPr="0050755F">
        <w:rPr>
          <w:i/>
          <w:iCs/>
          <w:sz w:val="22"/>
          <w:szCs w:val="22"/>
        </w:rPr>
        <w:t>Ankara, Turkey, 12 Dec. 2023.</w:t>
      </w:r>
    </w:p>
    <w:p w14:paraId="251E7A80" w14:textId="77777777" w:rsidR="0091258C" w:rsidRPr="004E6F53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i/>
          <w:iCs/>
          <w:sz w:val="22"/>
          <w:szCs w:val="22"/>
        </w:rPr>
      </w:pPr>
      <w:r w:rsidRPr="004E6F53">
        <w:rPr>
          <w:b/>
          <w:bCs/>
          <w:sz w:val="22"/>
          <w:szCs w:val="22"/>
        </w:rPr>
        <w:t>ChatGPT: Impact on Education</w:t>
      </w:r>
      <w:r>
        <w:t xml:space="preserve">, </w:t>
      </w:r>
      <w:hyperlink r:id="rId20" w:tgtFrame="_blank" w:history="1">
        <w:r w:rsidRPr="004613A4">
          <w:rPr>
            <w:i/>
            <w:iCs/>
            <w:sz w:val="22"/>
            <w:szCs w:val="22"/>
          </w:rPr>
          <w:t>8th International Conference on Computer Science and Engineering UBMK 2023</w:t>
        </w:r>
      </w:hyperlink>
      <w:hyperlink r:id="rId21" w:tgtFrame="_blank" w:history="1">
        <w:r w:rsidRPr="004613A4">
          <w:rPr>
            <w:i/>
            <w:iCs/>
            <w:sz w:val="22"/>
            <w:szCs w:val="22"/>
          </w:rPr>
          <w:t xml:space="preserve">, </w:t>
        </w:r>
      </w:hyperlink>
      <w:proofErr w:type="spellStart"/>
      <w:r w:rsidRPr="004613A4">
        <w:rPr>
          <w:i/>
          <w:iCs/>
          <w:sz w:val="22"/>
          <w:szCs w:val="22"/>
        </w:rPr>
        <w:t>Burdur</w:t>
      </w:r>
      <w:proofErr w:type="spellEnd"/>
      <w:r w:rsidRPr="004613A4">
        <w:rPr>
          <w:i/>
          <w:iCs/>
          <w:sz w:val="22"/>
          <w:szCs w:val="22"/>
        </w:rPr>
        <w:t>, Turkey</w:t>
      </w:r>
      <w:r w:rsidRPr="004E6F53">
        <w:rPr>
          <w:i/>
          <w:iCs/>
          <w:sz w:val="22"/>
          <w:szCs w:val="22"/>
        </w:rPr>
        <w:t>, 15 Sept. 2023</w:t>
      </w:r>
      <w:r w:rsidRPr="004E6F53">
        <w:rPr>
          <w:sz w:val="22"/>
          <w:szCs w:val="22"/>
        </w:rPr>
        <w:t>.</w:t>
      </w:r>
    </w:p>
    <w:p w14:paraId="1D4E3B8C" w14:textId="77777777" w:rsidR="0091258C" w:rsidRPr="00177EBF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Large Language Models</w:t>
      </w:r>
      <w:r w:rsidRPr="00177EBF">
        <w:rPr>
          <w:b/>
          <w:bCs/>
          <w:sz w:val="22"/>
          <w:szCs w:val="22"/>
        </w:rPr>
        <w:t>: Today and Future</w:t>
      </w:r>
      <w:r w:rsidRPr="00177EBF">
        <w:rPr>
          <w:i/>
          <w:iCs/>
          <w:sz w:val="22"/>
          <w:szCs w:val="22"/>
        </w:rPr>
        <w:t>, Atılım University, Ankara, Turkey, 30 July 2023.</w:t>
      </w:r>
    </w:p>
    <w:p w14:paraId="5D4F226E" w14:textId="77777777" w:rsidR="0091258C" w:rsidRPr="009A5869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i/>
          <w:iCs/>
          <w:sz w:val="22"/>
          <w:szCs w:val="22"/>
        </w:rPr>
      </w:pPr>
      <w:r w:rsidRPr="009A5869">
        <w:rPr>
          <w:b/>
          <w:bCs/>
          <w:sz w:val="22"/>
          <w:szCs w:val="22"/>
        </w:rPr>
        <w:t>ChatGPT: For Education and Research</w:t>
      </w:r>
      <w:r>
        <w:rPr>
          <w:b/>
          <w:bCs/>
          <w:sz w:val="22"/>
          <w:szCs w:val="22"/>
        </w:rPr>
        <w:t xml:space="preserve">, </w:t>
      </w:r>
      <w:r w:rsidRPr="009A5869">
        <w:rPr>
          <w:i/>
          <w:iCs/>
          <w:sz w:val="22"/>
          <w:szCs w:val="22"/>
        </w:rPr>
        <w:t>Atılım University, Ankara, Turkey,</w:t>
      </w:r>
      <w:r>
        <w:rPr>
          <w:i/>
          <w:iCs/>
          <w:sz w:val="22"/>
          <w:szCs w:val="22"/>
        </w:rPr>
        <w:t>19 June 2023.</w:t>
      </w:r>
    </w:p>
    <w:p w14:paraId="3FE8B51F" w14:textId="77777777" w:rsidR="0091258C" w:rsidRPr="00D676AD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i/>
          <w:iCs/>
          <w:sz w:val="22"/>
          <w:szCs w:val="22"/>
        </w:rPr>
      </w:pPr>
      <w:r w:rsidRPr="00D676AD">
        <w:rPr>
          <w:b/>
          <w:bCs/>
          <w:sz w:val="22"/>
          <w:szCs w:val="22"/>
        </w:rPr>
        <w:t xml:space="preserve">A Genetic </w:t>
      </w:r>
      <w:proofErr w:type="spellStart"/>
      <w:r w:rsidRPr="00D676AD">
        <w:rPr>
          <w:b/>
          <w:bCs/>
          <w:sz w:val="22"/>
          <w:szCs w:val="22"/>
        </w:rPr>
        <w:t>Algrotihm</w:t>
      </w:r>
      <w:proofErr w:type="spellEnd"/>
      <w:r w:rsidRPr="00D676AD">
        <w:rPr>
          <w:b/>
          <w:bCs/>
          <w:sz w:val="22"/>
          <w:szCs w:val="22"/>
        </w:rPr>
        <w:t xml:space="preserve"> for Maximizing Target Coverage of Unmanned Aerial Vehicle Carried on a Mobile Platform, </w:t>
      </w:r>
      <w:r w:rsidRPr="00D676AD">
        <w:rPr>
          <w:i/>
          <w:iCs/>
          <w:sz w:val="22"/>
          <w:szCs w:val="22"/>
        </w:rPr>
        <w:t>University of Malta, Sliema, Malta, 3-7 April 2017.</w:t>
      </w:r>
    </w:p>
    <w:p w14:paraId="5D7933F6" w14:textId="77777777" w:rsidR="0091258C" w:rsidRPr="00FD53C9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FD53C9">
        <w:rPr>
          <w:b/>
          <w:bCs/>
          <w:sz w:val="22"/>
          <w:szCs w:val="22"/>
        </w:rPr>
        <w:t>An Introduction to Knowledge Discovery in Databases</w:t>
      </w:r>
      <w:r w:rsidRPr="00FD53C9">
        <w:rPr>
          <w:sz w:val="22"/>
          <w:szCs w:val="22"/>
        </w:rPr>
        <w:t>, </w:t>
      </w:r>
      <w:r w:rsidRPr="00FD53C9">
        <w:rPr>
          <w:i/>
          <w:iCs/>
          <w:sz w:val="22"/>
          <w:szCs w:val="22"/>
        </w:rPr>
        <w:t>Turkish Partnership for Peace (</w:t>
      </w:r>
      <w:proofErr w:type="spellStart"/>
      <w:r w:rsidRPr="00FD53C9">
        <w:rPr>
          <w:i/>
          <w:iCs/>
          <w:sz w:val="22"/>
          <w:szCs w:val="22"/>
        </w:rPr>
        <w:t>PfP</w:t>
      </w:r>
      <w:proofErr w:type="spellEnd"/>
      <w:r w:rsidRPr="00FD53C9">
        <w:rPr>
          <w:i/>
          <w:iCs/>
          <w:sz w:val="22"/>
          <w:szCs w:val="22"/>
        </w:rPr>
        <w:t>) Training Center</w:t>
      </w:r>
      <w:r w:rsidRPr="00FD53C9">
        <w:rPr>
          <w:sz w:val="22"/>
          <w:szCs w:val="22"/>
        </w:rPr>
        <w:t>, Ankara, Turkey, 201</w:t>
      </w:r>
      <w:r>
        <w:rPr>
          <w:sz w:val="22"/>
          <w:szCs w:val="22"/>
        </w:rPr>
        <w:t>5.</w:t>
      </w:r>
    </w:p>
    <w:p w14:paraId="0DCB4C12" w14:textId="77777777" w:rsidR="0091258C" w:rsidRPr="00FD53C9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FD53C9">
        <w:rPr>
          <w:b/>
          <w:bCs/>
          <w:sz w:val="22"/>
          <w:szCs w:val="22"/>
        </w:rPr>
        <w:t>Ethics in Information Technologies</w:t>
      </w:r>
      <w:r w:rsidRPr="00FD53C9">
        <w:rPr>
          <w:sz w:val="22"/>
          <w:szCs w:val="22"/>
        </w:rPr>
        <w:t>, </w:t>
      </w:r>
      <w:r w:rsidRPr="00FD53C9">
        <w:rPr>
          <w:i/>
          <w:iCs/>
          <w:sz w:val="22"/>
          <w:szCs w:val="22"/>
        </w:rPr>
        <w:t>Turkish Partnership for Peace (</w:t>
      </w:r>
      <w:proofErr w:type="spellStart"/>
      <w:r w:rsidRPr="00FD53C9">
        <w:rPr>
          <w:i/>
          <w:iCs/>
          <w:sz w:val="22"/>
          <w:szCs w:val="22"/>
        </w:rPr>
        <w:t>PfP</w:t>
      </w:r>
      <w:proofErr w:type="spellEnd"/>
      <w:r w:rsidRPr="00FD53C9">
        <w:rPr>
          <w:i/>
          <w:iCs/>
          <w:sz w:val="22"/>
          <w:szCs w:val="22"/>
        </w:rPr>
        <w:t>) Training Center</w:t>
      </w:r>
      <w:r w:rsidRPr="00FD53C9">
        <w:rPr>
          <w:sz w:val="22"/>
          <w:szCs w:val="22"/>
        </w:rPr>
        <w:t>, Ankara, Turkey, 201</w:t>
      </w:r>
      <w:r>
        <w:rPr>
          <w:sz w:val="22"/>
          <w:szCs w:val="22"/>
        </w:rPr>
        <w:t>5.</w:t>
      </w:r>
    </w:p>
    <w:p w14:paraId="4B321100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A7EA5">
        <w:rPr>
          <w:b/>
          <w:sz w:val="22"/>
          <w:szCs w:val="22"/>
        </w:rPr>
        <w:t>An Introduction to Databases</w:t>
      </w:r>
      <w:r w:rsidRPr="00EE3192">
        <w:rPr>
          <w:sz w:val="22"/>
          <w:szCs w:val="22"/>
        </w:rPr>
        <w:t xml:space="preserve">, </w:t>
      </w:r>
      <w:r w:rsidRPr="003A7EA5">
        <w:rPr>
          <w:i/>
          <w:sz w:val="22"/>
          <w:szCs w:val="22"/>
        </w:rPr>
        <w:t>Turkish Partnership for Peace (</w:t>
      </w:r>
      <w:proofErr w:type="spellStart"/>
      <w:r w:rsidRPr="003A7EA5">
        <w:rPr>
          <w:i/>
          <w:sz w:val="22"/>
          <w:szCs w:val="22"/>
        </w:rPr>
        <w:t>PfP</w:t>
      </w:r>
      <w:proofErr w:type="spellEnd"/>
      <w:r w:rsidRPr="003A7EA5">
        <w:rPr>
          <w:i/>
          <w:sz w:val="22"/>
          <w:szCs w:val="22"/>
        </w:rPr>
        <w:t>) Training Center</w:t>
      </w:r>
      <w:r w:rsidRPr="00EE3192">
        <w:rPr>
          <w:sz w:val="22"/>
          <w:szCs w:val="22"/>
        </w:rPr>
        <w:t>, Ankara, Turkey, 201</w:t>
      </w:r>
      <w:r>
        <w:rPr>
          <w:sz w:val="22"/>
          <w:szCs w:val="22"/>
        </w:rPr>
        <w:t>4</w:t>
      </w:r>
      <w:r w:rsidRPr="00EE3192">
        <w:rPr>
          <w:sz w:val="22"/>
          <w:szCs w:val="22"/>
        </w:rPr>
        <w:t>.</w:t>
      </w:r>
    </w:p>
    <w:p w14:paraId="5AC30B42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A7EA5">
        <w:rPr>
          <w:b/>
          <w:sz w:val="22"/>
          <w:szCs w:val="22"/>
        </w:rPr>
        <w:t>Ethics in Information Technologies</w:t>
      </w:r>
      <w:r w:rsidRPr="00EE3192">
        <w:rPr>
          <w:sz w:val="22"/>
          <w:szCs w:val="22"/>
        </w:rPr>
        <w:t xml:space="preserve">, </w:t>
      </w:r>
      <w:r w:rsidRPr="003A7EA5">
        <w:rPr>
          <w:i/>
          <w:sz w:val="22"/>
          <w:szCs w:val="22"/>
        </w:rPr>
        <w:t>Turkish Partnership for Peace (</w:t>
      </w:r>
      <w:proofErr w:type="spellStart"/>
      <w:r w:rsidRPr="003A7EA5">
        <w:rPr>
          <w:i/>
          <w:sz w:val="22"/>
          <w:szCs w:val="22"/>
        </w:rPr>
        <w:t>PfP</w:t>
      </w:r>
      <w:proofErr w:type="spellEnd"/>
      <w:r w:rsidRPr="003A7EA5">
        <w:rPr>
          <w:i/>
          <w:sz w:val="22"/>
          <w:szCs w:val="22"/>
        </w:rPr>
        <w:t>) Training Center</w:t>
      </w:r>
      <w:r w:rsidRPr="00EE3192">
        <w:rPr>
          <w:sz w:val="22"/>
          <w:szCs w:val="22"/>
        </w:rPr>
        <w:t>, Ankara, Turkey, 2014.</w:t>
      </w:r>
    </w:p>
    <w:p w14:paraId="0793D027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A7EA5">
        <w:rPr>
          <w:b/>
          <w:sz w:val="22"/>
          <w:szCs w:val="22"/>
        </w:rPr>
        <w:t>Knowledge Discovery in Databases</w:t>
      </w:r>
      <w:r w:rsidRPr="00FB0FD4">
        <w:rPr>
          <w:sz w:val="22"/>
          <w:szCs w:val="22"/>
        </w:rPr>
        <w:t xml:space="preserve">, </w:t>
      </w:r>
      <w:r w:rsidRPr="003A7EA5">
        <w:rPr>
          <w:i/>
          <w:sz w:val="22"/>
          <w:szCs w:val="22"/>
        </w:rPr>
        <w:t>Turkish Partnership for Peace (</w:t>
      </w:r>
      <w:proofErr w:type="spellStart"/>
      <w:r w:rsidRPr="003A7EA5">
        <w:rPr>
          <w:i/>
          <w:sz w:val="22"/>
          <w:szCs w:val="22"/>
        </w:rPr>
        <w:t>PfP</w:t>
      </w:r>
      <w:proofErr w:type="spellEnd"/>
      <w:r w:rsidRPr="003A7EA5">
        <w:rPr>
          <w:i/>
          <w:sz w:val="22"/>
          <w:szCs w:val="22"/>
        </w:rPr>
        <w:t>) Training Center,</w:t>
      </w:r>
      <w:r w:rsidRPr="00FB0FD4">
        <w:rPr>
          <w:sz w:val="22"/>
          <w:szCs w:val="22"/>
        </w:rPr>
        <w:t xml:space="preserve"> Ankara, Turkey, 201</w:t>
      </w:r>
      <w:r>
        <w:rPr>
          <w:sz w:val="22"/>
          <w:szCs w:val="22"/>
        </w:rPr>
        <w:t>3</w:t>
      </w:r>
      <w:r w:rsidRPr="00FB0FD4">
        <w:rPr>
          <w:sz w:val="22"/>
          <w:szCs w:val="22"/>
        </w:rPr>
        <w:t>.</w:t>
      </w:r>
    </w:p>
    <w:p w14:paraId="4CA50E3B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A7EA5">
        <w:rPr>
          <w:b/>
          <w:sz w:val="22"/>
          <w:szCs w:val="22"/>
        </w:rPr>
        <w:t>Knowledge Discovery in Databases</w:t>
      </w:r>
      <w:r w:rsidRPr="00FB0FD4">
        <w:rPr>
          <w:sz w:val="22"/>
          <w:szCs w:val="22"/>
        </w:rPr>
        <w:t xml:space="preserve">, </w:t>
      </w:r>
      <w:r w:rsidRPr="003A7EA5">
        <w:rPr>
          <w:i/>
          <w:sz w:val="22"/>
          <w:szCs w:val="22"/>
        </w:rPr>
        <w:t>Turkish Partnership for Peace (</w:t>
      </w:r>
      <w:proofErr w:type="spellStart"/>
      <w:r w:rsidRPr="003A7EA5">
        <w:rPr>
          <w:i/>
          <w:sz w:val="22"/>
          <w:szCs w:val="22"/>
        </w:rPr>
        <w:t>PfP</w:t>
      </w:r>
      <w:proofErr w:type="spellEnd"/>
      <w:r w:rsidRPr="003A7EA5">
        <w:rPr>
          <w:i/>
          <w:sz w:val="22"/>
          <w:szCs w:val="22"/>
        </w:rPr>
        <w:t>) Training Center,</w:t>
      </w:r>
      <w:r w:rsidRPr="00FB0FD4">
        <w:rPr>
          <w:sz w:val="22"/>
          <w:szCs w:val="22"/>
        </w:rPr>
        <w:t xml:space="preserve"> Ankara, Turkey, 201</w:t>
      </w:r>
      <w:r>
        <w:rPr>
          <w:sz w:val="22"/>
          <w:szCs w:val="22"/>
        </w:rPr>
        <w:t>2</w:t>
      </w:r>
      <w:r w:rsidRPr="00FB0FD4">
        <w:rPr>
          <w:sz w:val="22"/>
          <w:szCs w:val="22"/>
        </w:rPr>
        <w:t>.</w:t>
      </w:r>
    </w:p>
    <w:p w14:paraId="731FD1C3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A7EA5">
        <w:rPr>
          <w:b/>
          <w:sz w:val="22"/>
          <w:szCs w:val="22"/>
        </w:rPr>
        <w:t>Knowledge Discovery in Databases</w:t>
      </w:r>
      <w:r>
        <w:rPr>
          <w:sz w:val="22"/>
          <w:szCs w:val="22"/>
        </w:rPr>
        <w:t xml:space="preserve">, </w:t>
      </w:r>
      <w:r w:rsidRPr="003A7EA5">
        <w:rPr>
          <w:i/>
          <w:sz w:val="22"/>
          <w:szCs w:val="22"/>
        </w:rPr>
        <w:t>Turkish Partnership for Peace (</w:t>
      </w:r>
      <w:proofErr w:type="spellStart"/>
      <w:r w:rsidRPr="003A7EA5">
        <w:rPr>
          <w:i/>
          <w:sz w:val="22"/>
          <w:szCs w:val="22"/>
        </w:rPr>
        <w:t>PfP</w:t>
      </w:r>
      <w:proofErr w:type="spellEnd"/>
      <w:r w:rsidRPr="003A7EA5">
        <w:rPr>
          <w:i/>
          <w:sz w:val="22"/>
          <w:szCs w:val="22"/>
        </w:rPr>
        <w:t>) Training Center,</w:t>
      </w:r>
      <w:r>
        <w:rPr>
          <w:sz w:val="22"/>
          <w:szCs w:val="22"/>
        </w:rPr>
        <w:t xml:space="preserve"> Ankara, Turkey, 2011.</w:t>
      </w:r>
    </w:p>
    <w:p w14:paraId="26BF07FF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A7EA5">
        <w:rPr>
          <w:b/>
          <w:sz w:val="22"/>
          <w:szCs w:val="22"/>
        </w:rPr>
        <w:t>NATO CIS Services</w:t>
      </w:r>
      <w:r>
        <w:rPr>
          <w:sz w:val="22"/>
          <w:szCs w:val="22"/>
        </w:rPr>
        <w:t xml:space="preserve">, </w:t>
      </w:r>
      <w:r w:rsidRPr="003A7EA5">
        <w:rPr>
          <w:i/>
          <w:sz w:val="22"/>
          <w:szCs w:val="22"/>
        </w:rPr>
        <w:t>NATO CIS School</w:t>
      </w:r>
      <w:r>
        <w:rPr>
          <w:sz w:val="22"/>
          <w:szCs w:val="22"/>
        </w:rPr>
        <w:t>, Latina, Italy, 2005 – 2008.</w:t>
      </w:r>
    </w:p>
    <w:p w14:paraId="09A299AE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A7EA5">
        <w:rPr>
          <w:b/>
          <w:sz w:val="22"/>
          <w:szCs w:val="22"/>
        </w:rPr>
        <w:t>Peer-to-Peer Networks</w:t>
      </w:r>
      <w:r>
        <w:rPr>
          <w:b/>
          <w:sz w:val="22"/>
          <w:szCs w:val="22"/>
        </w:rPr>
        <w:t>:</w:t>
      </w:r>
      <w:r w:rsidRPr="003A7EA5">
        <w:rPr>
          <w:b/>
          <w:sz w:val="22"/>
          <w:szCs w:val="22"/>
        </w:rPr>
        <w:t xml:space="preserve"> Free Riding, and Counter-Mechanisms</w:t>
      </w:r>
      <w:r>
        <w:rPr>
          <w:sz w:val="22"/>
          <w:szCs w:val="22"/>
        </w:rPr>
        <w:t xml:space="preserve">, </w:t>
      </w:r>
      <w:r w:rsidRPr="003A7EA5">
        <w:rPr>
          <w:i/>
          <w:sz w:val="22"/>
          <w:szCs w:val="22"/>
        </w:rPr>
        <w:t>Department of Computer Engineering, Bilkent University</w:t>
      </w:r>
      <w:r>
        <w:rPr>
          <w:sz w:val="22"/>
          <w:szCs w:val="22"/>
        </w:rPr>
        <w:t>, Ankara, Turkey, 2004.</w:t>
      </w:r>
    </w:p>
    <w:p w14:paraId="3DEE6C19" w14:textId="77777777" w:rsidR="0091258C" w:rsidRDefault="0091258C" w:rsidP="0091258C">
      <w:pPr>
        <w:pStyle w:val="BodyTextIndent2"/>
        <w:numPr>
          <w:ilvl w:val="0"/>
          <w:numId w:val="9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3A7EA5">
        <w:rPr>
          <w:b/>
          <w:sz w:val="22"/>
          <w:szCs w:val="22"/>
        </w:rPr>
        <w:t>ARG: A Tool for Automatic Report Generation</w:t>
      </w:r>
      <w:r>
        <w:rPr>
          <w:sz w:val="22"/>
          <w:szCs w:val="22"/>
        </w:rPr>
        <w:t xml:space="preserve">, </w:t>
      </w:r>
      <w:r w:rsidRPr="003A7EA5">
        <w:rPr>
          <w:i/>
          <w:sz w:val="22"/>
          <w:szCs w:val="22"/>
        </w:rPr>
        <w:t>Electrical and Electronics Engineering Department, Istanbul University</w:t>
      </w:r>
      <w:r>
        <w:rPr>
          <w:sz w:val="22"/>
          <w:szCs w:val="22"/>
        </w:rPr>
        <w:t xml:space="preserve">, Istanbul, Turkey, 2003. </w:t>
      </w:r>
    </w:p>
    <w:p w14:paraId="7EB5C449" w14:textId="77777777" w:rsidR="0091258C" w:rsidRDefault="0091258C" w:rsidP="0091258C">
      <w:pPr>
        <w:autoSpaceDE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E38101E" w14:textId="77777777" w:rsidR="00720E82" w:rsidRPr="00720E82" w:rsidRDefault="00720E82" w:rsidP="00AC2AA0">
      <w:pPr>
        <w:pStyle w:val="Default"/>
        <w:rPr>
          <w:rFonts w:ascii="Arial" w:hAnsi="Arial" w:cs="Arial"/>
          <w:sz w:val="22"/>
          <w:szCs w:val="22"/>
        </w:rPr>
      </w:pPr>
    </w:p>
    <w:p w14:paraId="67CF2271" w14:textId="77777777" w:rsidR="0000309D" w:rsidRDefault="0000309D">
      <w:pPr>
        <w:pStyle w:val="Default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0693733" w14:textId="77777777" w:rsidR="00581A79" w:rsidRDefault="00581A79">
      <w:pPr>
        <w:pStyle w:val="Default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JOURNAL PUBLICATIONS</w:t>
      </w:r>
      <w:r w:rsidR="00E2252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2252E" w:rsidRPr="00E2252E">
        <w:rPr>
          <w:rFonts w:ascii="Arial" w:hAnsi="Arial" w:cs="Arial"/>
          <w:b/>
          <w:sz w:val="22"/>
          <w:szCs w:val="22"/>
          <w:lang w:val="en-US"/>
        </w:rPr>
        <w:t>indexed by SCI / SCI-E</w:t>
      </w:r>
    </w:p>
    <w:p w14:paraId="2F775374" w14:textId="77777777" w:rsidR="00E2252E" w:rsidRDefault="00E2252E">
      <w:pPr>
        <w:pStyle w:val="Default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FC95E43" w14:textId="77777777" w:rsidR="000104B2" w:rsidRPr="000104B2" w:rsidRDefault="000104B2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0104B2">
        <w:rPr>
          <w:sz w:val="22"/>
          <w:szCs w:val="22"/>
        </w:rPr>
        <w:lastRenderedPageBreak/>
        <w:t xml:space="preserve">Halil Savuran, Murat Karakaya, </w:t>
      </w:r>
      <w:r w:rsidRPr="000104B2">
        <w:rPr>
          <w:b/>
          <w:bCs/>
          <w:sz w:val="22"/>
          <w:szCs w:val="22"/>
        </w:rPr>
        <w:t>A novel solution for routing a swarm of drones operated on a mobile host</w:t>
      </w:r>
      <w:r w:rsidRPr="000104B2">
        <w:rPr>
          <w:sz w:val="22"/>
          <w:szCs w:val="22"/>
        </w:rPr>
        <w:t xml:space="preserve">, </w:t>
      </w:r>
      <w:r w:rsidRPr="000104B2">
        <w:rPr>
          <w:i/>
          <w:iCs/>
          <w:sz w:val="22"/>
          <w:szCs w:val="22"/>
        </w:rPr>
        <w:t>Engineering Applications of Artificial Intelligence</w:t>
      </w:r>
      <w:r w:rsidRPr="000104B2">
        <w:rPr>
          <w:sz w:val="22"/>
          <w:szCs w:val="22"/>
        </w:rPr>
        <w:t>, Vol. 138, Parts A, pp - , December 2024. [</w:t>
      </w:r>
      <w:hyperlink r:id="rId22" w:tgtFrame="_blank" w:history="1">
        <w:r w:rsidRPr="000104B2">
          <w:rPr>
            <w:rStyle w:val="Hyperlink"/>
            <w:sz w:val="22"/>
            <w:szCs w:val="22"/>
          </w:rPr>
          <w:t>PDF</w:t>
        </w:r>
      </w:hyperlink>
      <w:r w:rsidRPr="000104B2">
        <w:rPr>
          <w:sz w:val="22"/>
          <w:szCs w:val="22"/>
        </w:rPr>
        <w:t>] [</w:t>
      </w:r>
      <w:hyperlink r:id="rId23" w:tgtFrame="_blank" w:history="1">
        <w:r w:rsidRPr="000104B2">
          <w:rPr>
            <w:rStyle w:val="Hyperlink"/>
            <w:sz w:val="22"/>
            <w:szCs w:val="22"/>
          </w:rPr>
          <w:t>DOI</w:t>
        </w:r>
      </w:hyperlink>
      <w:r w:rsidRPr="000104B2">
        <w:rPr>
          <w:sz w:val="22"/>
          <w:szCs w:val="22"/>
        </w:rPr>
        <w:t>] [</w:t>
      </w:r>
      <w:hyperlink r:id="rId24" w:tgtFrame="_blank" w:history="1">
        <w:r w:rsidRPr="000104B2">
          <w:rPr>
            <w:rStyle w:val="Hyperlink"/>
            <w:sz w:val="22"/>
            <w:szCs w:val="22"/>
          </w:rPr>
          <w:t>ONLINE</w:t>
        </w:r>
      </w:hyperlink>
      <w:r w:rsidRPr="000104B2">
        <w:rPr>
          <w:sz w:val="22"/>
          <w:szCs w:val="22"/>
        </w:rPr>
        <w:t>] ISSN: 0952-1976</w:t>
      </w:r>
    </w:p>
    <w:p w14:paraId="3B31F101" w14:textId="77777777" w:rsidR="00E56B2B" w:rsidRPr="00E56B2B" w:rsidRDefault="00E56B2B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E56B2B">
        <w:rPr>
          <w:color w:val="000000"/>
          <w:sz w:val="22"/>
          <w:szCs w:val="22"/>
        </w:rPr>
        <w:t xml:space="preserve">Gökhan Şengül, Murat Karakaya, Sanjay Misra, </w:t>
      </w:r>
      <w:proofErr w:type="spellStart"/>
      <w:r w:rsidRPr="00E56B2B">
        <w:rPr>
          <w:color w:val="000000"/>
          <w:sz w:val="22"/>
          <w:szCs w:val="22"/>
        </w:rPr>
        <w:t>Oluvsola</w:t>
      </w:r>
      <w:proofErr w:type="spellEnd"/>
      <w:r w:rsidRPr="00E56B2B">
        <w:rPr>
          <w:color w:val="000000"/>
          <w:sz w:val="22"/>
          <w:szCs w:val="22"/>
        </w:rPr>
        <w:t xml:space="preserve"> O. Abayomi-Alli, Robertas Damaševičiusa, </w:t>
      </w:r>
      <w:r w:rsidRPr="00E56B2B">
        <w:rPr>
          <w:b/>
          <w:bCs/>
          <w:color w:val="000000"/>
          <w:sz w:val="22"/>
          <w:szCs w:val="22"/>
        </w:rPr>
        <w:t>Deep learning based fall detection using smartwatches for healthcare applications</w:t>
      </w:r>
      <w:r w:rsidRPr="00E56B2B">
        <w:rPr>
          <w:color w:val="000000"/>
          <w:sz w:val="22"/>
          <w:szCs w:val="22"/>
        </w:rPr>
        <w:t>, </w:t>
      </w:r>
      <w:r w:rsidRPr="00E56B2B">
        <w:rPr>
          <w:i/>
          <w:iCs/>
          <w:color w:val="000000"/>
          <w:sz w:val="22"/>
          <w:szCs w:val="22"/>
        </w:rPr>
        <w:t>Biomedical Signal Processing and Control.</w:t>
      </w:r>
      <w:r w:rsidRPr="00E56B2B">
        <w:rPr>
          <w:color w:val="000000"/>
          <w:sz w:val="22"/>
          <w:szCs w:val="22"/>
        </w:rPr>
        <w:t> 15(3), 036509 (2021), DOI: https://doi.org/10.1016/j.bspc.2021.103242.[</w:t>
      </w:r>
      <w:hyperlink r:id="rId25" w:tgtFrame="_blank" w:history="1">
        <w:r w:rsidRPr="00E56B2B">
          <w:rPr>
            <w:rStyle w:val="Hyperlink"/>
            <w:sz w:val="22"/>
            <w:szCs w:val="22"/>
          </w:rPr>
          <w:t>PDF</w:t>
        </w:r>
      </w:hyperlink>
      <w:r w:rsidRPr="00E56B2B">
        <w:rPr>
          <w:color w:val="000000"/>
          <w:sz w:val="22"/>
          <w:szCs w:val="22"/>
        </w:rPr>
        <w:t>] [</w:t>
      </w:r>
      <w:hyperlink r:id="rId26" w:tgtFrame="_blank" w:history="1">
        <w:r w:rsidRPr="00E56B2B">
          <w:rPr>
            <w:rStyle w:val="Hyperlink"/>
            <w:sz w:val="22"/>
            <w:szCs w:val="22"/>
          </w:rPr>
          <w:t>DOI</w:t>
        </w:r>
      </w:hyperlink>
      <w:r w:rsidRPr="00E56B2B">
        <w:rPr>
          <w:color w:val="000000"/>
          <w:sz w:val="22"/>
          <w:szCs w:val="22"/>
        </w:rPr>
        <w:t>] ISSN: 1746-8094</w:t>
      </w:r>
    </w:p>
    <w:p w14:paraId="05F783D7" w14:textId="77777777" w:rsidR="00E56B2B" w:rsidRPr="00E56B2B" w:rsidRDefault="00E56B2B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proofErr w:type="spellStart"/>
      <w:r w:rsidRPr="00E56B2B">
        <w:rPr>
          <w:color w:val="000000"/>
          <w:sz w:val="22"/>
          <w:szCs w:val="22"/>
        </w:rPr>
        <w:t>Tolga</w:t>
      </w:r>
      <w:proofErr w:type="spellEnd"/>
      <w:r w:rsidRPr="00E56B2B">
        <w:rPr>
          <w:color w:val="000000"/>
          <w:sz w:val="22"/>
          <w:szCs w:val="22"/>
        </w:rPr>
        <w:t xml:space="preserve"> Üstünkök, Murat Karakaya, </w:t>
      </w:r>
      <w:r w:rsidRPr="00E56B2B">
        <w:rPr>
          <w:b/>
          <w:bCs/>
          <w:color w:val="000000"/>
          <w:sz w:val="22"/>
          <w:szCs w:val="22"/>
        </w:rPr>
        <w:t xml:space="preserve">SS-MLA: a </w:t>
      </w:r>
      <w:proofErr w:type="spellStart"/>
      <w:r w:rsidRPr="00E56B2B">
        <w:rPr>
          <w:b/>
          <w:bCs/>
          <w:color w:val="000000"/>
          <w:sz w:val="22"/>
          <w:szCs w:val="22"/>
        </w:rPr>
        <w:t>semisupervised</w:t>
      </w:r>
      <w:proofErr w:type="spellEnd"/>
      <w:r w:rsidRPr="00E56B2B">
        <w:rPr>
          <w:b/>
          <w:bCs/>
          <w:color w:val="000000"/>
          <w:sz w:val="22"/>
          <w:szCs w:val="22"/>
        </w:rPr>
        <w:t xml:space="preserve"> method for multi-label annotation of remotely sensed images</w:t>
      </w:r>
      <w:r w:rsidRPr="00E56B2B">
        <w:rPr>
          <w:color w:val="000000"/>
          <w:sz w:val="22"/>
          <w:szCs w:val="22"/>
        </w:rPr>
        <w:t>, </w:t>
      </w:r>
      <w:r w:rsidRPr="00E56B2B">
        <w:rPr>
          <w:i/>
          <w:iCs/>
          <w:color w:val="000000"/>
          <w:sz w:val="22"/>
          <w:szCs w:val="22"/>
        </w:rPr>
        <w:t>J. Appl. Remote Sens.</w:t>
      </w:r>
      <w:r w:rsidRPr="00E56B2B">
        <w:rPr>
          <w:color w:val="000000"/>
          <w:sz w:val="22"/>
          <w:szCs w:val="22"/>
        </w:rPr>
        <w:t> 15(3), 036509 (2021), DOI: 10.1117/1.JRS.15.036509.[</w:t>
      </w:r>
      <w:hyperlink r:id="rId27" w:tgtFrame="_blank" w:history="1">
        <w:r w:rsidRPr="00E56B2B">
          <w:rPr>
            <w:rStyle w:val="Hyperlink"/>
            <w:sz w:val="22"/>
            <w:szCs w:val="22"/>
          </w:rPr>
          <w:t>PDF</w:t>
        </w:r>
      </w:hyperlink>
      <w:r w:rsidRPr="00E56B2B">
        <w:rPr>
          <w:color w:val="000000"/>
          <w:sz w:val="22"/>
          <w:szCs w:val="22"/>
        </w:rPr>
        <w:t>] [</w:t>
      </w:r>
      <w:hyperlink r:id="rId28" w:tgtFrame="_blank" w:history="1">
        <w:r w:rsidRPr="00E56B2B">
          <w:rPr>
            <w:rStyle w:val="Hyperlink"/>
            <w:sz w:val="22"/>
            <w:szCs w:val="22"/>
          </w:rPr>
          <w:t>DOI</w:t>
        </w:r>
      </w:hyperlink>
      <w:r w:rsidRPr="00E56B2B">
        <w:rPr>
          <w:color w:val="000000"/>
          <w:sz w:val="22"/>
          <w:szCs w:val="22"/>
        </w:rPr>
        <w:t>] ISSN: 1931-3195</w:t>
      </w:r>
    </w:p>
    <w:p w14:paraId="038985BB" w14:textId="77777777" w:rsidR="009D0C49" w:rsidRPr="00E56B2B" w:rsidRDefault="009D0C49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E56B2B">
        <w:rPr>
          <w:color w:val="000000"/>
          <w:sz w:val="22"/>
          <w:szCs w:val="22"/>
        </w:rPr>
        <w:t xml:space="preserve">Murat Karakaya, Meltem </w:t>
      </w:r>
      <w:proofErr w:type="spellStart"/>
      <w:r w:rsidRPr="00E56B2B">
        <w:rPr>
          <w:color w:val="000000"/>
          <w:sz w:val="22"/>
          <w:szCs w:val="22"/>
        </w:rPr>
        <w:t>Eryilmaz</w:t>
      </w:r>
      <w:proofErr w:type="spellEnd"/>
      <w:r w:rsidRPr="00E56B2B">
        <w:rPr>
          <w:color w:val="000000"/>
          <w:sz w:val="22"/>
          <w:szCs w:val="22"/>
        </w:rPr>
        <w:t>, Ulaş Ozan Ceyhan, </w:t>
      </w:r>
      <w:r w:rsidRPr="00E56B2B">
        <w:rPr>
          <w:b/>
          <w:bCs/>
          <w:color w:val="000000"/>
          <w:sz w:val="22"/>
          <w:szCs w:val="22"/>
        </w:rPr>
        <w:t>Analyzing st</w:t>
      </w:r>
      <w:r w:rsidR="00B4032A">
        <w:rPr>
          <w:b/>
          <w:bCs/>
          <w:color w:val="000000"/>
          <w:sz w:val="22"/>
          <w:szCs w:val="22"/>
        </w:rPr>
        <w:t>udents' Academic Success in Pre</w:t>
      </w:r>
      <w:r w:rsidRPr="00E56B2B">
        <w:rPr>
          <w:b/>
          <w:bCs/>
          <w:color w:val="000000"/>
          <w:sz w:val="22"/>
          <w:szCs w:val="22"/>
        </w:rPr>
        <w:t>requisite Course Chains: A Case Study in Turkey</w:t>
      </w:r>
      <w:r w:rsidRPr="00E56B2B">
        <w:rPr>
          <w:color w:val="000000"/>
          <w:sz w:val="22"/>
          <w:szCs w:val="22"/>
        </w:rPr>
        <w:t>, </w:t>
      </w:r>
      <w:r w:rsidRPr="00E56B2B">
        <w:rPr>
          <w:i/>
          <w:iCs/>
          <w:color w:val="000000"/>
          <w:sz w:val="22"/>
          <w:szCs w:val="22"/>
        </w:rPr>
        <w:t>International Journal of Engineering Education</w:t>
      </w:r>
      <w:r w:rsidRPr="00E56B2B">
        <w:rPr>
          <w:color w:val="000000"/>
          <w:sz w:val="22"/>
          <w:szCs w:val="22"/>
        </w:rPr>
        <w:t>, Vol. 34, Issue 2 (A), pp 364–370, April 2018. [</w:t>
      </w:r>
      <w:hyperlink r:id="rId29" w:tgtFrame="_blank" w:history="1">
        <w:r w:rsidRPr="00E56B2B">
          <w:rPr>
            <w:rStyle w:val="Hyperlink"/>
            <w:sz w:val="22"/>
            <w:szCs w:val="22"/>
          </w:rPr>
          <w:t>PDF</w:t>
        </w:r>
      </w:hyperlink>
      <w:r w:rsidRPr="00E56B2B">
        <w:rPr>
          <w:color w:val="000000"/>
          <w:sz w:val="22"/>
          <w:szCs w:val="22"/>
        </w:rPr>
        <w:t>] [DOI] ISSN: 0949-149X</w:t>
      </w:r>
    </w:p>
    <w:p w14:paraId="4DDC1A5E" w14:textId="77777777" w:rsidR="00DE2DED" w:rsidRDefault="00DE2DED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8D4036">
        <w:rPr>
          <w:sz w:val="22"/>
          <w:szCs w:val="22"/>
        </w:rPr>
        <w:t>Halil Savuran, Murat Karakaya, </w:t>
      </w:r>
      <w:r w:rsidRPr="008D4036">
        <w:rPr>
          <w:b/>
          <w:bCs/>
          <w:sz w:val="22"/>
          <w:szCs w:val="22"/>
        </w:rPr>
        <w:t>Efficient Route Planning for an Unmanned Air Vehicle Deployed on a Moving Carrier</w:t>
      </w:r>
      <w:r w:rsidRPr="008D4036">
        <w:rPr>
          <w:sz w:val="22"/>
          <w:szCs w:val="22"/>
        </w:rPr>
        <w:t>, </w:t>
      </w:r>
      <w:r w:rsidRPr="008D4036">
        <w:rPr>
          <w:i/>
          <w:iCs/>
          <w:sz w:val="22"/>
          <w:szCs w:val="22"/>
        </w:rPr>
        <w:t>Soft Computing</w:t>
      </w:r>
      <w:r w:rsidRPr="008D4036">
        <w:rPr>
          <w:sz w:val="22"/>
          <w:szCs w:val="22"/>
        </w:rPr>
        <w:t>, Vol. 20, Issue 7, pp 2905-2920, </w:t>
      </w:r>
      <w:r w:rsidRPr="008C137A">
        <w:rPr>
          <w:sz w:val="22"/>
          <w:szCs w:val="22"/>
        </w:rPr>
        <w:t>ISSN: 1432-7643</w:t>
      </w:r>
      <w:r>
        <w:rPr>
          <w:sz w:val="22"/>
          <w:szCs w:val="22"/>
        </w:rPr>
        <w:t xml:space="preserve">, </w:t>
      </w:r>
      <w:r w:rsidRPr="008D4036">
        <w:rPr>
          <w:sz w:val="22"/>
          <w:szCs w:val="22"/>
        </w:rPr>
        <w:t>July 2016</w:t>
      </w:r>
    </w:p>
    <w:p w14:paraId="0FEC7446" w14:textId="77777777" w:rsidR="00F60CC3" w:rsidRDefault="00F60CC3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8D4036">
        <w:rPr>
          <w:sz w:val="22"/>
          <w:szCs w:val="22"/>
        </w:rPr>
        <w:t>Murat Karakaya, </w:t>
      </w:r>
      <w:r w:rsidRPr="008D4036">
        <w:rPr>
          <w:b/>
          <w:bCs/>
          <w:sz w:val="22"/>
          <w:szCs w:val="22"/>
        </w:rPr>
        <w:t>MSCT: An Efficient Data Collection Heuristic for Wireless Sensor Networks with Limited Sensor Memory Capacity,</w:t>
      </w:r>
      <w:r w:rsidRPr="008D4036">
        <w:rPr>
          <w:sz w:val="22"/>
          <w:szCs w:val="22"/>
        </w:rPr>
        <w:t> </w:t>
      </w:r>
      <w:r w:rsidRPr="008D4036">
        <w:rPr>
          <w:i/>
          <w:iCs/>
          <w:sz w:val="22"/>
          <w:szCs w:val="22"/>
        </w:rPr>
        <w:t>KSII Transactions on Internet and Information Systems</w:t>
      </w:r>
      <w:r w:rsidRPr="008D4036">
        <w:rPr>
          <w:sz w:val="22"/>
          <w:szCs w:val="22"/>
        </w:rPr>
        <w:t>, Vol.9, No.9, p. 3396-</w:t>
      </w:r>
      <w:r w:rsidR="00B062E1" w:rsidRPr="008D4036">
        <w:rPr>
          <w:sz w:val="22"/>
          <w:szCs w:val="22"/>
        </w:rPr>
        <w:t>3411,</w:t>
      </w:r>
      <w:r w:rsidRPr="008D4036">
        <w:rPr>
          <w:sz w:val="22"/>
          <w:szCs w:val="22"/>
        </w:rPr>
        <w:t xml:space="preserve"> 2015</w:t>
      </w:r>
    </w:p>
    <w:p w14:paraId="7D355906" w14:textId="77777777" w:rsidR="005E09C7" w:rsidRDefault="00014C65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C820BE">
        <w:rPr>
          <w:sz w:val="22"/>
          <w:szCs w:val="22"/>
        </w:rPr>
        <w:t xml:space="preserve">Murat Karakaya, </w:t>
      </w:r>
      <w:r w:rsidRPr="00C820BE">
        <w:rPr>
          <w:b/>
          <w:sz w:val="22"/>
          <w:szCs w:val="22"/>
        </w:rPr>
        <w:t xml:space="preserve">Time-Sensitive Ant Colony Optimization to Schedule </w:t>
      </w:r>
      <w:r w:rsidR="00B062E1" w:rsidRPr="00C820BE">
        <w:rPr>
          <w:b/>
          <w:sz w:val="22"/>
          <w:szCs w:val="22"/>
        </w:rPr>
        <w:t>a</w:t>
      </w:r>
      <w:r w:rsidRPr="00C820BE">
        <w:rPr>
          <w:b/>
          <w:sz w:val="22"/>
          <w:szCs w:val="22"/>
        </w:rPr>
        <w:t xml:space="preserve"> Mobile Sink for Data Collection in Wireless Sensor Networks</w:t>
      </w:r>
      <w:r w:rsidRPr="00C820BE">
        <w:rPr>
          <w:sz w:val="22"/>
          <w:szCs w:val="22"/>
        </w:rPr>
        <w:t xml:space="preserve">, </w:t>
      </w:r>
      <w:r w:rsidRPr="00C820BE">
        <w:rPr>
          <w:i/>
          <w:sz w:val="22"/>
          <w:szCs w:val="22"/>
        </w:rPr>
        <w:t>The Ad Hoc &amp; Sensor Wireless Networks</w:t>
      </w:r>
      <w:r w:rsidRPr="00C820BE">
        <w:rPr>
          <w:sz w:val="22"/>
          <w:szCs w:val="22"/>
        </w:rPr>
        <w:t xml:space="preserve">, </w:t>
      </w:r>
      <w:r w:rsidRPr="00014C65">
        <w:rPr>
          <w:sz w:val="22"/>
          <w:szCs w:val="22"/>
        </w:rPr>
        <w:t>Vol.28, No.1-2, p. 65-82, 2015</w:t>
      </w:r>
      <w:r w:rsidRPr="00C820BE">
        <w:rPr>
          <w:sz w:val="22"/>
          <w:szCs w:val="22"/>
        </w:rPr>
        <w:t>.</w:t>
      </w:r>
    </w:p>
    <w:p w14:paraId="02A532D8" w14:textId="77777777" w:rsidR="005E09C7" w:rsidRDefault="005E09C7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6B7777">
        <w:rPr>
          <w:sz w:val="22"/>
          <w:szCs w:val="22"/>
        </w:rPr>
        <w:t xml:space="preserve">Murat Karakaya, </w:t>
      </w:r>
      <w:r w:rsidRPr="006B7777">
        <w:rPr>
          <w:b/>
          <w:sz w:val="22"/>
          <w:szCs w:val="22"/>
        </w:rPr>
        <w:t>Deadline-Aware Energy-Efficient Query Scheduling in Wireless Sensor Networks with Mobile Sink</w:t>
      </w:r>
      <w:r w:rsidRPr="006B7777">
        <w:rPr>
          <w:sz w:val="22"/>
          <w:szCs w:val="22"/>
        </w:rPr>
        <w:t xml:space="preserve">, </w:t>
      </w:r>
      <w:r w:rsidRPr="00422BD3">
        <w:rPr>
          <w:i/>
          <w:sz w:val="22"/>
          <w:szCs w:val="22"/>
        </w:rPr>
        <w:t>The Scientific World Journal</w:t>
      </w:r>
      <w:r w:rsidRPr="006B7777">
        <w:rPr>
          <w:sz w:val="22"/>
          <w:szCs w:val="22"/>
        </w:rPr>
        <w:t>, Vol. 2013, Article ID 834653, 10 pages, 2013. doi:10.1155/2013/834653. (ISSN: 1537-744X)</w:t>
      </w:r>
    </w:p>
    <w:p w14:paraId="169C3F18" w14:textId="77777777" w:rsidR="00220FBB" w:rsidRDefault="005E09C7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Murat Karakaya, Ibrahim Korpeoglu, Ozgur Ulusoy, </w:t>
      </w:r>
      <w:r>
        <w:rPr>
          <w:b/>
          <w:bCs/>
          <w:sz w:val="22"/>
          <w:szCs w:val="22"/>
        </w:rPr>
        <w:t>Free Riding in Peer-to-Peer Networks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IEEE Internet Computing</w:t>
      </w:r>
      <w:r>
        <w:rPr>
          <w:sz w:val="22"/>
          <w:szCs w:val="22"/>
        </w:rPr>
        <w:t>, Vol. 13, No. 2, pages 92-98, March/April 2009. (ISSN: 1089-7801)</w:t>
      </w:r>
    </w:p>
    <w:p w14:paraId="032D3F29" w14:textId="77777777" w:rsidR="00220FBB" w:rsidRDefault="00220FBB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Murat Karakaya, Ibrahim Korpeoglu, Ozgur Ulusoy, </w:t>
      </w:r>
      <w:r>
        <w:rPr>
          <w:b/>
          <w:bCs/>
          <w:sz w:val="22"/>
          <w:szCs w:val="22"/>
        </w:rPr>
        <w:t>Counteracting Free Riding in Peer-To-Peer Networks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Computer Networks</w:t>
      </w:r>
      <w:r>
        <w:rPr>
          <w:sz w:val="22"/>
          <w:szCs w:val="22"/>
        </w:rPr>
        <w:t>, Vol. 52, No. 3, pp 675-694, Elsevier, February, 2008. (ISSN:1389-1286)</w:t>
      </w:r>
    </w:p>
    <w:p w14:paraId="79DCBE4A" w14:textId="77777777" w:rsidR="00170C58" w:rsidRDefault="00220FBB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Murat Karakaya, Ibrahim Korpeoglu, Ozgur Ulusoy, </w:t>
      </w:r>
      <w:r>
        <w:rPr>
          <w:b/>
          <w:bCs/>
          <w:sz w:val="22"/>
          <w:szCs w:val="22"/>
        </w:rPr>
        <w:t>A Connection Management Protocol for Promoting Cooperation in Peer-to-Peer Networks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Computer Communications</w:t>
      </w:r>
      <w:r>
        <w:rPr>
          <w:sz w:val="22"/>
          <w:szCs w:val="22"/>
        </w:rPr>
        <w:t>, Vol. 31, No. 2, pp 240-256, Elsevier, February 2008. (ISSN:0140-3664)</w:t>
      </w:r>
    </w:p>
    <w:p w14:paraId="247D1825" w14:textId="77777777" w:rsidR="00E2252E" w:rsidRPr="00170C58" w:rsidRDefault="00170C58" w:rsidP="000123A5">
      <w:pPr>
        <w:pStyle w:val="BodyTextIndent2"/>
        <w:numPr>
          <w:ilvl w:val="0"/>
          <w:numId w:val="5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170C58">
        <w:rPr>
          <w:sz w:val="22"/>
          <w:szCs w:val="22"/>
        </w:rPr>
        <w:t xml:space="preserve">D. Katsaros, A. </w:t>
      </w:r>
      <w:proofErr w:type="spellStart"/>
      <w:r w:rsidRPr="00170C58">
        <w:rPr>
          <w:sz w:val="22"/>
          <w:szCs w:val="22"/>
        </w:rPr>
        <w:t>Nanopoulos</w:t>
      </w:r>
      <w:proofErr w:type="spellEnd"/>
      <w:r w:rsidRPr="00170C58">
        <w:rPr>
          <w:sz w:val="22"/>
          <w:szCs w:val="22"/>
        </w:rPr>
        <w:t xml:space="preserve">, M. Karakaya, G. Yavas, O. Ulusoy, Y. Manolopoulos, </w:t>
      </w:r>
      <w:r w:rsidRPr="00170C58">
        <w:rPr>
          <w:b/>
          <w:sz w:val="22"/>
          <w:szCs w:val="22"/>
        </w:rPr>
        <w:t>Clustering Mobile Trajectories for Resource Allocation in Mobile Environments</w:t>
      </w:r>
      <w:r w:rsidRPr="00170C58">
        <w:rPr>
          <w:sz w:val="22"/>
          <w:szCs w:val="22"/>
        </w:rPr>
        <w:t xml:space="preserve">, Intelligent Data Analysis Conference (IDA'2003), </w:t>
      </w:r>
      <w:r w:rsidRPr="00170C58">
        <w:rPr>
          <w:i/>
          <w:sz w:val="22"/>
          <w:szCs w:val="22"/>
        </w:rPr>
        <w:t>Lecture Notes in Computer Science</w:t>
      </w:r>
      <w:r w:rsidRPr="00170C58">
        <w:rPr>
          <w:sz w:val="22"/>
          <w:szCs w:val="22"/>
        </w:rPr>
        <w:t xml:space="preserve"> (Springer Verlag), vol.2810, 2003. (ISSN:0302-9743)</w:t>
      </w:r>
    </w:p>
    <w:p w14:paraId="6E140633" w14:textId="77777777" w:rsidR="00E2252E" w:rsidRDefault="00E2252E" w:rsidP="00DE2DED">
      <w:pPr>
        <w:pStyle w:val="BodyTextIndent2"/>
        <w:tabs>
          <w:tab w:val="clear" w:pos="540"/>
          <w:tab w:val="left" w:pos="426"/>
        </w:tabs>
        <w:ind w:left="360" w:firstLine="0"/>
        <w:rPr>
          <w:sz w:val="22"/>
          <w:szCs w:val="22"/>
        </w:rPr>
      </w:pPr>
    </w:p>
    <w:p w14:paraId="113ECCAA" w14:textId="77777777" w:rsidR="0000309D" w:rsidRPr="00170C58" w:rsidRDefault="0000309D" w:rsidP="00DE2DED">
      <w:pPr>
        <w:pStyle w:val="BodyTextIndent2"/>
        <w:tabs>
          <w:tab w:val="clear" w:pos="540"/>
          <w:tab w:val="left" w:pos="426"/>
        </w:tabs>
        <w:ind w:left="360" w:firstLine="0"/>
        <w:rPr>
          <w:sz w:val="22"/>
          <w:szCs w:val="22"/>
        </w:rPr>
      </w:pPr>
    </w:p>
    <w:p w14:paraId="313E4C3B" w14:textId="77777777" w:rsidR="00E2252E" w:rsidRDefault="00E2252E">
      <w:pPr>
        <w:pStyle w:val="Default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DFF4F4C" w14:textId="77777777" w:rsidR="00E2252E" w:rsidRDefault="00E2252E" w:rsidP="00E2252E">
      <w:pPr>
        <w:pStyle w:val="Default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JOURNAL PUBLICATIONS </w:t>
      </w:r>
      <w:r w:rsidRPr="00E2252E">
        <w:rPr>
          <w:rFonts w:ascii="Arial" w:hAnsi="Arial" w:cs="Arial"/>
          <w:b/>
          <w:sz w:val="22"/>
          <w:szCs w:val="22"/>
          <w:lang w:val="en-US"/>
        </w:rPr>
        <w:t>indexed by other sources</w:t>
      </w:r>
    </w:p>
    <w:p w14:paraId="0691E49D" w14:textId="77777777" w:rsidR="003D21C0" w:rsidRPr="00796A57" w:rsidRDefault="003D21C0">
      <w:pPr>
        <w:pStyle w:val="Default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25FC11E2" w14:textId="77777777" w:rsidR="00774ACD" w:rsidRPr="00143055" w:rsidRDefault="00F7347F" w:rsidP="0014305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ind w:left="426" w:hanging="426"/>
        <w:rPr>
          <w:color w:val="000000"/>
          <w:sz w:val="22"/>
          <w:szCs w:val="22"/>
        </w:rPr>
      </w:pPr>
      <w:bookmarkStart w:id="5" w:name="OLE_LINK8"/>
      <w:bookmarkStart w:id="6" w:name="OLE_LINK7"/>
      <w:r w:rsidRPr="00143055">
        <w:rPr>
          <w:color w:val="000000"/>
          <w:sz w:val="22"/>
          <w:szCs w:val="22"/>
        </w:rPr>
        <w:t xml:space="preserve">Murat Karakaya, </w:t>
      </w:r>
      <w:proofErr w:type="spellStart"/>
      <w:r w:rsidRPr="00143055">
        <w:rPr>
          <w:b/>
          <w:bCs/>
          <w:color w:val="000000"/>
          <w:sz w:val="22"/>
          <w:szCs w:val="22"/>
        </w:rPr>
        <w:t>Başarılı</w:t>
      </w:r>
      <w:proofErr w:type="spellEnd"/>
      <w:r w:rsidRPr="00143055">
        <w:rPr>
          <w:b/>
          <w:bCs/>
          <w:color w:val="000000"/>
          <w:sz w:val="22"/>
          <w:szCs w:val="22"/>
        </w:rPr>
        <w:t xml:space="preserve"> Bir </w:t>
      </w:r>
      <w:proofErr w:type="spellStart"/>
      <w:r w:rsidRPr="00143055">
        <w:rPr>
          <w:b/>
          <w:bCs/>
          <w:color w:val="000000"/>
          <w:sz w:val="22"/>
          <w:szCs w:val="22"/>
        </w:rPr>
        <w:t>Türkçe</w:t>
      </w:r>
      <w:proofErr w:type="spellEnd"/>
      <w:r w:rsidRPr="00143055">
        <w:rPr>
          <w:b/>
          <w:bCs/>
          <w:color w:val="000000"/>
          <w:sz w:val="22"/>
          <w:szCs w:val="22"/>
        </w:rPr>
        <w:t xml:space="preserve"> Büyük Dil </w:t>
      </w:r>
      <w:proofErr w:type="spellStart"/>
      <w:r w:rsidRPr="00143055">
        <w:rPr>
          <w:b/>
          <w:bCs/>
          <w:color w:val="000000"/>
          <w:sz w:val="22"/>
          <w:szCs w:val="22"/>
        </w:rPr>
        <w:t>Modelini</w:t>
      </w:r>
      <w:proofErr w:type="spellEnd"/>
      <w:r w:rsidRPr="0014305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143055">
        <w:rPr>
          <w:b/>
          <w:bCs/>
          <w:color w:val="000000"/>
          <w:sz w:val="22"/>
          <w:szCs w:val="22"/>
        </w:rPr>
        <w:t>Sıfırdan</w:t>
      </w:r>
      <w:proofErr w:type="spellEnd"/>
      <w:r w:rsidRPr="00143055">
        <w:rPr>
          <w:b/>
          <w:bCs/>
          <w:color w:val="000000"/>
          <w:sz w:val="22"/>
          <w:szCs w:val="22"/>
        </w:rPr>
        <w:t xml:space="preserve"> Eğitmek: Ne Kadar Metin </w:t>
      </w:r>
      <w:proofErr w:type="spellStart"/>
      <w:r w:rsidRPr="00143055">
        <w:rPr>
          <w:b/>
          <w:bCs/>
          <w:color w:val="000000"/>
          <w:sz w:val="22"/>
          <w:szCs w:val="22"/>
        </w:rPr>
        <w:t>Verisine</w:t>
      </w:r>
      <w:proofErr w:type="spellEnd"/>
      <w:r w:rsidRPr="0014305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143055">
        <w:rPr>
          <w:b/>
          <w:bCs/>
          <w:color w:val="000000"/>
          <w:sz w:val="22"/>
          <w:szCs w:val="22"/>
        </w:rPr>
        <w:t>İhtiyacımız</w:t>
      </w:r>
      <w:proofErr w:type="spellEnd"/>
      <w:r w:rsidRPr="00143055">
        <w:rPr>
          <w:b/>
          <w:bCs/>
          <w:color w:val="000000"/>
          <w:sz w:val="22"/>
          <w:szCs w:val="22"/>
        </w:rPr>
        <w:t xml:space="preserve"> Var?</w:t>
      </w:r>
      <w:r w:rsidR="0001736D" w:rsidRPr="00143055">
        <w:rPr>
          <w:color w:val="000000"/>
          <w:sz w:val="22"/>
          <w:szCs w:val="22"/>
        </w:rPr>
        <w:t xml:space="preserve">, </w:t>
      </w:r>
      <w:r w:rsidR="009718D8" w:rsidRPr="00143055">
        <w:rPr>
          <w:i/>
          <w:iCs/>
          <w:color w:val="000000"/>
          <w:sz w:val="22"/>
          <w:szCs w:val="22"/>
        </w:rPr>
        <w:t xml:space="preserve">Türkiye </w:t>
      </w:r>
      <w:proofErr w:type="spellStart"/>
      <w:r w:rsidR="009718D8" w:rsidRPr="00143055">
        <w:rPr>
          <w:i/>
          <w:iCs/>
          <w:color w:val="000000"/>
          <w:sz w:val="22"/>
          <w:szCs w:val="22"/>
        </w:rPr>
        <w:t>Bilişim</w:t>
      </w:r>
      <w:proofErr w:type="spellEnd"/>
      <w:r w:rsidR="009718D8" w:rsidRPr="00143055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9718D8" w:rsidRPr="00143055">
        <w:rPr>
          <w:i/>
          <w:iCs/>
          <w:color w:val="000000"/>
          <w:sz w:val="22"/>
          <w:szCs w:val="22"/>
        </w:rPr>
        <w:t>Derneği</w:t>
      </w:r>
      <w:proofErr w:type="spellEnd"/>
      <w:r w:rsidR="009718D8" w:rsidRPr="00143055">
        <w:rPr>
          <w:i/>
          <w:iCs/>
          <w:color w:val="000000"/>
          <w:sz w:val="22"/>
          <w:szCs w:val="22"/>
        </w:rPr>
        <w:t xml:space="preserve"> Bilişim Dergisi</w:t>
      </w:r>
      <w:r w:rsidRPr="00143055">
        <w:rPr>
          <w:color w:val="000000"/>
          <w:sz w:val="22"/>
          <w:szCs w:val="22"/>
        </w:rPr>
        <w:t xml:space="preserve">, </w:t>
      </w:r>
      <w:r w:rsidR="00143055">
        <w:rPr>
          <w:color w:val="000000"/>
          <w:sz w:val="22"/>
          <w:szCs w:val="22"/>
        </w:rPr>
        <w:t>Vol.</w:t>
      </w:r>
      <w:r w:rsidRPr="00143055">
        <w:rPr>
          <w:color w:val="000000"/>
          <w:sz w:val="22"/>
          <w:szCs w:val="22"/>
        </w:rPr>
        <w:t xml:space="preserve"> 199, 50-51</w:t>
      </w:r>
      <w:r w:rsidR="00143055" w:rsidRPr="00143055">
        <w:rPr>
          <w:color w:val="000000"/>
          <w:sz w:val="22"/>
          <w:szCs w:val="22"/>
        </w:rPr>
        <w:t xml:space="preserve">, </w:t>
      </w:r>
      <w:r w:rsidR="00A17818" w:rsidRPr="00F94047">
        <w:rPr>
          <w:color w:val="000000"/>
          <w:sz w:val="22"/>
          <w:szCs w:val="22"/>
        </w:rPr>
        <w:t xml:space="preserve">ISSN </w:t>
      </w:r>
      <w:r w:rsidR="00143055" w:rsidRPr="00143055">
        <w:rPr>
          <w:color w:val="000000"/>
          <w:sz w:val="22"/>
          <w:szCs w:val="22"/>
        </w:rPr>
        <w:t>1303-6300</w:t>
      </w:r>
      <w:r w:rsidR="00A17818">
        <w:rPr>
          <w:color w:val="000000"/>
          <w:sz w:val="22"/>
          <w:szCs w:val="22"/>
        </w:rPr>
        <w:t xml:space="preserve">, </w:t>
      </w:r>
      <w:r w:rsidR="00C452EA">
        <w:rPr>
          <w:color w:val="000000"/>
          <w:sz w:val="22"/>
          <w:szCs w:val="22"/>
        </w:rPr>
        <w:t xml:space="preserve">Nisan, </w:t>
      </w:r>
      <w:r w:rsidR="00A17818">
        <w:rPr>
          <w:color w:val="000000"/>
          <w:sz w:val="22"/>
          <w:szCs w:val="22"/>
        </w:rPr>
        <w:t>2025</w:t>
      </w:r>
    </w:p>
    <w:p w14:paraId="5246E371" w14:textId="631CB618" w:rsidR="00F94047" w:rsidRPr="00F94047" w:rsidRDefault="00F94047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F94047">
        <w:rPr>
          <w:color w:val="000000"/>
          <w:sz w:val="22"/>
          <w:szCs w:val="22"/>
        </w:rPr>
        <w:t>Erhan Gokcay, Murat Karakaya, Gokhan Sengul, </w:t>
      </w:r>
      <w:r w:rsidRPr="00F94047">
        <w:rPr>
          <w:b/>
          <w:bCs/>
          <w:color w:val="000000"/>
          <w:sz w:val="22"/>
          <w:szCs w:val="22"/>
        </w:rPr>
        <w:t>Optimal Number of Clusters</w:t>
      </w:r>
      <w:r w:rsidRPr="00F94047">
        <w:rPr>
          <w:color w:val="000000"/>
          <w:sz w:val="22"/>
          <w:szCs w:val="22"/>
        </w:rPr>
        <w:t>,</w:t>
      </w:r>
      <w:r w:rsidRPr="00F94047">
        <w:rPr>
          <w:rStyle w:val="apple-converted-space"/>
          <w:color w:val="000000"/>
          <w:sz w:val="22"/>
          <w:szCs w:val="22"/>
        </w:rPr>
        <w:t> </w:t>
      </w:r>
      <w:r w:rsidRPr="00F94047">
        <w:rPr>
          <w:rStyle w:val="apple-converted-space"/>
          <w:i/>
          <w:iCs/>
          <w:color w:val="000000"/>
          <w:sz w:val="22"/>
          <w:szCs w:val="22"/>
        </w:rPr>
        <w:t>International journal of scientific research in information systems and engineering (IJSRISE)</w:t>
      </w:r>
      <w:r w:rsidRPr="00F94047">
        <w:rPr>
          <w:i/>
          <w:iCs/>
          <w:color w:val="000000"/>
          <w:sz w:val="22"/>
          <w:szCs w:val="22"/>
        </w:rPr>
        <w:t>,</w:t>
      </w:r>
      <w:r w:rsidRPr="00F94047">
        <w:rPr>
          <w:color w:val="000000"/>
          <w:sz w:val="22"/>
          <w:szCs w:val="22"/>
        </w:rPr>
        <w:t> Vol. 4, No. 1, 81-86, ISSN 2380-8128, June 2018</w:t>
      </w:r>
    </w:p>
    <w:p w14:paraId="049045D0" w14:textId="77777777" w:rsidR="00F94047" w:rsidRPr="00F94047" w:rsidRDefault="00F94047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F94047">
        <w:rPr>
          <w:color w:val="000000"/>
          <w:sz w:val="22"/>
          <w:szCs w:val="22"/>
        </w:rPr>
        <w:lastRenderedPageBreak/>
        <w:t>Atila Bostan, Murat Karakaya, Gökhan Şengül, </w:t>
      </w:r>
      <w:r w:rsidRPr="00F94047">
        <w:rPr>
          <w:rStyle w:val="apple-converted-space"/>
          <w:b/>
          <w:bCs/>
          <w:color w:val="000000"/>
          <w:sz w:val="22"/>
          <w:szCs w:val="22"/>
        </w:rPr>
        <w:t>Chaos-Based Data Encryption Using Arnold’s Cat Map</w:t>
      </w:r>
      <w:r w:rsidRPr="00F94047">
        <w:rPr>
          <w:color w:val="000000"/>
          <w:sz w:val="22"/>
          <w:szCs w:val="22"/>
        </w:rPr>
        <w:t>,</w:t>
      </w:r>
      <w:r w:rsidRPr="00F94047">
        <w:rPr>
          <w:rStyle w:val="apple-converted-space"/>
          <w:color w:val="000000"/>
          <w:sz w:val="22"/>
          <w:szCs w:val="22"/>
        </w:rPr>
        <w:t> </w:t>
      </w:r>
      <w:r w:rsidRPr="00F94047">
        <w:rPr>
          <w:rStyle w:val="apple-converted-space"/>
          <w:i/>
          <w:iCs/>
          <w:color w:val="000000"/>
          <w:sz w:val="22"/>
          <w:szCs w:val="22"/>
        </w:rPr>
        <w:t>International journal of scientific research in information systems and engineering (IJSRISE)</w:t>
      </w:r>
      <w:r w:rsidRPr="00F94047">
        <w:rPr>
          <w:i/>
          <w:iCs/>
          <w:color w:val="000000"/>
          <w:sz w:val="22"/>
          <w:szCs w:val="22"/>
        </w:rPr>
        <w:t>,</w:t>
      </w:r>
      <w:r w:rsidRPr="00F94047">
        <w:rPr>
          <w:color w:val="000000"/>
          <w:sz w:val="22"/>
          <w:szCs w:val="22"/>
        </w:rPr>
        <w:t> Vol. 4, No. 1, 25-30, ISSN 2380-8128, June 2018</w:t>
      </w:r>
    </w:p>
    <w:p w14:paraId="2DD2F549" w14:textId="77777777" w:rsidR="00796A57" w:rsidRPr="00796A57" w:rsidRDefault="00796A57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796A57">
        <w:rPr>
          <w:color w:val="000000"/>
          <w:sz w:val="22"/>
          <w:szCs w:val="22"/>
        </w:rPr>
        <w:t xml:space="preserve">Meltem </w:t>
      </w:r>
      <w:proofErr w:type="spellStart"/>
      <w:r w:rsidRPr="00796A57">
        <w:rPr>
          <w:color w:val="000000"/>
          <w:sz w:val="22"/>
          <w:szCs w:val="22"/>
        </w:rPr>
        <w:t>Eryilmaz</w:t>
      </w:r>
      <w:proofErr w:type="spellEnd"/>
      <w:r w:rsidRPr="00796A57">
        <w:rPr>
          <w:color w:val="000000"/>
          <w:sz w:val="22"/>
          <w:szCs w:val="22"/>
        </w:rPr>
        <w:t>, Murat Karakaya, </w:t>
      </w:r>
      <w:proofErr w:type="spellStart"/>
      <w:r w:rsidRPr="00796A57">
        <w:rPr>
          <w:rStyle w:val="apple-converted-space"/>
          <w:b/>
          <w:bCs/>
          <w:color w:val="000000"/>
          <w:sz w:val="22"/>
          <w:szCs w:val="22"/>
        </w:rPr>
        <w:t>Harmanlanmış</w:t>
      </w:r>
      <w:proofErr w:type="spellEnd"/>
      <w:r w:rsidRPr="00796A57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96A57">
        <w:rPr>
          <w:rStyle w:val="apple-converted-space"/>
          <w:b/>
          <w:bCs/>
          <w:color w:val="000000"/>
          <w:sz w:val="22"/>
          <w:szCs w:val="22"/>
        </w:rPr>
        <w:t>Öğrenme</w:t>
      </w:r>
      <w:proofErr w:type="spellEnd"/>
      <w:r w:rsidRPr="00796A57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96A57">
        <w:rPr>
          <w:rStyle w:val="apple-converted-space"/>
          <w:b/>
          <w:bCs/>
          <w:color w:val="000000"/>
          <w:sz w:val="22"/>
          <w:szCs w:val="22"/>
        </w:rPr>
        <w:t>Ortamlarında</w:t>
      </w:r>
      <w:proofErr w:type="spellEnd"/>
      <w:r w:rsidRPr="00796A57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96A57">
        <w:rPr>
          <w:rStyle w:val="apple-converted-space"/>
          <w:b/>
          <w:bCs/>
          <w:color w:val="000000"/>
          <w:sz w:val="22"/>
          <w:szCs w:val="22"/>
        </w:rPr>
        <w:t>Sosyal</w:t>
      </w:r>
      <w:proofErr w:type="spellEnd"/>
      <w:r w:rsidRPr="00796A57">
        <w:rPr>
          <w:rStyle w:val="apple-converted-space"/>
          <w:b/>
          <w:bCs/>
          <w:color w:val="000000"/>
          <w:sz w:val="22"/>
          <w:szCs w:val="22"/>
        </w:rPr>
        <w:t xml:space="preserve"> Medya </w:t>
      </w:r>
      <w:proofErr w:type="spellStart"/>
      <w:r w:rsidRPr="00796A57">
        <w:rPr>
          <w:rStyle w:val="apple-converted-space"/>
          <w:b/>
          <w:bCs/>
          <w:color w:val="000000"/>
          <w:sz w:val="22"/>
          <w:szCs w:val="22"/>
        </w:rPr>
        <w:t>Kullanımının</w:t>
      </w:r>
      <w:proofErr w:type="spellEnd"/>
      <w:r w:rsidRPr="00796A57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96A57">
        <w:rPr>
          <w:rStyle w:val="apple-converted-space"/>
          <w:b/>
          <w:bCs/>
          <w:color w:val="000000"/>
          <w:sz w:val="22"/>
          <w:szCs w:val="22"/>
        </w:rPr>
        <w:t>Öğrenci</w:t>
      </w:r>
      <w:proofErr w:type="spellEnd"/>
      <w:r w:rsidRPr="00796A57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96A57">
        <w:rPr>
          <w:rStyle w:val="apple-converted-space"/>
          <w:b/>
          <w:bCs/>
          <w:color w:val="000000"/>
          <w:sz w:val="22"/>
          <w:szCs w:val="22"/>
        </w:rPr>
        <w:t>Doyumu</w:t>
      </w:r>
      <w:proofErr w:type="spellEnd"/>
      <w:r w:rsidRPr="00796A57">
        <w:rPr>
          <w:rStyle w:val="apple-converted-space"/>
          <w:b/>
          <w:bCs/>
          <w:color w:val="000000"/>
          <w:sz w:val="22"/>
          <w:szCs w:val="22"/>
        </w:rPr>
        <w:t xml:space="preserve"> Üzerine Etkisi (The Impact of Using Social Media in Blended Learning Environments on Student Satisfaction)</w:t>
      </w:r>
      <w:r w:rsidRPr="00796A57">
        <w:rPr>
          <w:color w:val="000000"/>
          <w:sz w:val="22"/>
          <w:szCs w:val="22"/>
        </w:rPr>
        <w:t>,</w:t>
      </w:r>
      <w:r w:rsidRPr="00796A57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796A57">
        <w:rPr>
          <w:rStyle w:val="apple-converted-space"/>
          <w:i/>
          <w:iCs/>
          <w:color w:val="000000"/>
          <w:sz w:val="22"/>
          <w:szCs w:val="22"/>
        </w:rPr>
        <w:t>Yüzüncü</w:t>
      </w:r>
      <w:proofErr w:type="spellEnd"/>
      <w:r w:rsidRPr="00796A57">
        <w:rPr>
          <w:rStyle w:val="apple-converted-space"/>
          <w:i/>
          <w:iCs/>
          <w:color w:val="000000"/>
          <w:sz w:val="22"/>
          <w:szCs w:val="22"/>
        </w:rPr>
        <w:t xml:space="preserve"> </w:t>
      </w:r>
      <w:proofErr w:type="spellStart"/>
      <w:r w:rsidRPr="00796A57">
        <w:rPr>
          <w:rStyle w:val="apple-converted-space"/>
          <w:i/>
          <w:iCs/>
          <w:color w:val="000000"/>
          <w:sz w:val="22"/>
          <w:szCs w:val="22"/>
        </w:rPr>
        <w:t>Yıl</w:t>
      </w:r>
      <w:proofErr w:type="spellEnd"/>
      <w:r w:rsidRPr="00796A57">
        <w:rPr>
          <w:rStyle w:val="apple-converted-space"/>
          <w:i/>
          <w:iCs/>
          <w:color w:val="000000"/>
          <w:sz w:val="22"/>
          <w:szCs w:val="22"/>
        </w:rPr>
        <w:t xml:space="preserve"> </w:t>
      </w:r>
      <w:proofErr w:type="spellStart"/>
      <w:r w:rsidRPr="00796A57">
        <w:rPr>
          <w:rStyle w:val="apple-converted-space"/>
          <w:i/>
          <w:iCs/>
          <w:color w:val="000000"/>
          <w:sz w:val="22"/>
          <w:szCs w:val="22"/>
        </w:rPr>
        <w:t>Üniversitesi</w:t>
      </w:r>
      <w:proofErr w:type="spellEnd"/>
      <w:r w:rsidRPr="00796A57">
        <w:rPr>
          <w:rStyle w:val="apple-converted-space"/>
          <w:i/>
          <w:iCs/>
          <w:color w:val="000000"/>
          <w:sz w:val="22"/>
          <w:szCs w:val="22"/>
        </w:rPr>
        <w:t xml:space="preserve"> </w:t>
      </w:r>
      <w:proofErr w:type="spellStart"/>
      <w:r w:rsidRPr="00796A57">
        <w:rPr>
          <w:rStyle w:val="apple-converted-space"/>
          <w:i/>
          <w:iCs/>
          <w:color w:val="000000"/>
          <w:sz w:val="22"/>
          <w:szCs w:val="22"/>
        </w:rPr>
        <w:t>Eğitim</w:t>
      </w:r>
      <w:proofErr w:type="spellEnd"/>
      <w:r w:rsidRPr="00796A57">
        <w:rPr>
          <w:rStyle w:val="apple-converted-space"/>
          <w:i/>
          <w:iCs/>
          <w:color w:val="000000"/>
          <w:sz w:val="22"/>
          <w:szCs w:val="22"/>
        </w:rPr>
        <w:t xml:space="preserve"> Fakültesi Dergisi</w:t>
      </w:r>
      <w:r w:rsidRPr="00796A57">
        <w:rPr>
          <w:i/>
          <w:iCs/>
          <w:color w:val="000000"/>
          <w:sz w:val="22"/>
          <w:szCs w:val="22"/>
        </w:rPr>
        <w:t>,</w:t>
      </w:r>
      <w:r w:rsidRPr="00796A57">
        <w:rPr>
          <w:color w:val="000000"/>
          <w:sz w:val="22"/>
          <w:szCs w:val="22"/>
        </w:rPr>
        <w:t> Vol. 15, No. 1, 106-129, ISSN:1305-020, Ocak 2018</w:t>
      </w:r>
    </w:p>
    <w:p w14:paraId="1118B841" w14:textId="77777777" w:rsidR="00796A57" w:rsidRPr="00796A57" w:rsidRDefault="00796A57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796A57">
        <w:rPr>
          <w:color w:val="000000"/>
          <w:sz w:val="22"/>
          <w:szCs w:val="22"/>
        </w:rPr>
        <w:t>Atila Bostan, Murat Karakaya, Gokhan Şengul, </w:t>
      </w:r>
      <w:r w:rsidRPr="00796A57">
        <w:rPr>
          <w:b/>
          <w:bCs/>
          <w:color w:val="000000"/>
          <w:sz w:val="22"/>
          <w:szCs w:val="22"/>
        </w:rPr>
        <w:t xml:space="preserve">Biometric Verification on e-ID-Card Secure Access Devices: A Case Study on Turkish National e-ID Card Secure Access Device </w:t>
      </w:r>
      <w:r w:rsidR="0034121B" w:rsidRPr="00796A57">
        <w:rPr>
          <w:b/>
          <w:bCs/>
          <w:color w:val="000000"/>
          <w:sz w:val="22"/>
          <w:szCs w:val="22"/>
        </w:rPr>
        <w:t>Specifications</w:t>
      </w:r>
      <w:r w:rsidR="0034121B" w:rsidRPr="00796A57">
        <w:rPr>
          <w:color w:val="000000"/>
          <w:sz w:val="22"/>
          <w:szCs w:val="22"/>
        </w:rPr>
        <w:t>,</w:t>
      </w:r>
      <w:r w:rsidR="0034121B" w:rsidRPr="00796A57">
        <w:rPr>
          <w:rStyle w:val="apple-converted-space"/>
          <w:color w:val="000000"/>
          <w:sz w:val="22"/>
          <w:szCs w:val="22"/>
        </w:rPr>
        <w:t> International</w:t>
      </w:r>
      <w:r w:rsidRPr="00796A57">
        <w:rPr>
          <w:rStyle w:val="apple-converted-space"/>
          <w:i/>
          <w:iCs/>
          <w:color w:val="000000"/>
          <w:sz w:val="22"/>
          <w:szCs w:val="22"/>
        </w:rPr>
        <w:t xml:space="preserve"> Journal of Information Security Science (IJISS)</w:t>
      </w:r>
      <w:r w:rsidRPr="00796A57">
        <w:rPr>
          <w:i/>
          <w:iCs/>
          <w:color w:val="000000"/>
          <w:sz w:val="22"/>
          <w:szCs w:val="22"/>
        </w:rPr>
        <w:t>,</w:t>
      </w:r>
      <w:r w:rsidRPr="00796A57">
        <w:rPr>
          <w:color w:val="000000"/>
          <w:sz w:val="22"/>
          <w:szCs w:val="22"/>
        </w:rPr>
        <w:t> Vol. 6, No. 4, 87-92, ISSN: 2147-0030, December 2017</w:t>
      </w:r>
    </w:p>
    <w:p w14:paraId="7C615B12" w14:textId="77777777" w:rsidR="00E31D66" w:rsidRDefault="00E31D66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E31D66">
        <w:rPr>
          <w:sz w:val="22"/>
          <w:szCs w:val="22"/>
        </w:rPr>
        <w:t>Gokhan Sengul, Murat Karakaya, Atila Bostan, </w:t>
      </w:r>
      <w:r w:rsidRPr="00E31D66">
        <w:rPr>
          <w:b/>
          <w:bCs/>
          <w:sz w:val="22"/>
          <w:szCs w:val="22"/>
        </w:rPr>
        <w:t xml:space="preserve">A Smart Classroom Application: Monitoring </w:t>
      </w:r>
      <w:r w:rsidR="0034121B" w:rsidRPr="00E31D66">
        <w:rPr>
          <w:b/>
          <w:bCs/>
          <w:sz w:val="22"/>
          <w:szCs w:val="22"/>
        </w:rPr>
        <w:t>and</w:t>
      </w:r>
      <w:r w:rsidRPr="00E31D66">
        <w:rPr>
          <w:b/>
          <w:bCs/>
          <w:sz w:val="22"/>
          <w:szCs w:val="22"/>
        </w:rPr>
        <w:t xml:space="preserve"> Reporting Attendance Automatically Using Smart </w:t>
      </w:r>
      <w:r w:rsidR="0034121B" w:rsidRPr="00E31D66">
        <w:rPr>
          <w:b/>
          <w:bCs/>
          <w:sz w:val="22"/>
          <w:szCs w:val="22"/>
        </w:rPr>
        <w:t>Devices</w:t>
      </w:r>
      <w:r w:rsidR="0034121B" w:rsidRPr="00E31D66">
        <w:rPr>
          <w:sz w:val="22"/>
          <w:szCs w:val="22"/>
        </w:rPr>
        <w:t>, International</w:t>
      </w:r>
      <w:r w:rsidRPr="00E31D66">
        <w:rPr>
          <w:i/>
          <w:iCs/>
          <w:sz w:val="22"/>
          <w:szCs w:val="22"/>
        </w:rPr>
        <w:t xml:space="preserve"> Journal of Scientific Research in Information Systems and Engineering (IJSRISE),</w:t>
      </w:r>
      <w:r w:rsidRPr="00E31D66">
        <w:rPr>
          <w:sz w:val="22"/>
          <w:szCs w:val="22"/>
        </w:rPr>
        <w:t> Vol. 3, No. 1, 39-43, ISSN: 2380-8128, Apr. 2017.</w:t>
      </w:r>
    </w:p>
    <w:p w14:paraId="3DEFA9FD" w14:textId="77777777" w:rsidR="00E31D66" w:rsidRDefault="00E31D66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31D66">
        <w:rPr>
          <w:sz w:val="22"/>
          <w:szCs w:val="22"/>
        </w:rPr>
        <w:t>Atila Bostan, Gökhan Şengül, Murat Karakaya, </w:t>
      </w:r>
      <w:r w:rsidRPr="00E31D66">
        <w:rPr>
          <w:b/>
          <w:bCs/>
          <w:sz w:val="22"/>
          <w:szCs w:val="22"/>
        </w:rPr>
        <w:t xml:space="preserve">Unidirectional Data Transfer: A Secure System </w:t>
      </w:r>
      <w:r w:rsidR="00B062E1" w:rsidRPr="00E31D66">
        <w:rPr>
          <w:b/>
          <w:bCs/>
          <w:sz w:val="22"/>
          <w:szCs w:val="22"/>
        </w:rPr>
        <w:t>to</w:t>
      </w:r>
      <w:r w:rsidRPr="00E31D66">
        <w:rPr>
          <w:b/>
          <w:bCs/>
          <w:sz w:val="22"/>
          <w:szCs w:val="22"/>
        </w:rPr>
        <w:t xml:space="preserve"> Push </w:t>
      </w:r>
      <w:r w:rsidR="00B062E1" w:rsidRPr="00E31D66">
        <w:rPr>
          <w:b/>
          <w:bCs/>
          <w:sz w:val="22"/>
          <w:szCs w:val="22"/>
        </w:rPr>
        <w:t>the</w:t>
      </w:r>
      <w:r w:rsidRPr="00E31D66">
        <w:rPr>
          <w:b/>
          <w:bCs/>
          <w:sz w:val="22"/>
          <w:szCs w:val="22"/>
        </w:rPr>
        <w:t xml:space="preserve"> Data </w:t>
      </w:r>
      <w:r w:rsidR="00B062E1" w:rsidRPr="00E31D66">
        <w:rPr>
          <w:b/>
          <w:bCs/>
          <w:sz w:val="22"/>
          <w:szCs w:val="22"/>
        </w:rPr>
        <w:t>from</w:t>
      </w:r>
      <w:r w:rsidR="00B062E1">
        <w:rPr>
          <w:b/>
          <w:bCs/>
          <w:sz w:val="22"/>
          <w:szCs w:val="22"/>
        </w:rPr>
        <w:t xml:space="preserve"> a</w:t>
      </w:r>
      <w:r w:rsidRPr="00E31D66">
        <w:rPr>
          <w:b/>
          <w:bCs/>
          <w:sz w:val="22"/>
          <w:szCs w:val="22"/>
        </w:rPr>
        <w:t xml:space="preserve"> High Security Network </w:t>
      </w:r>
      <w:r w:rsidR="00B062E1" w:rsidRPr="00E31D66">
        <w:rPr>
          <w:b/>
          <w:bCs/>
          <w:sz w:val="22"/>
          <w:szCs w:val="22"/>
        </w:rPr>
        <w:t>to</w:t>
      </w:r>
      <w:r w:rsidRPr="00E31D66">
        <w:rPr>
          <w:b/>
          <w:bCs/>
          <w:sz w:val="22"/>
          <w:szCs w:val="22"/>
        </w:rPr>
        <w:t xml:space="preserve"> A Lower One Over </w:t>
      </w:r>
      <w:r w:rsidR="00B062E1" w:rsidRPr="00E31D66">
        <w:rPr>
          <w:b/>
          <w:bCs/>
          <w:sz w:val="22"/>
          <w:szCs w:val="22"/>
        </w:rPr>
        <w:t>an</w:t>
      </w:r>
      <w:r w:rsidRPr="00E31D66">
        <w:rPr>
          <w:b/>
          <w:bCs/>
          <w:sz w:val="22"/>
          <w:szCs w:val="22"/>
        </w:rPr>
        <w:t xml:space="preserve"> Actual Air-</w:t>
      </w:r>
      <w:r w:rsidR="0034121B" w:rsidRPr="00E31D66">
        <w:rPr>
          <w:b/>
          <w:bCs/>
          <w:sz w:val="22"/>
          <w:szCs w:val="22"/>
        </w:rPr>
        <w:t>Gap</w:t>
      </w:r>
      <w:r w:rsidR="0034121B" w:rsidRPr="00E31D66">
        <w:rPr>
          <w:sz w:val="22"/>
          <w:szCs w:val="22"/>
        </w:rPr>
        <w:t>, International</w:t>
      </w:r>
      <w:r w:rsidRPr="00E31D66">
        <w:rPr>
          <w:i/>
          <w:iCs/>
          <w:sz w:val="22"/>
          <w:szCs w:val="22"/>
        </w:rPr>
        <w:t xml:space="preserve"> Journal of Scientific Research in Information Systems and Engineering (IJSRISE),</w:t>
      </w:r>
      <w:r w:rsidRPr="00E31D66">
        <w:rPr>
          <w:sz w:val="22"/>
          <w:szCs w:val="22"/>
        </w:rPr>
        <w:t> Vol. 3, No. 1, 35-38, ISSN: 2380-8128, Apr. 2017.</w:t>
      </w:r>
    </w:p>
    <w:p w14:paraId="2E5930D8" w14:textId="77777777" w:rsidR="00E31D66" w:rsidRDefault="00E31D66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31D66">
        <w:rPr>
          <w:sz w:val="22"/>
          <w:szCs w:val="22"/>
        </w:rPr>
        <w:t>Gokhan Sengul, Murat Karakaya, Atila Bostan, </w:t>
      </w:r>
      <w:r w:rsidRPr="00E31D66">
        <w:rPr>
          <w:b/>
          <w:bCs/>
          <w:sz w:val="22"/>
          <w:szCs w:val="22"/>
        </w:rPr>
        <w:t xml:space="preserve">Determination and Identification </w:t>
      </w:r>
      <w:r w:rsidR="0034121B" w:rsidRPr="00E31D66">
        <w:rPr>
          <w:b/>
          <w:bCs/>
          <w:sz w:val="22"/>
          <w:szCs w:val="22"/>
        </w:rPr>
        <w:t>of</w:t>
      </w:r>
      <w:r w:rsidRPr="00E31D66">
        <w:rPr>
          <w:b/>
          <w:bCs/>
          <w:sz w:val="22"/>
          <w:szCs w:val="22"/>
        </w:rPr>
        <w:t xml:space="preserve"> Dangerously Lane Changing Vehicles </w:t>
      </w:r>
      <w:r w:rsidR="0034121B" w:rsidRPr="00E31D66">
        <w:rPr>
          <w:b/>
          <w:bCs/>
          <w:sz w:val="22"/>
          <w:szCs w:val="22"/>
        </w:rPr>
        <w:t>in</w:t>
      </w:r>
      <w:r w:rsidRPr="00E31D66">
        <w:rPr>
          <w:b/>
          <w:bCs/>
          <w:sz w:val="22"/>
          <w:szCs w:val="22"/>
        </w:rPr>
        <w:t xml:space="preserve"> Traffic </w:t>
      </w:r>
      <w:r w:rsidR="0034121B" w:rsidRPr="00E31D66">
        <w:rPr>
          <w:b/>
          <w:bCs/>
          <w:sz w:val="22"/>
          <w:szCs w:val="22"/>
        </w:rPr>
        <w:t>by</w:t>
      </w:r>
      <w:r w:rsidRPr="00E31D66">
        <w:rPr>
          <w:b/>
          <w:bCs/>
          <w:sz w:val="22"/>
          <w:szCs w:val="22"/>
        </w:rPr>
        <w:t xml:space="preserve"> Image Processing </w:t>
      </w:r>
      <w:r w:rsidR="0034121B" w:rsidRPr="00E31D66">
        <w:rPr>
          <w:b/>
          <w:bCs/>
          <w:sz w:val="22"/>
          <w:szCs w:val="22"/>
        </w:rPr>
        <w:t>Techniques</w:t>
      </w:r>
      <w:r w:rsidR="0034121B" w:rsidRPr="00E31D66">
        <w:rPr>
          <w:sz w:val="22"/>
          <w:szCs w:val="22"/>
        </w:rPr>
        <w:t>, International</w:t>
      </w:r>
      <w:r w:rsidRPr="00E31D66">
        <w:rPr>
          <w:i/>
          <w:iCs/>
          <w:sz w:val="22"/>
          <w:szCs w:val="22"/>
        </w:rPr>
        <w:t xml:space="preserve"> Journal of Scientific Research in Information Systems and Engineering (IJSRISE),</w:t>
      </w:r>
      <w:r w:rsidRPr="00E31D66">
        <w:rPr>
          <w:sz w:val="22"/>
          <w:szCs w:val="22"/>
        </w:rPr>
        <w:t> Vol. 3, No. 1, 44-47, ISSN: 2380-8128, Apr. 2017. </w:t>
      </w:r>
    </w:p>
    <w:p w14:paraId="2EB39175" w14:textId="77777777" w:rsidR="00E31D66" w:rsidRDefault="00E31D66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31D66">
        <w:rPr>
          <w:sz w:val="22"/>
          <w:szCs w:val="22"/>
        </w:rPr>
        <w:t>Gokhan Sengul, Murat Karakaya, Atila Bostan, </w:t>
      </w:r>
      <w:r w:rsidRPr="00E31D66">
        <w:rPr>
          <w:b/>
          <w:bCs/>
          <w:sz w:val="22"/>
          <w:szCs w:val="22"/>
        </w:rPr>
        <w:t xml:space="preserve">Remotely Monitoring Activities of </w:t>
      </w:r>
      <w:r w:rsidR="0034121B" w:rsidRPr="00E31D66">
        <w:rPr>
          <w:b/>
          <w:bCs/>
          <w:sz w:val="22"/>
          <w:szCs w:val="22"/>
        </w:rPr>
        <w:t>the</w:t>
      </w:r>
      <w:r w:rsidRPr="00E31D66">
        <w:rPr>
          <w:b/>
          <w:bCs/>
          <w:sz w:val="22"/>
          <w:szCs w:val="22"/>
        </w:rPr>
        <w:t xml:space="preserve"> Elders Using Smart </w:t>
      </w:r>
      <w:r w:rsidR="0034121B" w:rsidRPr="00E31D66">
        <w:rPr>
          <w:b/>
          <w:bCs/>
          <w:sz w:val="22"/>
          <w:szCs w:val="22"/>
        </w:rPr>
        <w:t>Watches</w:t>
      </w:r>
      <w:r w:rsidR="0034121B" w:rsidRPr="00E31D66">
        <w:rPr>
          <w:sz w:val="22"/>
          <w:szCs w:val="22"/>
        </w:rPr>
        <w:t>, International</w:t>
      </w:r>
      <w:r w:rsidRPr="00E31D66">
        <w:rPr>
          <w:i/>
          <w:iCs/>
          <w:sz w:val="22"/>
          <w:szCs w:val="22"/>
        </w:rPr>
        <w:t xml:space="preserve"> Journal of Scientific Research in Information Systems and Engineering (IJSRISE),</w:t>
      </w:r>
      <w:r w:rsidRPr="00E31D66">
        <w:rPr>
          <w:sz w:val="22"/>
          <w:szCs w:val="22"/>
        </w:rPr>
        <w:t> Vol. 3, No. 1, 56-60, ISSN: 2380-8128, Apr. 2017.</w:t>
      </w:r>
    </w:p>
    <w:p w14:paraId="39DFF7D1" w14:textId="77777777" w:rsidR="006A1D79" w:rsidRDefault="006A1D79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6A1D79">
        <w:rPr>
          <w:sz w:val="22"/>
          <w:szCs w:val="22"/>
        </w:rPr>
        <w:t>Murat Karakaya, Ender Sevinç, </w:t>
      </w:r>
      <w:r w:rsidRPr="006A1D79">
        <w:rPr>
          <w:b/>
          <w:bCs/>
          <w:sz w:val="22"/>
          <w:szCs w:val="22"/>
        </w:rPr>
        <w:t>An Efficient Genetic Algorithm for Routing Multiple</w:t>
      </w:r>
      <w:r>
        <w:rPr>
          <w:b/>
          <w:bCs/>
          <w:sz w:val="22"/>
          <w:szCs w:val="22"/>
        </w:rPr>
        <w:t xml:space="preserve"> </w:t>
      </w:r>
      <w:r w:rsidRPr="006A1D79">
        <w:rPr>
          <w:b/>
          <w:bCs/>
          <w:sz w:val="22"/>
          <w:szCs w:val="22"/>
        </w:rPr>
        <w:t>UAVs under Flight Range and Service Time Window Constraints</w:t>
      </w:r>
      <w:r w:rsidRPr="006A1D79">
        <w:rPr>
          <w:sz w:val="22"/>
          <w:szCs w:val="22"/>
        </w:rPr>
        <w:t>, </w:t>
      </w:r>
      <w:r w:rsidRPr="006A1D79">
        <w:rPr>
          <w:i/>
          <w:iCs/>
          <w:sz w:val="22"/>
          <w:szCs w:val="22"/>
        </w:rPr>
        <w:t>International Journal of</w:t>
      </w:r>
      <w:r>
        <w:rPr>
          <w:i/>
          <w:iCs/>
          <w:sz w:val="22"/>
          <w:szCs w:val="22"/>
        </w:rPr>
        <w:t xml:space="preserve"> </w:t>
      </w:r>
      <w:r w:rsidRPr="006A1D79">
        <w:rPr>
          <w:i/>
          <w:iCs/>
          <w:sz w:val="22"/>
          <w:szCs w:val="22"/>
        </w:rPr>
        <w:t>Informatics</w:t>
      </w:r>
      <w:r>
        <w:rPr>
          <w:i/>
          <w:iCs/>
          <w:sz w:val="22"/>
          <w:szCs w:val="22"/>
        </w:rPr>
        <w:t xml:space="preserve"> </w:t>
      </w:r>
      <w:r w:rsidRPr="006A1D79">
        <w:rPr>
          <w:i/>
          <w:iCs/>
          <w:sz w:val="22"/>
          <w:szCs w:val="22"/>
        </w:rPr>
        <w:t>Technologies,</w:t>
      </w:r>
      <w:r w:rsidRPr="006A1D79">
        <w:rPr>
          <w:sz w:val="22"/>
          <w:szCs w:val="22"/>
        </w:rPr>
        <w:t> Vol.</w:t>
      </w:r>
      <w:r>
        <w:rPr>
          <w:sz w:val="22"/>
          <w:szCs w:val="22"/>
        </w:rPr>
        <w:t xml:space="preserve"> </w:t>
      </w:r>
      <w:r w:rsidRPr="006A1D79">
        <w:rPr>
          <w:sz w:val="22"/>
          <w:szCs w:val="22"/>
        </w:rPr>
        <w:t>10,</w:t>
      </w:r>
      <w:r>
        <w:rPr>
          <w:sz w:val="22"/>
          <w:szCs w:val="22"/>
        </w:rPr>
        <w:t xml:space="preserve"> </w:t>
      </w:r>
      <w:r w:rsidRPr="006A1D79">
        <w:rPr>
          <w:sz w:val="22"/>
          <w:szCs w:val="22"/>
        </w:rPr>
        <w:t>No.1,</w:t>
      </w:r>
      <w:r>
        <w:rPr>
          <w:sz w:val="22"/>
          <w:szCs w:val="22"/>
        </w:rPr>
        <w:t xml:space="preserve"> </w:t>
      </w:r>
      <w:r w:rsidRPr="006A1D79">
        <w:rPr>
          <w:sz w:val="22"/>
          <w:szCs w:val="22"/>
        </w:rPr>
        <w:t>113</w:t>
      </w:r>
      <w:r>
        <w:rPr>
          <w:sz w:val="22"/>
          <w:szCs w:val="22"/>
        </w:rPr>
        <w:t>-</w:t>
      </w:r>
      <w:r w:rsidR="0034121B" w:rsidRPr="006A1D79">
        <w:rPr>
          <w:sz w:val="22"/>
          <w:szCs w:val="22"/>
        </w:rPr>
        <w:t>121</w:t>
      </w:r>
      <w:r w:rsidR="0034121B">
        <w:rPr>
          <w:sz w:val="22"/>
          <w:szCs w:val="22"/>
        </w:rPr>
        <w:t>, DOI</w:t>
      </w:r>
      <w:r w:rsidRPr="006A1D79">
        <w:rPr>
          <w:sz w:val="22"/>
          <w:szCs w:val="22"/>
        </w:rPr>
        <w:t>: http://dx.doi.org/10.17671/btd.15848, ISSN: 2147-0715, Jan. 2017</w:t>
      </w:r>
    </w:p>
    <w:p w14:paraId="6032DD3F" w14:textId="77777777" w:rsidR="0040283E" w:rsidRDefault="0040283E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40283E">
        <w:rPr>
          <w:sz w:val="22"/>
          <w:szCs w:val="22"/>
        </w:rPr>
        <w:t xml:space="preserve">Murat Karakaya, Gokhan </w:t>
      </w:r>
      <w:r w:rsidR="00063B47" w:rsidRPr="0040283E">
        <w:rPr>
          <w:sz w:val="22"/>
          <w:szCs w:val="22"/>
        </w:rPr>
        <w:t>Şengul, Atila</w:t>
      </w:r>
      <w:r w:rsidRPr="0040283E">
        <w:rPr>
          <w:sz w:val="22"/>
          <w:szCs w:val="22"/>
        </w:rPr>
        <w:t xml:space="preserve"> Bostan, </w:t>
      </w:r>
      <w:r w:rsidRPr="0040283E">
        <w:rPr>
          <w:b/>
          <w:bCs/>
          <w:sz w:val="22"/>
          <w:szCs w:val="22"/>
        </w:rPr>
        <w:t xml:space="preserve">A Wireless Control System Based on Smart Bluetooth and </w:t>
      </w:r>
      <w:proofErr w:type="spellStart"/>
      <w:r w:rsidRPr="0040283E">
        <w:rPr>
          <w:b/>
          <w:bCs/>
          <w:sz w:val="22"/>
          <w:szCs w:val="22"/>
        </w:rPr>
        <w:t>Ibeacon</w:t>
      </w:r>
      <w:proofErr w:type="spellEnd"/>
      <w:r w:rsidRPr="0040283E">
        <w:rPr>
          <w:b/>
          <w:bCs/>
          <w:sz w:val="22"/>
          <w:szCs w:val="22"/>
        </w:rPr>
        <w:t xml:space="preserve"> Technology for Auditing the Patrols</w:t>
      </w:r>
      <w:r w:rsidRPr="0040283E">
        <w:rPr>
          <w:sz w:val="22"/>
          <w:szCs w:val="22"/>
        </w:rPr>
        <w:t>, </w:t>
      </w:r>
      <w:r w:rsidRPr="0040283E">
        <w:rPr>
          <w:i/>
          <w:iCs/>
          <w:sz w:val="22"/>
          <w:szCs w:val="22"/>
        </w:rPr>
        <w:t>International Journal of Scientific Research in Information Systems and Engineering,</w:t>
      </w:r>
      <w:r w:rsidRPr="0040283E">
        <w:rPr>
          <w:sz w:val="22"/>
          <w:szCs w:val="22"/>
        </w:rPr>
        <w:t> Vol. 2, No. 3, 8-11, ISSN: 2380-8128, Dec. 2016</w:t>
      </w:r>
      <w:r>
        <w:rPr>
          <w:sz w:val="22"/>
          <w:szCs w:val="22"/>
        </w:rPr>
        <w:t>.</w:t>
      </w:r>
    </w:p>
    <w:p w14:paraId="1A5EAF4D" w14:textId="77777777" w:rsidR="0040283E" w:rsidRDefault="0040283E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40283E">
        <w:rPr>
          <w:sz w:val="22"/>
          <w:szCs w:val="22"/>
        </w:rPr>
        <w:t>Murat Karakaya, Atila Bostan, Erhan Gökçay, </w:t>
      </w:r>
      <w:r w:rsidRPr="0040283E">
        <w:rPr>
          <w:b/>
          <w:bCs/>
          <w:sz w:val="22"/>
          <w:szCs w:val="22"/>
        </w:rPr>
        <w:t xml:space="preserve">How Secure is Your Smart </w:t>
      </w:r>
      <w:r w:rsidR="0034121B" w:rsidRPr="0040283E">
        <w:rPr>
          <w:b/>
          <w:bCs/>
          <w:sz w:val="22"/>
          <w:szCs w:val="22"/>
        </w:rPr>
        <w:t>Watch?</w:t>
      </w:r>
      <w:r w:rsidRPr="0040283E">
        <w:rPr>
          <w:sz w:val="22"/>
          <w:szCs w:val="22"/>
        </w:rPr>
        <w:t>  </w:t>
      </w:r>
      <w:r w:rsidRPr="0040283E">
        <w:rPr>
          <w:i/>
          <w:iCs/>
          <w:sz w:val="22"/>
          <w:szCs w:val="22"/>
        </w:rPr>
        <w:t>International Journal of Information Security Science,</w:t>
      </w:r>
      <w:r w:rsidRPr="0040283E">
        <w:rPr>
          <w:sz w:val="22"/>
          <w:szCs w:val="22"/>
        </w:rPr>
        <w:t> Vol. 5, No. 4, 90-95, ISSN: 2147-0030, Dec. 2016.</w:t>
      </w:r>
    </w:p>
    <w:p w14:paraId="3D77E8A7" w14:textId="77777777" w:rsidR="00145469" w:rsidRDefault="00145469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145469">
        <w:rPr>
          <w:sz w:val="22"/>
          <w:szCs w:val="22"/>
        </w:rPr>
        <w:t>Hazan Daglayan, Murat Karakaya, </w:t>
      </w:r>
      <w:r w:rsidRPr="00145469">
        <w:rPr>
          <w:b/>
          <w:bCs/>
          <w:sz w:val="22"/>
          <w:szCs w:val="22"/>
        </w:rPr>
        <w:t xml:space="preserve">An Optimized Ambulance Dispatching Solution for Rescuing Injures After </w:t>
      </w:r>
      <w:r w:rsidR="0034121B" w:rsidRPr="00145469">
        <w:rPr>
          <w:b/>
          <w:bCs/>
          <w:sz w:val="22"/>
          <w:szCs w:val="22"/>
        </w:rPr>
        <w:t>Disaster</w:t>
      </w:r>
      <w:r w:rsidR="0034121B" w:rsidRPr="00145469">
        <w:rPr>
          <w:sz w:val="22"/>
          <w:szCs w:val="22"/>
        </w:rPr>
        <w:t>, Universal</w:t>
      </w:r>
      <w:r w:rsidRPr="00145469">
        <w:rPr>
          <w:i/>
          <w:iCs/>
          <w:sz w:val="22"/>
          <w:szCs w:val="22"/>
        </w:rPr>
        <w:t xml:space="preserve"> Journal of Engineering Science,</w:t>
      </w:r>
      <w:r w:rsidRPr="00145469">
        <w:rPr>
          <w:sz w:val="22"/>
          <w:szCs w:val="22"/>
        </w:rPr>
        <w:t> Vol. 4, No. 3, 50-57, DOI: http://dx.doi.org/10.13189/ujes.2016.040303,ISSN: 2331-6624, Sep. 2016.</w:t>
      </w:r>
    </w:p>
    <w:p w14:paraId="3C2513AD" w14:textId="77777777" w:rsidR="00145469" w:rsidRDefault="00145469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145469">
        <w:rPr>
          <w:sz w:val="22"/>
          <w:szCs w:val="22"/>
        </w:rPr>
        <w:t>Murat Karakaya, Gökhan Şengül, </w:t>
      </w:r>
      <w:r w:rsidRPr="00145469">
        <w:rPr>
          <w:b/>
          <w:bCs/>
          <w:sz w:val="22"/>
          <w:szCs w:val="22"/>
        </w:rPr>
        <w:t>Using Bluetooth Low Energy Beacons for Indoor Localization</w:t>
      </w:r>
      <w:r w:rsidRPr="00145469">
        <w:rPr>
          <w:sz w:val="22"/>
          <w:szCs w:val="22"/>
        </w:rPr>
        <w:t>, </w:t>
      </w:r>
      <w:r w:rsidRPr="00145469">
        <w:rPr>
          <w:i/>
          <w:iCs/>
          <w:sz w:val="22"/>
          <w:szCs w:val="22"/>
        </w:rPr>
        <w:t>International Journal of Intelligent Systems and Applications in Engineering,</w:t>
      </w:r>
      <w:r w:rsidRPr="00145469">
        <w:rPr>
          <w:sz w:val="22"/>
          <w:szCs w:val="22"/>
        </w:rPr>
        <w:t> </w:t>
      </w:r>
      <w:r>
        <w:rPr>
          <w:sz w:val="22"/>
          <w:szCs w:val="22"/>
        </w:rPr>
        <w:t>Accepted</w:t>
      </w:r>
      <w:r w:rsidRPr="00145469">
        <w:rPr>
          <w:sz w:val="22"/>
          <w:szCs w:val="22"/>
        </w:rPr>
        <w:t>,</w:t>
      </w:r>
      <w:r w:rsidR="004D2F06">
        <w:rPr>
          <w:sz w:val="22"/>
          <w:szCs w:val="22"/>
        </w:rPr>
        <w:t xml:space="preserve"> </w:t>
      </w:r>
      <w:r w:rsidRPr="00145469">
        <w:rPr>
          <w:sz w:val="22"/>
          <w:szCs w:val="22"/>
        </w:rPr>
        <w:t>Sep. 2016. </w:t>
      </w:r>
    </w:p>
    <w:p w14:paraId="7570B8D9" w14:textId="77777777" w:rsidR="001A02FD" w:rsidRDefault="001A02FD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1A02FD">
        <w:rPr>
          <w:sz w:val="22"/>
          <w:szCs w:val="22"/>
        </w:rPr>
        <w:t>Hazan Daglayan, Murat Karakaya, </w:t>
      </w:r>
      <w:r w:rsidRPr="001A02FD">
        <w:rPr>
          <w:b/>
          <w:bCs/>
          <w:sz w:val="22"/>
          <w:szCs w:val="22"/>
        </w:rPr>
        <w:t>The Impact of Crossover and Mutation Operators on a GA Solution for the Capacitated Vehicle Routing Problem</w:t>
      </w:r>
      <w:r w:rsidRPr="001A02FD">
        <w:rPr>
          <w:sz w:val="22"/>
          <w:szCs w:val="22"/>
        </w:rPr>
        <w:t>, </w:t>
      </w:r>
      <w:r w:rsidRPr="001A02FD">
        <w:rPr>
          <w:i/>
          <w:iCs/>
          <w:sz w:val="22"/>
          <w:szCs w:val="22"/>
        </w:rPr>
        <w:t>Universal Journal of Engineering Science,</w:t>
      </w:r>
      <w:r w:rsidRPr="001A02FD">
        <w:rPr>
          <w:sz w:val="22"/>
          <w:szCs w:val="22"/>
        </w:rPr>
        <w:t> Vol. 4, No. 3, 39-44, </w:t>
      </w:r>
      <w:r w:rsidR="00DF0511" w:rsidRPr="001A02FD">
        <w:rPr>
          <w:sz w:val="22"/>
          <w:szCs w:val="22"/>
        </w:rPr>
        <w:t>ISSN: 2331-6624, </w:t>
      </w:r>
      <w:r w:rsidRPr="001A02FD">
        <w:rPr>
          <w:sz w:val="22"/>
          <w:szCs w:val="22"/>
        </w:rPr>
        <w:t>DOI:</w:t>
      </w:r>
      <w:r w:rsidR="00DF0511">
        <w:rPr>
          <w:sz w:val="22"/>
          <w:szCs w:val="22"/>
        </w:rPr>
        <w:t xml:space="preserve"> </w:t>
      </w:r>
      <w:r w:rsidRPr="001A02FD">
        <w:rPr>
          <w:sz w:val="22"/>
          <w:szCs w:val="22"/>
        </w:rPr>
        <w:t>http://dx.doi.org/10.13189/ujes.2016.040301, Sep. 2016.</w:t>
      </w:r>
    </w:p>
    <w:p w14:paraId="00705758" w14:textId="77777777" w:rsidR="00E24398" w:rsidRDefault="00E24398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24398">
        <w:rPr>
          <w:sz w:val="22"/>
          <w:szCs w:val="22"/>
        </w:rPr>
        <w:t>Atila Bostan, Murat Karakaya, </w:t>
      </w:r>
      <w:proofErr w:type="spellStart"/>
      <w:r w:rsidRPr="00E24398">
        <w:rPr>
          <w:b/>
          <w:bCs/>
          <w:sz w:val="22"/>
          <w:szCs w:val="22"/>
        </w:rPr>
        <w:t>Öğrenci</w:t>
      </w:r>
      <w:proofErr w:type="spellEnd"/>
      <w:r w:rsidRPr="00E24398">
        <w:rPr>
          <w:b/>
          <w:bCs/>
          <w:sz w:val="22"/>
          <w:szCs w:val="22"/>
        </w:rPr>
        <w:t xml:space="preserve"> Ders </w:t>
      </w:r>
      <w:proofErr w:type="spellStart"/>
      <w:r w:rsidRPr="00E24398">
        <w:rPr>
          <w:b/>
          <w:bCs/>
          <w:sz w:val="22"/>
          <w:szCs w:val="22"/>
        </w:rPr>
        <w:t>Devamının</w:t>
      </w:r>
      <w:proofErr w:type="spellEnd"/>
      <w:r w:rsidRPr="00E24398">
        <w:rPr>
          <w:b/>
          <w:bCs/>
          <w:sz w:val="22"/>
          <w:szCs w:val="22"/>
        </w:rPr>
        <w:t xml:space="preserve"> </w:t>
      </w:r>
      <w:proofErr w:type="spellStart"/>
      <w:r w:rsidRPr="00E24398">
        <w:rPr>
          <w:b/>
          <w:bCs/>
          <w:sz w:val="22"/>
          <w:szCs w:val="22"/>
        </w:rPr>
        <w:t>Sınavlarda</w:t>
      </w:r>
      <w:proofErr w:type="spellEnd"/>
      <w:r w:rsidRPr="00E24398">
        <w:rPr>
          <w:b/>
          <w:bCs/>
          <w:sz w:val="22"/>
          <w:szCs w:val="22"/>
        </w:rPr>
        <w:t xml:space="preserve"> </w:t>
      </w:r>
      <w:proofErr w:type="spellStart"/>
      <w:r w:rsidRPr="00E24398">
        <w:rPr>
          <w:b/>
          <w:bCs/>
          <w:sz w:val="22"/>
          <w:szCs w:val="22"/>
        </w:rPr>
        <w:t>Alınan</w:t>
      </w:r>
      <w:proofErr w:type="spellEnd"/>
      <w:r w:rsidRPr="00E24398">
        <w:rPr>
          <w:b/>
          <w:bCs/>
          <w:sz w:val="22"/>
          <w:szCs w:val="22"/>
        </w:rPr>
        <w:t xml:space="preserve"> </w:t>
      </w:r>
      <w:proofErr w:type="spellStart"/>
      <w:r w:rsidRPr="00E24398">
        <w:rPr>
          <w:b/>
          <w:bCs/>
          <w:sz w:val="22"/>
          <w:szCs w:val="22"/>
        </w:rPr>
        <w:t>Notlara</w:t>
      </w:r>
      <w:proofErr w:type="spellEnd"/>
      <w:r w:rsidRPr="00E24398">
        <w:rPr>
          <w:b/>
          <w:bCs/>
          <w:sz w:val="22"/>
          <w:szCs w:val="22"/>
        </w:rPr>
        <w:t xml:space="preserve"> </w:t>
      </w:r>
      <w:proofErr w:type="spellStart"/>
      <w:r w:rsidRPr="00E24398">
        <w:rPr>
          <w:b/>
          <w:bCs/>
          <w:sz w:val="22"/>
          <w:szCs w:val="22"/>
        </w:rPr>
        <w:t>Etkisi</w:t>
      </w:r>
      <w:proofErr w:type="spellEnd"/>
      <w:r w:rsidRPr="00E24398">
        <w:rPr>
          <w:b/>
          <w:bCs/>
          <w:sz w:val="22"/>
          <w:szCs w:val="22"/>
        </w:rPr>
        <w:t xml:space="preserve"> </w:t>
      </w:r>
      <w:proofErr w:type="spellStart"/>
      <w:r w:rsidRPr="00E24398">
        <w:rPr>
          <w:b/>
          <w:bCs/>
          <w:sz w:val="22"/>
          <w:szCs w:val="22"/>
        </w:rPr>
        <w:t>Üzerine</w:t>
      </w:r>
      <w:proofErr w:type="spellEnd"/>
      <w:r w:rsidRPr="00E24398">
        <w:rPr>
          <w:b/>
          <w:bCs/>
          <w:sz w:val="22"/>
          <w:szCs w:val="22"/>
        </w:rPr>
        <w:t xml:space="preserve"> Bir Durum </w:t>
      </w:r>
      <w:proofErr w:type="spellStart"/>
      <w:r w:rsidRPr="00E24398">
        <w:rPr>
          <w:b/>
          <w:bCs/>
          <w:sz w:val="22"/>
          <w:szCs w:val="22"/>
        </w:rPr>
        <w:t>Çalışması</w:t>
      </w:r>
      <w:proofErr w:type="spellEnd"/>
      <w:r w:rsidRPr="00E24398">
        <w:rPr>
          <w:b/>
          <w:bCs/>
          <w:sz w:val="22"/>
          <w:szCs w:val="22"/>
        </w:rPr>
        <w:t xml:space="preserve"> (A Case Study on Impact of Student Course-Attendance </w:t>
      </w:r>
      <w:r w:rsidRPr="00E24398">
        <w:rPr>
          <w:b/>
          <w:bCs/>
          <w:sz w:val="22"/>
          <w:szCs w:val="22"/>
        </w:rPr>
        <w:lastRenderedPageBreak/>
        <w:t>on Exam Grades)</w:t>
      </w:r>
      <w:r w:rsidRPr="00E24398">
        <w:rPr>
          <w:sz w:val="22"/>
          <w:szCs w:val="22"/>
        </w:rPr>
        <w:t>, </w:t>
      </w:r>
      <w:r w:rsidRPr="00E24398">
        <w:rPr>
          <w:i/>
          <w:iCs/>
          <w:sz w:val="22"/>
          <w:szCs w:val="22"/>
        </w:rPr>
        <w:t xml:space="preserve">Mersin </w:t>
      </w:r>
      <w:proofErr w:type="spellStart"/>
      <w:r w:rsidRPr="00E24398">
        <w:rPr>
          <w:i/>
          <w:iCs/>
          <w:sz w:val="22"/>
          <w:szCs w:val="22"/>
        </w:rPr>
        <w:t>Üniversitesi</w:t>
      </w:r>
      <w:proofErr w:type="spellEnd"/>
      <w:r w:rsidRPr="00E24398">
        <w:rPr>
          <w:i/>
          <w:iCs/>
          <w:sz w:val="22"/>
          <w:szCs w:val="22"/>
        </w:rPr>
        <w:t xml:space="preserve"> </w:t>
      </w:r>
      <w:proofErr w:type="spellStart"/>
      <w:r w:rsidRPr="00E24398">
        <w:rPr>
          <w:i/>
          <w:iCs/>
          <w:sz w:val="22"/>
          <w:szCs w:val="22"/>
        </w:rPr>
        <w:t>Eğitim</w:t>
      </w:r>
      <w:proofErr w:type="spellEnd"/>
      <w:r w:rsidRPr="00E24398">
        <w:rPr>
          <w:i/>
          <w:iCs/>
          <w:sz w:val="22"/>
          <w:szCs w:val="22"/>
        </w:rPr>
        <w:t xml:space="preserve"> Fakültesi Dergisi,</w:t>
      </w:r>
      <w:r w:rsidRPr="00E24398">
        <w:rPr>
          <w:sz w:val="22"/>
          <w:szCs w:val="22"/>
        </w:rPr>
        <w:t> Vol. 12, No. 1, 211-222, DOI: http://dx.doi.org/10.17860/efd.87593, e-ISSN: 1306-7850, Nisan 2016.</w:t>
      </w:r>
    </w:p>
    <w:p w14:paraId="70D37DD8" w14:textId="77777777" w:rsidR="00E24398" w:rsidRDefault="00E24398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24398">
        <w:rPr>
          <w:sz w:val="22"/>
          <w:szCs w:val="22"/>
        </w:rPr>
        <w:t xml:space="preserve">Murat </w:t>
      </w:r>
      <w:r w:rsidR="0034121B" w:rsidRPr="00E24398">
        <w:rPr>
          <w:sz w:val="22"/>
          <w:szCs w:val="22"/>
        </w:rPr>
        <w:t>Karakaya, Mobile</w:t>
      </w:r>
      <w:r w:rsidRPr="00E24398">
        <w:rPr>
          <w:b/>
          <w:bCs/>
          <w:sz w:val="22"/>
          <w:szCs w:val="22"/>
        </w:rPr>
        <w:t xml:space="preserve"> Sink Scheduling Method for Wireless Sensor Networks under Travel Time </w:t>
      </w:r>
      <w:r w:rsidR="0034121B" w:rsidRPr="00E24398">
        <w:rPr>
          <w:b/>
          <w:bCs/>
          <w:sz w:val="22"/>
          <w:szCs w:val="22"/>
        </w:rPr>
        <w:t>Uncertainty</w:t>
      </w:r>
      <w:r w:rsidR="0034121B" w:rsidRPr="00E24398">
        <w:rPr>
          <w:sz w:val="22"/>
          <w:szCs w:val="22"/>
        </w:rPr>
        <w:t>, Journal</w:t>
      </w:r>
      <w:r w:rsidRPr="00E24398">
        <w:rPr>
          <w:i/>
          <w:iCs/>
          <w:sz w:val="22"/>
          <w:szCs w:val="22"/>
        </w:rPr>
        <w:t xml:space="preserve"> of Advances in Computer Networks,</w:t>
      </w:r>
      <w:r w:rsidRPr="00E24398">
        <w:rPr>
          <w:sz w:val="22"/>
          <w:szCs w:val="22"/>
        </w:rPr>
        <w:t> Vol. 3, No. 4, 326-</w:t>
      </w:r>
      <w:r w:rsidR="0034121B" w:rsidRPr="00E24398">
        <w:rPr>
          <w:sz w:val="22"/>
          <w:szCs w:val="22"/>
        </w:rPr>
        <w:t>329, ISSN</w:t>
      </w:r>
      <w:r w:rsidRPr="00E24398">
        <w:rPr>
          <w:sz w:val="22"/>
          <w:szCs w:val="22"/>
        </w:rPr>
        <w:t>: 1793-8244, Dec. 2015. </w:t>
      </w:r>
    </w:p>
    <w:p w14:paraId="7C8FAE1E" w14:textId="77777777" w:rsidR="00E24398" w:rsidRDefault="00E24398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24398">
        <w:rPr>
          <w:sz w:val="22"/>
          <w:szCs w:val="22"/>
        </w:rPr>
        <w:t xml:space="preserve">Murat </w:t>
      </w:r>
      <w:r w:rsidR="0034121B" w:rsidRPr="00E24398">
        <w:rPr>
          <w:sz w:val="22"/>
          <w:szCs w:val="22"/>
        </w:rPr>
        <w:t>Karakaya, RSRP</w:t>
      </w:r>
      <w:r w:rsidRPr="00E24398">
        <w:rPr>
          <w:b/>
          <w:bCs/>
          <w:sz w:val="22"/>
          <w:szCs w:val="22"/>
        </w:rPr>
        <w:t xml:space="preserve">: Risk Sensitive Routing Protocol in Wireless Sensor </w:t>
      </w:r>
      <w:r w:rsidR="0034121B" w:rsidRPr="00E24398">
        <w:rPr>
          <w:b/>
          <w:bCs/>
          <w:sz w:val="22"/>
          <w:szCs w:val="22"/>
        </w:rPr>
        <w:t>Networks</w:t>
      </w:r>
      <w:r w:rsidR="0034121B" w:rsidRPr="00E24398">
        <w:rPr>
          <w:sz w:val="22"/>
          <w:szCs w:val="22"/>
        </w:rPr>
        <w:t>, </w:t>
      </w:r>
      <w:proofErr w:type="spellStart"/>
      <w:r w:rsidR="0034121B" w:rsidRPr="00E24398">
        <w:rPr>
          <w:sz w:val="22"/>
          <w:szCs w:val="22"/>
        </w:rPr>
        <w:t>Girne</w:t>
      </w:r>
      <w:proofErr w:type="spellEnd"/>
      <w:r w:rsidRPr="00E24398">
        <w:rPr>
          <w:i/>
          <w:iCs/>
          <w:sz w:val="22"/>
          <w:szCs w:val="22"/>
        </w:rPr>
        <w:t xml:space="preserve"> American University Journal of Social and Applied Sciences,</w:t>
      </w:r>
      <w:r w:rsidRPr="00E24398">
        <w:rPr>
          <w:sz w:val="22"/>
          <w:szCs w:val="22"/>
        </w:rPr>
        <w:t> Vol. 7, No. 11, 68-</w:t>
      </w:r>
      <w:r w:rsidR="0034121B" w:rsidRPr="00E24398">
        <w:rPr>
          <w:sz w:val="22"/>
          <w:szCs w:val="22"/>
        </w:rPr>
        <w:t>75, ISSN</w:t>
      </w:r>
      <w:r w:rsidRPr="00E24398">
        <w:rPr>
          <w:sz w:val="22"/>
          <w:szCs w:val="22"/>
        </w:rPr>
        <w:t>: 1305-9130, Sep. 2015.</w:t>
      </w:r>
    </w:p>
    <w:p w14:paraId="2F17BACC" w14:textId="77777777" w:rsidR="00E24398" w:rsidRDefault="00E24398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24398">
        <w:rPr>
          <w:sz w:val="22"/>
          <w:szCs w:val="22"/>
        </w:rPr>
        <w:t>Murat Karakaya, Gokhan Sengul, </w:t>
      </w:r>
      <w:r w:rsidRPr="00E24398">
        <w:rPr>
          <w:b/>
          <w:bCs/>
          <w:sz w:val="22"/>
          <w:szCs w:val="22"/>
        </w:rPr>
        <w:t xml:space="preserve">Using Service Oriented Architecture for Plate Recognition by Mobile </w:t>
      </w:r>
      <w:r w:rsidR="0034121B" w:rsidRPr="00E24398">
        <w:rPr>
          <w:b/>
          <w:bCs/>
          <w:sz w:val="22"/>
          <w:szCs w:val="22"/>
        </w:rPr>
        <w:t>Devices</w:t>
      </w:r>
      <w:r w:rsidR="0034121B" w:rsidRPr="00E24398">
        <w:rPr>
          <w:sz w:val="22"/>
          <w:szCs w:val="22"/>
        </w:rPr>
        <w:t>, </w:t>
      </w:r>
      <w:proofErr w:type="spellStart"/>
      <w:r w:rsidR="0034121B" w:rsidRPr="00E24398">
        <w:rPr>
          <w:sz w:val="22"/>
          <w:szCs w:val="22"/>
        </w:rPr>
        <w:t>Girne</w:t>
      </w:r>
      <w:proofErr w:type="spellEnd"/>
      <w:r w:rsidRPr="00E24398">
        <w:rPr>
          <w:i/>
          <w:iCs/>
          <w:sz w:val="22"/>
          <w:szCs w:val="22"/>
        </w:rPr>
        <w:t xml:space="preserve"> American University Journal of Social and Applied Sciences,</w:t>
      </w:r>
      <w:r w:rsidRPr="00E24398">
        <w:rPr>
          <w:sz w:val="22"/>
          <w:szCs w:val="22"/>
        </w:rPr>
        <w:t> Vol. 7, No. 11, 76-</w:t>
      </w:r>
      <w:r w:rsidR="0034121B" w:rsidRPr="00E24398">
        <w:rPr>
          <w:sz w:val="22"/>
          <w:szCs w:val="22"/>
        </w:rPr>
        <w:t>81, ISSN</w:t>
      </w:r>
      <w:r w:rsidRPr="00E24398">
        <w:rPr>
          <w:sz w:val="22"/>
          <w:szCs w:val="22"/>
        </w:rPr>
        <w:t>: 1305-9130, Sep. 2015.</w:t>
      </w:r>
    </w:p>
    <w:p w14:paraId="3C65EE5D" w14:textId="77777777" w:rsidR="000937C0" w:rsidRDefault="000937C0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0937C0">
        <w:rPr>
          <w:sz w:val="22"/>
          <w:szCs w:val="22"/>
        </w:rPr>
        <w:t>Murat Karakaya, Gokhan Sengul, </w:t>
      </w:r>
      <w:r w:rsidRPr="000937C0">
        <w:rPr>
          <w:b/>
          <w:bCs/>
          <w:sz w:val="22"/>
          <w:szCs w:val="22"/>
        </w:rPr>
        <w:t xml:space="preserve">Determining Firm Logos Using Image Processing Techniques on a Mobile Device to Aid Blind </w:t>
      </w:r>
      <w:r w:rsidR="0034121B" w:rsidRPr="000937C0">
        <w:rPr>
          <w:b/>
          <w:bCs/>
          <w:sz w:val="22"/>
          <w:szCs w:val="22"/>
        </w:rPr>
        <w:t>People</w:t>
      </w:r>
      <w:r w:rsidR="0034121B" w:rsidRPr="000937C0">
        <w:rPr>
          <w:sz w:val="22"/>
          <w:szCs w:val="22"/>
        </w:rPr>
        <w:t>, </w:t>
      </w:r>
      <w:proofErr w:type="spellStart"/>
      <w:r w:rsidR="0034121B" w:rsidRPr="000937C0">
        <w:rPr>
          <w:sz w:val="22"/>
          <w:szCs w:val="22"/>
        </w:rPr>
        <w:t>Girne</w:t>
      </w:r>
      <w:proofErr w:type="spellEnd"/>
      <w:r w:rsidRPr="000937C0">
        <w:rPr>
          <w:i/>
          <w:iCs/>
          <w:sz w:val="22"/>
          <w:szCs w:val="22"/>
        </w:rPr>
        <w:t xml:space="preserve"> American University Journal of Social and Applied Sciences,</w:t>
      </w:r>
      <w:r w:rsidRPr="000937C0">
        <w:rPr>
          <w:sz w:val="22"/>
          <w:szCs w:val="22"/>
        </w:rPr>
        <w:t> Vol. 7, No. 11, 83-</w:t>
      </w:r>
      <w:r w:rsidR="0034121B" w:rsidRPr="000937C0">
        <w:rPr>
          <w:sz w:val="22"/>
          <w:szCs w:val="22"/>
        </w:rPr>
        <w:t>88, ISSN</w:t>
      </w:r>
      <w:r w:rsidRPr="000937C0">
        <w:rPr>
          <w:sz w:val="22"/>
          <w:szCs w:val="22"/>
        </w:rPr>
        <w:t>: 1305-9130, Sep. 2015.</w:t>
      </w:r>
    </w:p>
    <w:p w14:paraId="2D763FDA" w14:textId="77777777" w:rsidR="006F66A7" w:rsidRDefault="000937C0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Ibrahim Cereci</w:t>
      </w:r>
      <w:r w:rsidRPr="000937C0">
        <w:rPr>
          <w:sz w:val="22"/>
          <w:szCs w:val="22"/>
        </w:rPr>
        <w:t>, Hazan Daglayan, Nergiz Kılınc, Senem Aktaş, Murat Karakaya</w:t>
      </w:r>
      <w:r w:rsidRPr="000937C0">
        <w:rPr>
          <w:b/>
          <w:sz w:val="22"/>
          <w:szCs w:val="22"/>
        </w:rPr>
        <w:t xml:space="preserve">, Efficient Data Gathering in WSN with a Range Constrained Mobile </w:t>
      </w:r>
      <w:r w:rsidR="0034121B" w:rsidRPr="000937C0">
        <w:rPr>
          <w:b/>
          <w:sz w:val="22"/>
          <w:szCs w:val="22"/>
        </w:rPr>
        <w:t>Relay</w:t>
      </w:r>
      <w:r w:rsidR="0034121B" w:rsidRPr="000937C0">
        <w:rPr>
          <w:sz w:val="22"/>
          <w:szCs w:val="22"/>
        </w:rPr>
        <w:t xml:space="preserve">, </w:t>
      </w:r>
      <w:proofErr w:type="spellStart"/>
      <w:r w:rsidR="0034121B" w:rsidRPr="000937C0">
        <w:rPr>
          <w:sz w:val="22"/>
          <w:szCs w:val="22"/>
        </w:rPr>
        <w:t>Girne</w:t>
      </w:r>
      <w:proofErr w:type="spellEnd"/>
      <w:r w:rsidRPr="000937C0">
        <w:rPr>
          <w:i/>
          <w:sz w:val="22"/>
          <w:szCs w:val="22"/>
        </w:rPr>
        <w:t xml:space="preserve"> American University Journal of Social and Applied Sciences</w:t>
      </w:r>
      <w:r w:rsidRPr="000937C0">
        <w:rPr>
          <w:sz w:val="22"/>
          <w:szCs w:val="22"/>
        </w:rPr>
        <w:t>, Vol. 7, No. 11, 89-</w:t>
      </w:r>
      <w:r w:rsidR="0034121B" w:rsidRPr="000937C0">
        <w:rPr>
          <w:sz w:val="22"/>
          <w:szCs w:val="22"/>
        </w:rPr>
        <w:t>95, ISSN</w:t>
      </w:r>
      <w:r w:rsidRPr="000937C0">
        <w:rPr>
          <w:sz w:val="22"/>
          <w:szCs w:val="22"/>
        </w:rPr>
        <w:t>: 1305-9130, Sep. 2015</w:t>
      </w:r>
      <w:r>
        <w:rPr>
          <w:sz w:val="22"/>
          <w:szCs w:val="22"/>
        </w:rPr>
        <w:t>.</w:t>
      </w:r>
    </w:p>
    <w:p w14:paraId="2C7C4E69" w14:textId="77777777" w:rsidR="00E015BB" w:rsidRPr="00E015BB" w:rsidRDefault="00E015BB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015BB">
        <w:rPr>
          <w:sz w:val="22"/>
          <w:szCs w:val="22"/>
        </w:rPr>
        <w:t>Halil Savuran, Murat Karakaya,</w:t>
      </w:r>
      <w:r w:rsidR="0015555B" w:rsidRPr="00E015BB">
        <w:rPr>
          <w:sz w:val="22"/>
          <w:szCs w:val="22"/>
        </w:rPr>
        <w:t> </w:t>
      </w:r>
      <w:r w:rsidR="0015555B" w:rsidRPr="0015555B">
        <w:rPr>
          <w:b/>
          <w:sz w:val="22"/>
          <w:szCs w:val="22"/>
        </w:rPr>
        <w:t>Route</w:t>
      </w:r>
      <w:r w:rsidRPr="00E015BB">
        <w:rPr>
          <w:b/>
          <w:sz w:val="22"/>
          <w:szCs w:val="22"/>
        </w:rPr>
        <w:t xml:space="preserve"> Optimization Methods for Unmanned Air Vehicle Launched from a Carrier</w:t>
      </w:r>
      <w:r w:rsidRPr="00E015BB">
        <w:rPr>
          <w:sz w:val="22"/>
          <w:szCs w:val="22"/>
        </w:rPr>
        <w:t>, </w:t>
      </w:r>
      <w:r w:rsidRPr="00122BF1">
        <w:rPr>
          <w:i/>
          <w:sz w:val="22"/>
          <w:szCs w:val="22"/>
        </w:rPr>
        <w:t>Lecture Notes on Software Engineering</w:t>
      </w:r>
      <w:r w:rsidRPr="00E015BB">
        <w:rPr>
          <w:sz w:val="22"/>
          <w:szCs w:val="22"/>
        </w:rPr>
        <w:t>, Vol. 3, No. 4, 279-</w:t>
      </w:r>
      <w:r w:rsidR="0034121B" w:rsidRPr="00E015BB">
        <w:rPr>
          <w:sz w:val="22"/>
          <w:szCs w:val="22"/>
        </w:rPr>
        <w:t>284, ISSN</w:t>
      </w:r>
      <w:r w:rsidRPr="00E015BB">
        <w:rPr>
          <w:sz w:val="22"/>
          <w:szCs w:val="22"/>
        </w:rPr>
        <w:t xml:space="preserve">: 2301-3559, Nov. 2015. </w:t>
      </w:r>
    </w:p>
    <w:p w14:paraId="37D8DF2C" w14:textId="77777777" w:rsidR="00E015BB" w:rsidRDefault="00E015BB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E015BB">
        <w:rPr>
          <w:sz w:val="22"/>
          <w:szCs w:val="22"/>
        </w:rPr>
        <w:t xml:space="preserve">Ender Sevinc, Murat </w:t>
      </w:r>
      <w:r w:rsidR="0034121B" w:rsidRPr="00E015BB">
        <w:rPr>
          <w:sz w:val="22"/>
          <w:szCs w:val="22"/>
        </w:rPr>
        <w:t>Karakaya, Maximizing</w:t>
      </w:r>
      <w:r w:rsidRPr="00E015BB">
        <w:rPr>
          <w:b/>
          <w:sz w:val="22"/>
          <w:szCs w:val="22"/>
        </w:rPr>
        <w:t xml:space="preserve"> UAV Target Coverage under Flight Range and Target Service Time Constraints</w:t>
      </w:r>
      <w:r w:rsidRPr="00E015BB">
        <w:rPr>
          <w:sz w:val="22"/>
          <w:szCs w:val="22"/>
        </w:rPr>
        <w:t>, </w:t>
      </w:r>
      <w:r w:rsidRPr="00E015BB">
        <w:rPr>
          <w:i/>
          <w:sz w:val="22"/>
          <w:szCs w:val="22"/>
        </w:rPr>
        <w:t>Lecture Notes on Software Engineering</w:t>
      </w:r>
      <w:r w:rsidRPr="00E015BB">
        <w:rPr>
          <w:sz w:val="22"/>
          <w:szCs w:val="22"/>
        </w:rPr>
        <w:t>, Vol. 3, No. 4, 290-</w:t>
      </w:r>
      <w:r w:rsidR="0034121B" w:rsidRPr="00E015BB">
        <w:rPr>
          <w:sz w:val="22"/>
          <w:szCs w:val="22"/>
        </w:rPr>
        <w:t>294, ISSN</w:t>
      </w:r>
      <w:r w:rsidRPr="00E015BB">
        <w:rPr>
          <w:sz w:val="22"/>
          <w:szCs w:val="22"/>
        </w:rPr>
        <w:t xml:space="preserve">: 2301-3559, Nov. 2015. </w:t>
      </w:r>
    </w:p>
    <w:p w14:paraId="15F66A56" w14:textId="77777777" w:rsidR="00365C89" w:rsidRDefault="00365C89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365C89">
        <w:rPr>
          <w:sz w:val="22"/>
          <w:szCs w:val="22"/>
        </w:rPr>
        <w:t xml:space="preserve">Murat </w:t>
      </w:r>
      <w:r w:rsidR="0034121B" w:rsidRPr="00365C89">
        <w:rPr>
          <w:sz w:val="22"/>
          <w:szCs w:val="22"/>
        </w:rPr>
        <w:t>Karakaya, A</w:t>
      </w:r>
      <w:r w:rsidRPr="00365C89">
        <w:rPr>
          <w:b/>
          <w:sz w:val="22"/>
          <w:szCs w:val="22"/>
        </w:rPr>
        <w:t xml:space="preserve"> Local Optimization Technique for Assigning New Targets to the Planned Routes of Unmanned Aerial Vehicles</w:t>
      </w:r>
      <w:r w:rsidRPr="00365C89">
        <w:rPr>
          <w:sz w:val="22"/>
          <w:szCs w:val="22"/>
        </w:rPr>
        <w:t xml:space="preserve">, </w:t>
      </w:r>
      <w:r w:rsidRPr="00365C89">
        <w:rPr>
          <w:i/>
          <w:sz w:val="22"/>
          <w:szCs w:val="22"/>
        </w:rPr>
        <w:t>The Balkan Journal of Electrical &amp; Computer Engineering (BAJECE</w:t>
      </w:r>
      <w:r w:rsidR="0034121B" w:rsidRPr="00365C89">
        <w:rPr>
          <w:i/>
          <w:sz w:val="22"/>
          <w:szCs w:val="22"/>
        </w:rPr>
        <w:t>)</w:t>
      </w:r>
      <w:r w:rsidR="0034121B" w:rsidRPr="00365C89">
        <w:rPr>
          <w:sz w:val="22"/>
          <w:szCs w:val="22"/>
        </w:rPr>
        <w:t>,</w:t>
      </w:r>
      <w:r w:rsidRPr="00365C89">
        <w:rPr>
          <w:sz w:val="22"/>
          <w:szCs w:val="22"/>
        </w:rPr>
        <w:t xml:space="preserve"> Vol.2, No.2, </w:t>
      </w:r>
      <w:r w:rsidR="00063B47" w:rsidRPr="00365C89">
        <w:rPr>
          <w:sz w:val="22"/>
          <w:szCs w:val="22"/>
        </w:rPr>
        <w:t>ISSN:</w:t>
      </w:r>
      <w:r w:rsidRPr="00365C89">
        <w:rPr>
          <w:sz w:val="22"/>
          <w:szCs w:val="22"/>
        </w:rPr>
        <w:t xml:space="preserve"> 2147-284X, June 2014.</w:t>
      </w:r>
    </w:p>
    <w:p w14:paraId="295A266E" w14:textId="77777777" w:rsidR="009A1FBE" w:rsidRDefault="009A1FBE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 w:rsidRPr="009A1FBE">
        <w:rPr>
          <w:sz w:val="22"/>
          <w:szCs w:val="22"/>
        </w:rPr>
        <w:t>Murat Karakaya,</w:t>
      </w:r>
      <w:r w:rsidR="00365C89" w:rsidRPr="009A1FBE">
        <w:rPr>
          <w:sz w:val="22"/>
          <w:szCs w:val="22"/>
        </w:rPr>
        <w:t> </w:t>
      </w:r>
      <w:r w:rsidR="00365C89" w:rsidRPr="00365C89">
        <w:rPr>
          <w:b/>
          <w:sz w:val="22"/>
          <w:szCs w:val="22"/>
        </w:rPr>
        <w:t>UAV</w:t>
      </w:r>
      <w:r w:rsidRPr="009A1FBE">
        <w:rPr>
          <w:b/>
          <w:bCs/>
          <w:sz w:val="22"/>
          <w:szCs w:val="22"/>
        </w:rPr>
        <w:t xml:space="preserve"> Route Planning </w:t>
      </w:r>
      <w:r w:rsidR="0034121B" w:rsidRPr="009A1FBE">
        <w:rPr>
          <w:b/>
          <w:bCs/>
          <w:sz w:val="22"/>
          <w:szCs w:val="22"/>
        </w:rPr>
        <w:t>for</w:t>
      </w:r>
      <w:r w:rsidRPr="009A1FBE">
        <w:rPr>
          <w:b/>
          <w:bCs/>
          <w:sz w:val="22"/>
          <w:szCs w:val="22"/>
        </w:rPr>
        <w:t xml:space="preserve"> Maximum Target Coverage</w:t>
      </w:r>
      <w:r w:rsidR="008F0DA1" w:rsidRPr="009A1FBE">
        <w:rPr>
          <w:sz w:val="22"/>
          <w:szCs w:val="22"/>
        </w:rPr>
        <w:t>, Computer</w:t>
      </w:r>
      <w:r w:rsidRPr="009A1FBE">
        <w:rPr>
          <w:sz w:val="22"/>
          <w:szCs w:val="22"/>
        </w:rPr>
        <w:t xml:space="preserve"> Science &amp; Engineering: An International Journal (CSEIJ), Vol. 4, No. 1, February 2014.</w:t>
      </w:r>
      <w:r w:rsidR="006044EC">
        <w:rPr>
          <w:sz w:val="22"/>
          <w:szCs w:val="22"/>
        </w:rPr>
        <w:t xml:space="preserve"> (</w:t>
      </w:r>
      <w:r w:rsidR="006044EC" w:rsidRPr="006044EC">
        <w:rPr>
          <w:sz w:val="22"/>
          <w:szCs w:val="22"/>
        </w:rPr>
        <w:t>ISSN</w:t>
      </w:r>
      <w:r w:rsidR="0034121B" w:rsidRPr="006044EC">
        <w:rPr>
          <w:sz w:val="22"/>
          <w:szCs w:val="22"/>
        </w:rPr>
        <w:t>:</w:t>
      </w:r>
      <w:r w:rsidR="006044EC" w:rsidRPr="006044EC">
        <w:rPr>
          <w:sz w:val="22"/>
          <w:szCs w:val="22"/>
        </w:rPr>
        <w:t xml:space="preserve"> 2231 - 329X</w:t>
      </w:r>
      <w:r w:rsidR="006044EC">
        <w:rPr>
          <w:sz w:val="22"/>
          <w:szCs w:val="22"/>
        </w:rPr>
        <w:t>)</w:t>
      </w:r>
    </w:p>
    <w:p w14:paraId="028124DA" w14:textId="77777777" w:rsidR="00581A79" w:rsidRDefault="00581A79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Murat KARAKAYA, Özgür ULUSOY, İbrahim KÖRPEOĞLU, </w:t>
      </w:r>
      <w:r>
        <w:rPr>
          <w:b/>
          <w:sz w:val="22"/>
          <w:szCs w:val="22"/>
        </w:rPr>
        <w:t>A General Purpose Simulator for Unstructured P2P Networks and a Sample Application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Journal of Defense Sciences</w:t>
      </w:r>
      <w:r>
        <w:rPr>
          <w:sz w:val="22"/>
          <w:szCs w:val="22"/>
        </w:rPr>
        <w:t xml:space="preserve">, </w:t>
      </w:r>
      <w:r w:rsidR="00A366A0">
        <w:rPr>
          <w:sz w:val="22"/>
          <w:szCs w:val="22"/>
        </w:rPr>
        <w:t xml:space="preserve">Turkish Military Academy, </w:t>
      </w:r>
      <w:r>
        <w:rPr>
          <w:sz w:val="22"/>
          <w:szCs w:val="22"/>
        </w:rPr>
        <w:t>Vol. 8, No. 2, Nov 2009.</w:t>
      </w:r>
    </w:p>
    <w:bookmarkEnd w:id="5"/>
    <w:bookmarkEnd w:id="6"/>
    <w:p w14:paraId="2F6F7F56" w14:textId="77777777" w:rsidR="00F87DA7" w:rsidRDefault="00581A79" w:rsidP="000123A5">
      <w:pPr>
        <w:pStyle w:val="BodyTextIndent2"/>
        <w:numPr>
          <w:ilvl w:val="0"/>
          <w:numId w:val="15"/>
        </w:numPr>
        <w:tabs>
          <w:tab w:val="clear" w:pos="540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Murat Karakaya and H. Altay </w:t>
      </w:r>
      <w:proofErr w:type="spellStart"/>
      <w:r>
        <w:rPr>
          <w:sz w:val="22"/>
          <w:szCs w:val="22"/>
        </w:rPr>
        <w:t>Guvenir</w:t>
      </w:r>
      <w:proofErr w:type="spellEnd"/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ARG: A Tool for Automatic Report Generation</w:t>
      </w:r>
      <w:r>
        <w:rPr>
          <w:sz w:val="22"/>
          <w:szCs w:val="22"/>
        </w:rPr>
        <w:t>, Istanbul University - Journal of Electrical &amp; Electronics Engineering, Vol. 4, No. 2, (2004), pp. 1101-1109. (ISSN:1303-0914)</w:t>
      </w:r>
      <w:r w:rsidR="00F87DA7" w:rsidRPr="00F87DA7">
        <w:rPr>
          <w:sz w:val="22"/>
          <w:szCs w:val="22"/>
        </w:rPr>
        <w:t xml:space="preserve"> </w:t>
      </w:r>
    </w:p>
    <w:p w14:paraId="6374CC4D" w14:textId="77777777" w:rsidR="00F87DA7" w:rsidRDefault="00F87DA7" w:rsidP="00220FBB">
      <w:pPr>
        <w:pStyle w:val="BodyTextIndent2"/>
        <w:tabs>
          <w:tab w:val="clear" w:pos="540"/>
          <w:tab w:val="left" w:pos="426"/>
        </w:tabs>
        <w:ind w:left="360" w:firstLine="0"/>
        <w:rPr>
          <w:sz w:val="22"/>
          <w:szCs w:val="22"/>
        </w:rPr>
      </w:pPr>
    </w:p>
    <w:p w14:paraId="12CE9073" w14:textId="77777777" w:rsidR="00E91C56" w:rsidRDefault="00E91C56" w:rsidP="00E91C56">
      <w:pPr>
        <w:pStyle w:val="BodyTextIndent2"/>
        <w:tabs>
          <w:tab w:val="clear" w:pos="540"/>
          <w:tab w:val="left" w:pos="426"/>
        </w:tabs>
        <w:ind w:left="360" w:firstLine="0"/>
        <w:rPr>
          <w:sz w:val="22"/>
          <w:szCs w:val="22"/>
        </w:rPr>
      </w:pPr>
    </w:p>
    <w:p w14:paraId="19884387" w14:textId="77777777" w:rsidR="0000309D" w:rsidRDefault="0000309D" w:rsidP="00193DB3">
      <w:pPr>
        <w:pStyle w:val="BodyTextIndent2"/>
        <w:tabs>
          <w:tab w:val="left" w:pos="426"/>
        </w:tabs>
        <w:ind w:left="360" w:firstLine="0"/>
        <w:rPr>
          <w:sz w:val="22"/>
          <w:szCs w:val="22"/>
        </w:rPr>
      </w:pPr>
    </w:p>
    <w:p w14:paraId="1B934AEB" w14:textId="77777777" w:rsidR="00581A79" w:rsidRDefault="00581A7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CONFERENCE PUBLICATIONS</w:t>
      </w:r>
    </w:p>
    <w:p w14:paraId="7CADC7AC" w14:textId="77777777" w:rsidR="003D21C0" w:rsidRDefault="003D21C0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1992D91C" w14:textId="4FF527C3" w:rsidR="00F22F03" w:rsidRDefault="00F22F03" w:rsidP="008C3988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bookmarkStart w:id="7" w:name="OLE_LINK14"/>
      <w:bookmarkStart w:id="8" w:name="OLE_LINK13"/>
      <w:bookmarkStart w:id="9" w:name="OLE_LINK22"/>
      <w:bookmarkStart w:id="10" w:name="OLE_LINK21"/>
      <w:r>
        <w:rPr>
          <w:sz w:val="22"/>
          <w:szCs w:val="22"/>
        </w:rPr>
        <w:t xml:space="preserve">Merve Bozdağ, Selin </w:t>
      </w:r>
      <w:proofErr w:type="spellStart"/>
      <w:r>
        <w:rPr>
          <w:sz w:val="22"/>
          <w:szCs w:val="22"/>
        </w:rPr>
        <w:t>Göç</w:t>
      </w:r>
      <w:proofErr w:type="spellEnd"/>
      <w:r>
        <w:rPr>
          <w:sz w:val="22"/>
          <w:szCs w:val="22"/>
        </w:rPr>
        <w:t>,</w:t>
      </w:r>
      <w:r w:rsidRPr="00F22F03">
        <w:rPr>
          <w:sz w:val="22"/>
          <w:szCs w:val="22"/>
        </w:rPr>
        <w:t xml:space="preserve"> Elif Sude Memiş</w:t>
      </w:r>
      <w:r>
        <w:rPr>
          <w:sz w:val="22"/>
          <w:szCs w:val="22"/>
        </w:rPr>
        <w:t>, Miray Aday,</w:t>
      </w:r>
      <w:r w:rsidRPr="00F22F03">
        <w:rPr>
          <w:sz w:val="22"/>
          <w:szCs w:val="22"/>
        </w:rPr>
        <w:t xml:space="preserve"> </w:t>
      </w:r>
      <w:proofErr w:type="spellStart"/>
      <w:r w:rsidRPr="00F22F03">
        <w:rPr>
          <w:sz w:val="22"/>
          <w:szCs w:val="22"/>
        </w:rPr>
        <w:t>Kasım</w:t>
      </w:r>
      <w:proofErr w:type="spellEnd"/>
      <w:r w:rsidRPr="00F22F03">
        <w:rPr>
          <w:sz w:val="22"/>
          <w:szCs w:val="22"/>
        </w:rPr>
        <w:t xml:space="preserve"> Murat Karakaya</w:t>
      </w:r>
      <w:r>
        <w:rPr>
          <w:sz w:val="22"/>
          <w:szCs w:val="22"/>
        </w:rPr>
        <w:t xml:space="preserve">, </w:t>
      </w:r>
      <w:proofErr w:type="spellStart"/>
      <w:r w:rsidRPr="00F22F03">
        <w:rPr>
          <w:b/>
          <w:sz w:val="22"/>
          <w:szCs w:val="22"/>
        </w:rPr>
        <w:t>EntreLocate:An</w:t>
      </w:r>
      <w:proofErr w:type="spellEnd"/>
      <w:r w:rsidRPr="00F22F03">
        <w:rPr>
          <w:b/>
          <w:sz w:val="22"/>
          <w:szCs w:val="22"/>
        </w:rPr>
        <w:t xml:space="preserve"> AI </w:t>
      </w:r>
      <w:proofErr w:type="spellStart"/>
      <w:r w:rsidRPr="00F22F03">
        <w:rPr>
          <w:b/>
          <w:sz w:val="22"/>
          <w:szCs w:val="22"/>
        </w:rPr>
        <w:t>Assitantant</w:t>
      </w:r>
      <w:proofErr w:type="spellEnd"/>
      <w:r w:rsidRPr="00F22F03">
        <w:rPr>
          <w:b/>
          <w:sz w:val="22"/>
          <w:szCs w:val="22"/>
        </w:rPr>
        <w:t xml:space="preserve"> for Business </w:t>
      </w:r>
      <w:proofErr w:type="spellStart"/>
      <w:r w:rsidRPr="00F22F03">
        <w:rPr>
          <w:b/>
          <w:sz w:val="22"/>
          <w:szCs w:val="22"/>
        </w:rPr>
        <w:t>Locaon</w:t>
      </w:r>
      <w:proofErr w:type="spellEnd"/>
      <w:r w:rsidRPr="00F22F03">
        <w:rPr>
          <w:b/>
          <w:sz w:val="22"/>
          <w:szCs w:val="22"/>
        </w:rPr>
        <w:t xml:space="preserve"> and Risk Assessment</w:t>
      </w:r>
      <w:r>
        <w:rPr>
          <w:sz w:val="22"/>
          <w:szCs w:val="22"/>
        </w:rPr>
        <w:t xml:space="preserve">, </w:t>
      </w:r>
      <w:r w:rsidRPr="00D72C26">
        <w:rPr>
          <w:i/>
          <w:sz w:val="22"/>
          <w:szCs w:val="22"/>
        </w:rPr>
        <w:t xml:space="preserve">10. </w:t>
      </w:r>
      <w:proofErr w:type="spellStart"/>
      <w:r w:rsidRPr="00D72C26">
        <w:rPr>
          <w:i/>
          <w:sz w:val="22"/>
          <w:szCs w:val="22"/>
        </w:rPr>
        <w:t>Uluslararası</w:t>
      </w:r>
      <w:proofErr w:type="spellEnd"/>
      <w:r w:rsidRPr="009300A2">
        <w:rPr>
          <w:i/>
          <w:sz w:val="22"/>
          <w:szCs w:val="22"/>
        </w:rPr>
        <w:t xml:space="preserve"> Bilgi​</w:t>
      </w:r>
      <w:proofErr w:type="spellStart"/>
      <w:r w:rsidRPr="009300A2">
        <w:rPr>
          <w:i/>
          <w:sz w:val="22"/>
          <w:szCs w:val="22"/>
        </w:rPr>
        <w:t>sayar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Bilimleri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ve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Mühendisliği</w:t>
      </w:r>
      <w:proofErr w:type="spellEnd"/>
      <w:r w:rsidRPr="009300A2">
        <w:rPr>
          <w:i/>
          <w:sz w:val="22"/>
          <w:szCs w:val="22"/>
        </w:rPr>
        <w:t xml:space="preserve"> ​</w:t>
      </w:r>
      <w:proofErr w:type="spellStart"/>
      <w:r w:rsidRPr="009300A2">
        <w:rPr>
          <w:i/>
          <w:sz w:val="22"/>
          <w:szCs w:val="22"/>
        </w:rPr>
        <w:t>Konferansı</w:t>
      </w:r>
      <w:proofErr w:type="spellEnd"/>
      <w:r w:rsidRPr="009300A2">
        <w:rPr>
          <w:i/>
          <w:sz w:val="22"/>
          <w:szCs w:val="22"/>
        </w:rPr>
        <w:t xml:space="preserve"> (UBMK 2025)</w:t>
      </w:r>
      <w:r>
        <w:rPr>
          <w:sz w:val="22"/>
          <w:szCs w:val="22"/>
        </w:rPr>
        <w:t xml:space="preserve">, İstanbul, Türkiye, </w:t>
      </w:r>
      <w:r w:rsidRPr="009300A2">
        <w:rPr>
          <w:bCs/>
          <w:sz w:val="22"/>
          <w:szCs w:val="22"/>
        </w:rPr>
        <w:t>17-18-19 Eylül 2025</w:t>
      </w:r>
      <w:r>
        <w:rPr>
          <w:sz w:val="22"/>
          <w:szCs w:val="22"/>
        </w:rPr>
        <w:t>.</w:t>
      </w:r>
    </w:p>
    <w:p w14:paraId="67AB5D24" w14:textId="5734A460" w:rsidR="008C3988" w:rsidRPr="008C3988" w:rsidRDefault="008C3988" w:rsidP="008C3988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>Yavuz Selim Sever, Başak Nehir Artan, Berna Danışman, Nuran Er,</w:t>
      </w:r>
      <w:r w:rsidRPr="008C3988">
        <w:rPr>
          <w:sz w:val="22"/>
          <w:szCs w:val="22"/>
        </w:rPr>
        <w:t xml:space="preserve"> Murat Karakaya</w:t>
      </w:r>
      <w:r w:rsidRPr="00D72C2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Pr="008C3988">
        <w:rPr>
          <w:sz w:val="22"/>
          <w:szCs w:val="22"/>
        </w:rPr>
        <w:t>FinSen</w:t>
      </w:r>
      <w:r>
        <w:rPr>
          <w:sz w:val="22"/>
          <w:szCs w:val="22"/>
        </w:rPr>
        <w:t>ti</w:t>
      </w:r>
      <w:r w:rsidRPr="008C3988">
        <w:rPr>
          <w:sz w:val="22"/>
          <w:szCs w:val="22"/>
        </w:rPr>
        <w:t>o</w:t>
      </w:r>
      <w:proofErr w:type="spellEnd"/>
      <w:r w:rsidRPr="008C3988">
        <w:rPr>
          <w:sz w:val="22"/>
          <w:szCs w:val="22"/>
        </w:rPr>
        <w:t xml:space="preserve">: </w:t>
      </w:r>
      <w:r w:rsidRPr="008C3988">
        <w:rPr>
          <w:b/>
          <w:sz w:val="22"/>
          <w:szCs w:val="22"/>
        </w:rPr>
        <w:t>A Modular LLM-Powered Financial Assistant for Investment Guidance, Risk Analysis, and Education</w:t>
      </w:r>
      <w:r>
        <w:rPr>
          <w:sz w:val="22"/>
          <w:szCs w:val="22"/>
        </w:rPr>
        <w:t xml:space="preserve">, </w:t>
      </w:r>
      <w:r w:rsidRPr="00D72C26">
        <w:rPr>
          <w:i/>
          <w:sz w:val="22"/>
          <w:szCs w:val="22"/>
        </w:rPr>
        <w:t xml:space="preserve">10. </w:t>
      </w:r>
      <w:proofErr w:type="spellStart"/>
      <w:r w:rsidRPr="00D72C26">
        <w:rPr>
          <w:i/>
          <w:sz w:val="22"/>
          <w:szCs w:val="22"/>
        </w:rPr>
        <w:t>Uluslararası</w:t>
      </w:r>
      <w:proofErr w:type="spellEnd"/>
      <w:r w:rsidRPr="009300A2">
        <w:rPr>
          <w:i/>
          <w:sz w:val="22"/>
          <w:szCs w:val="22"/>
        </w:rPr>
        <w:t xml:space="preserve"> Bilgi​</w:t>
      </w:r>
      <w:proofErr w:type="spellStart"/>
      <w:r w:rsidRPr="009300A2">
        <w:rPr>
          <w:i/>
          <w:sz w:val="22"/>
          <w:szCs w:val="22"/>
        </w:rPr>
        <w:t>sayar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Bilimleri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ve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Mühendisliği</w:t>
      </w:r>
      <w:proofErr w:type="spellEnd"/>
      <w:r w:rsidRPr="009300A2">
        <w:rPr>
          <w:i/>
          <w:sz w:val="22"/>
          <w:szCs w:val="22"/>
        </w:rPr>
        <w:t xml:space="preserve"> ​</w:t>
      </w:r>
      <w:proofErr w:type="spellStart"/>
      <w:r w:rsidRPr="009300A2">
        <w:rPr>
          <w:i/>
          <w:sz w:val="22"/>
          <w:szCs w:val="22"/>
        </w:rPr>
        <w:t>Konferansı</w:t>
      </w:r>
      <w:proofErr w:type="spellEnd"/>
      <w:r w:rsidRPr="009300A2">
        <w:rPr>
          <w:i/>
          <w:sz w:val="22"/>
          <w:szCs w:val="22"/>
        </w:rPr>
        <w:t xml:space="preserve"> (UBMK 2025)</w:t>
      </w:r>
      <w:r>
        <w:rPr>
          <w:sz w:val="22"/>
          <w:szCs w:val="22"/>
        </w:rPr>
        <w:t xml:space="preserve">, İstanbul, Türkiye, </w:t>
      </w:r>
      <w:r w:rsidRPr="009300A2">
        <w:rPr>
          <w:bCs/>
          <w:sz w:val="22"/>
          <w:szCs w:val="22"/>
        </w:rPr>
        <w:t>17-18-19 Eylül 2025</w:t>
      </w:r>
      <w:r>
        <w:rPr>
          <w:sz w:val="22"/>
          <w:szCs w:val="22"/>
        </w:rPr>
        <w:t>.</w:t>
      </w:r>
    </w:p>
    <w:p w14:paraId="4CB10AB3" w14:textId="17BA7872" w:rsidR="009300A2" w:rsidRDefault="00D72C26" w:rsidP="009300A2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Harun </w:t>
      </w:r>
      <w:proofErr w:type="spellStart"/>
      <w:r>
        <w:rPr>
          <w:sz w:val="22"/>
          <w:szCs w:val="22"/>
        </w:rPr>
        <w:t>Hüdai</w:t>
      </w:r>
      <w:proofErr w:type="spellEnd"/>
      <w:r>
        <w:rPr>
          <w:sz w:val="22"/>
          <w:szCs w:val="22"/>
        </w:rPr>
        <w:t xml:space="preserve"> Tan,</w:t>
      </w:r>
      <w:r w:rsidRPr="00D72C26">
        <w:rPr>
          <w:sz w:val="22"/>
          <w:szCs w:val="22"/>
        </w:rPr>
        <w:t xml:space="preserve"> B</w:t>
      </w:r>
      <w:r>
        <w:rPr>
          <w:sz w:val="22"/>
          <w:szCs w:val="22"/>
        </w:rPr>
        <w:t>aran Erol, Hüseyin Yiğit Erten, Ahmet Arda Bağdatlı,</w:t>
      </w:r>
      <w:r w:rsidRPr="00D72C26">
        <w:rPr>
          <w:sz w:val="22"/>
          <w:szCs w:val="22"/>
        </w:rPr>
        <w:t xml:space="preserve"> </w:t>
      </w:r>
      <w:proofErr w:type="spellStart"/>
      <w:r w:rsidRPr="00D72C26">
        <w:rPr>
          <w:sz w:val="22"/>
          <w:szCs w:val="22"/>
        </w:rPr>
        <w:t>Kasım</w:t>
      </w:r>
      <w:proofErr w:type="spellEnd"/>
      <w:r w:rsidRPr="00D72C26">
        <w:rPr>
          <w:sz w:val="22"/>
          <w:szCs w:val="22"/>
        </w:rPr>
        <w:t xml:space="preserve"> Murat Karakaya</w:t>
      </w:r>
      <w:r>
        <w:rPr>
          <w:sz w:val="22"/>
          <w:szCs w:val="22"/>
        </w:rPr>
        <w:t xml:space="preserve">, </w:t>
      </w:r>
      <w:r w:rsidRPr="00D72C26">
        <w:rPr>
          <w:b/>
          <w:sz w:val="22"/>
          <w:szCs w:val="22"/>
        </w:rPr>
        <w:t>AI-Based Domestic Relocation Assistant for Turkey</w:t>
      </w:r>
      <w:r w:rsidR="009300A2" w:rsidRPr="00D72C26">
        <w:rPr>
          <w:sz w:val="22"/>
          <w:szCs w:val="22"/>
        </w:rPr>
        <w:t xml:space="preserve">, </w:t>
      </w:r>
      <w:r w:rsidR="009300A2" w:rsidRPr="00D72C26">
        <w:rPr>
          <w:i/>
          <w:sz w:val="22"/>
          <w:szCs w:val="22"/>
        </w:rPr>
        <w:t xml:space="preserve">10. </w:t>
      </w:r>
      <w:proofErr w:type="spellStart"/>
      <w:r w:rsidR="009300A2" w:rsidRPr="00D72C26">
        <w:rPr>
          <w:i/>
          <w:sz w:val="22"/>
          <w:szCs w:val="22"/>
        </w:rPr>
        <w:t>Uluslararası</w:t>
      </w:r>
      <w:proofErr w:type="spellEnd"/>
      <w:r w:rsidR="009300A2" w:rsidRPr="009300A2">
        <w:rPr>
          <w:i/>
          <w:sz w:val="22"/>
          <w:szCs w:val="22"/>
        </w:rPr>
        <w:t xml:space="preserve"> Bilgi​</w:t>
      </w:r>
      <w:proofErr w:type="spellStart"/>
      <w:r w:rsidR="009300A2" w:rsidRPr="009300A2">
        <w:rPr>
          <w:i/>
          <w:sz w:val="22"/>
          <w:szCs w:val="22"/>
        </w:rPr>
        <w:t>sayar</w:t>
      </w:r>
      <w:proofErr w:type="spellEnd"/>
      <w:r w:rsidR="009300A2" w:rsidRPr="009300A2">
        <w:rPr>
          <w:i/>
          <w:sz w:val="22"/>
          <w:szCs w:val="22"/>
        </w:rPr>
        <w:t xml:space="preserve"> </w:t>
      </w:r>
      <w:proofErr w:type="spellStart"/>
      <w:r w:rsidR="009300A2" w:rsidRPr="009300A2">
        <w:rPr>
          <w:i/>
          <w:sz w:val="22"/>
          <w:szCs w:val="22"/>
        </w:rPr>
        <w:t>Bilimleri</w:t>
      </w:r>
      <w:proofErr w:type="spellEnd"/>
      <w:r w:rsidR="009300A2" w:rsidRPr="009300A2">
        <w:rPr>
          <w:i/>
          <w:sz w:val="22"/>
          <w:szCs w:val="22"/>
        </w:rPr>
        <w:t xml:space="preserve"> </w:t>
      </w:r>
      <w:proofErr w:type="spellStart"/>
      <w:r w:rsidR="009300A2" w:rsidRPr="009300A2">
        <w:rPr>
          <w:i/>
          <w:sz w:val="22"/>
          <w:szCs w:val="22"/>
        </w:rPr>
        <w:t>ve</w:t>
      </w:r>
      <w:proofErr w:type="spellEnd"/>
      <w:r w:rsidR="009300A2" w:rsidRPr="009300A2">
        <w:rPr>
          <w:i/>
          <w:sz w:val="22"/>
          <w:szCs w:val="22"/>
        </w:rPr>
        <w:t xml:space="preserve"> </w:t>
      </w:r>
      <w:proofErr w:type="spellStart"/>
      <w:r w:rsidR="009300A2" w:rsidRPr="009300A2">
        <w:rPr>
          <w:i/>
          <w:sz w:val="22"/>
          <w:szCs w:val="22"/>
        </w:rPr>
        <w:t>Mühendisliği</w:t>
      </w:r>
      <w:proofErr w:type="spellEnd"/>
      <w:r w:rsidR="009300A2" w:rsidRPr="009300A2">
        <w:rPr>
          <w:i/>
          <w:sz w:val="22"/>
          <w:szCs w:val="22"/>
        </w:rPr>
        <w:t xml:space="preserve"> ​</w:t>
      </w:r>
      <w:proofErr w:type="spellStart"/>
      <w:r w:rsidR="009300A2" w:rsidRPr="009300A2">
        <w:rPr>
          <w:i/>
          <w:sz w:val="22"/>
          <w:szCs w:val="22"/>
        </w:rPr>
        <w:t>Konferansı</w:t>
      </w:r>
      <w:proofErr w:type="spellEnd"/>
      <w:r w:rsidR="009300A2" w:rsidRPr="009300A2">
        <w:rPr>
          <w:i/>
          <w:sz w:val="22"/>
          <w:szCs w:val="22"/>
        </w:rPr>
        <w:t xml:space="preserve"> (UBMK 2025)</w:t>
      </w:r>
      <w:r w:rsidR="009300A2">
        <w:rPr>
          <w:sz w:val="22"/>
          <w:szCs w:val="22"/>
        </w:rPr>
        <w:t xml:space="preserve">, İstanbul, Türkiye, </w:t>
      </w:r>
      <w:r w:rsidR="009300A2" w:rsidRPr="009300A2">
        <w:rPr>
          <w:bCs/>
          <w:sz w:val="22"/>
          <w:szCs w:val="22"/>
        </w:rPr>
        <w:t>17-18-19 Eylül 2025</w:t>
      </w:r>
      <w:r w:rsidR="009300A2">
        <w:rPr>
          <w:sz w:val="22"/>
          <w:szCs w:val="22"/>
        </w:rPr>
        <w:t>.</w:t>
      </w:r>
    </w:p>
    <w:p w14:paraId="5CD7D3E7" w14:textId="6C181E2F" w:rsidR="00D72C26" w:rsidRPr="00D72C26" w:rsidRDefault="00D72C26" w:rsidP="00D72C26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proofErr w:type="spellStart"/>
      <w:r w:rsidRPr="00D72C26">
        <w:rPr>
          <w:sz w:val="22"/>
          <w:szCs w:val="22"/>
        </w:rPr>
        <w:t>Kasım</w:t>
      </w:r>
      <w:proofErr w:type="spellEnd"/>
      <w:r w:rsidRPr="00D72C26">
        <w:rPr>
          <w:sz w:val="22"/>
          <w:szCs w:val="22"/>
        </w:rPr>
        <w:t xml:space="preserve"> Murat Karakaya, Elif Bengü Saraç, Elif Ünal </w:t>
      </w:r>
      <w:proofErr w:type="spellStart"/>
      <w:r w:rsidRPr="00D72C26">
        <w:rPr>
          <w:sz w:val="22"/>
          <w:szCs w:val="22"/>
        </w:rPr>
        <w:t>Çayır</w:t>
      </w:r>
      <w:proofErr w:type="spellEnd"/>
      <w:r w:rsidRPr="00D72C26">
        <w:rPr>
          <w:sz w:val="22"/>
          <w:szCs w:val="22"/>
        </w:rPr>
        <w:t xml:space="preserve">, </w:t>
      </w:r>
      <w:r w:rsidRPr="00D72C26">
        <w:rPr>
          <w:b/>
          <w:sz w:val="22"/>
          <w:szCs w:val="22"/>
        </w:rPr>
        <w:t>Constructing a Turkish Complaint Dataset with Images and Benchmarking Vision Language Models</w:t>
      </w:r>
      <w:r w:rsidRPr="00D72C26">
        <w:rPr>
          <w:sz w:val="22"/>
          <w:szCs w:val="22"/>
        </w:rPr>
        <w:t xml:space="preserve">, </w:t>
      </w:r>
      <w:r w:rsidRPr="00D72C26">
        <w:rPr>
          <w:i/>
          <w:sz w:val="22"/>
          <w:szCs w:val="22"/>
        </w:rPr>
        <w:t xml:space="preserve">10. </w:t>
      </w:r>
      <w:proofErr w:type="spellStart"/>
      <w:r w:rsidRPr="00D72C26">
        <w:rPr>
          <w:i/>
          <w:sz w:val="22"/>
          <w:szCs w:val="22"/>
        </w:rPr>
        <w:t>Uluslararası</w:t>
      </w:r>
      <w:proofErr w:type="spellEnd"/>
      <w:r w:rsidRPr="009300A2">
        <w:rPr>
          <w:i/>
          <w:sz w:val="22"/>
          <w:szCs w:val="22"/>
        </w:rPr>
        <w:t xml:space="preserve"> Bilgi​</w:t>
      </w:r>
      <w:proofErr w:type="spellStart"/>
      <w:r w:rsidRPr="009300A2">
        <w:rPr>
          <w:i/>
          <w:sz w:val="22"/>
          <w:szCs w:val="22"/>
        </w:rPr>
        <w:t>sayar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Bilimleri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ve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Mühendisliği</w:t>
      </w:r>
      <w:proofErr w:type="spellEnd"/>
      <w:r w:rsidRPr="009300A2">
        <w:rPr>
          <w:i/>
          <w:sz w:val="22"/>
          <w:szCs w:val="22"/>
        </w:rPr>
        <w:t xml:space="preserve"> ​</w:t>
      </w:r>
      <w:proofErr w:type="spellStart"/>
      <w:r w:rsidRPr="009300A2">
        <w:rPr>
          <w:i/>
          <w:sz w:val="22"/>
          <w:szCs w:val="22"/>
        </w:rPr>
        <w:t>Konferansı</w:t>
      </w:r>
      <w:proofErr w:type="spellEnd"/>
      <w:r w:rsidRPr="009300A2">
        <w:rPr>
          <w:i/>
          <w:sz w:val="22"/>
          <w:szCs w:val="22"/>
        </w:rPr>
        <w:t xml:space="preserve"> (UBMK 2025)</w:t>
      </w:r>
      <w:r>
        <w:rPr>
          <w:sz w:val="22"/>
          <w:szCs w:val="22"/>
        </w:rPr>
        <w:t xml:space="preserve">, İstanbul, Türkiye, </w:t>
      </w:r>
      <w:r w:rsidRPr="009300A2">
        <w:rPr>
          <w:bCs/>
          <w:sz w:val="22"/>
          <w:szCs w:val="22"/>
        </w:rPr>
        <w:t>17-18-19 Eylül 2025</w:t>
      </w:r>
      <w:r>
        <w:rPr>
          <w:sz w:val="22"/>
          <w:szCs w:val="22"/>
        </w:rPr>
        <w:t>.</w:t>
      </w:r>
    </w:p>
    <w:p w14:paraId="7BF017C8" w14:textId="34668A63" w:rsidR="00D72C26" w:rsidRPr="00D72C26" w:rsidRDefault="00D72C26" w:rsidP="00D72C26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proofErr w:type="spellStart"/>
      <w:r w:rsidRPr="009300A2">
        <w:rPr>
          <w:sz w:val="22"/>
          <w:szCs w:val="22"/>
        </w:rPr>
        <w:t>İlknur</w:t>
      </w:r>
      <w:proofErr w:type="spellEnd"/>
      <w:r w:rsidRPr="009300A2">
        <w:rPr>
          <w:sz w:val="22"/>
          <w:szCs w:val="22"/>
        </w:rPr>
        <w:t xml:space="preserve"> Gür </w:t>
      </w:r>
      <w:proofErr w:type="spellStart"/>
      <w:r w:rsidRPr="009300A2">
        <w:rPr>
          <w:sz w:val="22"/>
          <w:szCs w:val="22"/>
        </w:rPr>
        <w:t>Nalçacı</w:t>
      </w:r>
      <w:proofErr w:type="spellEnd"/>
      <w:r w:rsidRPr="009300A2">
        <w:rPr>
          <w:sz w:val="22"/>
          <w:szCs w:val="22"/>
        </w:rPr>
        <w:t xml:space="preserve">, Ferhat Şeker, </w:t>
      </w:r>
      <w:proofErr w:type="spellStart"/>
      <w:r w:rsidRPr="009300A2">
        <w:rPr>
          <w:sz w:val="22"/>
          <w:szCs w:val="22"/>
        </w:rPr>
        <w:t>Kasım</w:t>
      </w:r>
      <w:proofErr w:type="spellEnd"/>
      <w:r w:rsidRPr="009300A2">
        <w:rPr>
          <w:sz w:val="22"/>
          <w:szCs w:val="22"/>
        </w:rPr>
        <w:t xml:space="preserve"> Murat Karakaya, </w:t>
      </w:r>
      <w:proofErr w:type="spellStart"/>
      <w:r w:rsidRPr="009300A2">
        <w:rPr>
          <w:b/>
          <w:sz w:val="22"/>
          <w:szCs w:val="22"/>
        </w:rPr>
        <w:t>Türkçe</w:t>
      </w:r>
      <w:proofErr w:type="spellEnd"/>
      <w:r w:rsidRPr="009300A2">
        <w:rPr>
          <w:b/>
          <w:sz w:val="22"/>
          <w:szCs w:val="22"/>
        </w:rPr>
        <w:t xml:space="preserve"> Soru </w:t>
      </w:r>
      <w:proofErr w:type="spellStart"/>
      <w:r w:rsidRPr="009300A2">
        <w:rPr>
          <w:b/>
          <w:sz w:val="22"/>
          <w:szCs w:val="22"/>
        </w:rPr>
        <w:t>Cevaplamada</w:t>
      </w:r>
      <w:proofErr w:type="spellEnd"/>
      <w:r w:rsidRPr="009300A2">
        <w:rPr>
          <w:b/>
          <w:sz w:val="22"/>
          <w:szCs w:val="22"/>
        </w:rPr>
        <w:t xml:space="preserve"> Açık Kaynak </w:t>
      </w:r>
      <w:proofErr w:type="spellStart"/>
      <w:r w:rsidRPr="009300A2">
        <w:rPr>
          <w:b/>
          <w:sz w:val="22"/>
          <w:szCs w:val="22"/>
        </w:rPr>
        <w:t>BDM’lerinin</w:t>
      </w:r>
      <w:proofErr w:type="spellEnd"/>
      <w:r w:rsidRPr="009300A2">
        <w:rPr>
          <w:b/>
          <w:sz w:val="22"/>
          <w:szCs w:val="22"/>
        </w:rPr>
        <w:t xml:space="preserve"> İnce </w:t>
      </w:r>
      <w:proofErr w:type="spellStart"/>
      <w:r w:rsidRPr="009300A2">
        <w:rPr>
          <w:b/>
          <w:sz w:val="22"/>
          <w:szCs w:val="22"/>
        </w:rPr>
        <w:t>Ayarı</w:t>
      </w:r>
      <w:proofErr w:type="spellEnd"/>
      <w:r w:rsidRPr="009300A2">
        <w:rPr>
          <w:b/>
          <w:sz w:val="22"/>
          <w:szCs w:val="22"/>
        </w:rPr>
        <w:t xml:space="preserve">: </w:t>
      </w:r>
      <w:proofErr w:type="spellStart"/>
      <w:r w:rsidRPr="009300A2">
        <w:rPr>
          <w:b/>
          <w:sz w:val="22"/>
          <w:szCs w:val="22"/>
        </w:rPr>
        <w:t>Nutuk</w:t>
      </w:r>
      <w:proofErr w:type="spellEnd"/>
      <w:r w:rsidRPr="009300A2">
        <w:rPr>
          <w:b/>
          <w:sz w:val="22"/>
          <w:szCs w:val="22"/>
        </w:rPr>
        <w:t xml:space="preserve"> </w:t>
      </w:r>
      <w:proofErr w:type="spellStart"/>
      <w:r w:rsidRPr="009300A2">
        <w:rPr>
          <w:b/>
          <w:sz w:val="22"/>
          <w:szCs w:val="22"/>
        </w:rPr>
        <w:t>Örneğinde</w:t>
      </w:r>
      <w:proofErr w:type="spellEnd"/>
      <w:r w:rsidRPr="009300A2">
        <w:rPr>
          <w:b/>
          <w:sz w:val="22"/>
          <w:szCs w:val="22"/>
        </w:rPr>
        <w:t xml:space="preserve"> Veri </w:t>
      </w:r>
      <w:proofErr w:type="spellStart"/>
      <w:r w:rsidRPr="009300A2">
        <w:rPr>
          <w:b/>
          <w:sz w:val="22"/>
          <w:szCs w:val="22"/>
        </w:rPr>
        <w:t>Boyutu</w:t>
      </w:r>
      <w:proofErr w:type="spellEnd"/>
      <w:r w:rsidRPr="009300A2">
        <w:rPr>
          <w:b/>
          <w:sz w:val="22"/>
          <w:szCs w:val="22"/>
        </w:rPr>
        <w:t xml:space="preserve"> </w:t>
      </w:r>
      <w:proofErr w:type="spellStart"/>
      <w:r w:rsidRPr="009300A2">
        <w:rPr>
          <w:b/>
          <w:sz w:val="22"/>
          <w:szCs w:val="22"/>
        </w:rPr>
        <w:t>ve</w:t>
      </w:r>
      <w:proofErr w:type="spellEnd"/>
      <w:r w:rsidRPr="009300A2">
        <w:rPr>
          <w:b/>
          <w:sz w:val="22"/>
          <w:szCs w:val="22"/>
        </w:rPr>
        <w:t xml:space="preserve"> </w:t>
      </w:r>
      <w:proofErr w:type="spellStart"/>
      <w:r w:rsidRPr="009300A2">
        <w:rPr>
          <w:b/>
          <w:sz w:val="22"/>
          <w:szCs w:val="22"/>
        </w:rPr>
        <w:t>Parametre</w:t>
      </w:r>
      <w:proofErr w:type="spellEnd"/>
      <w:r w:rsidRPr="009300A2">
        <w:rPr>
          <w:b/>
          <w:sz w:val="22"/>
          <w:szCs w:val="22"/>
        </w:rPr>
        <w:t xml:space="preserve"> </w:t>
      </w:r>
      <w:proofErr w:type="spellStart"/>
      <w:r w:rsidRPr="009300A2">
        <w:rPr>
          <w:b/>
          <w:sz w:val="22"/>
          <w:szCs w:val="22"/>
        </w:rPr>
        <w:t>Seçiminin</w:t>
      </w:r>
      <w:proofErr w:type="spellEnd"/>
      <w:r w:rsidRPr="009300A2">
        <w:rPr>
          <w:b/>
          <w:sz w:val="22"/>
          <w:szCs w:val="22"/>
        </w:rPr>
        <w:t xml:space="preserve"> Etkisi</w:t>
      </w:r>
      <w:r w:rsidRPr="009300A2">
        <w:rPr>
          <w:sz w:val="22"/>
          <w:szCs w:val="22"/>
        </w:rPr>
        <w:t xml:space="preserve">, </w:t>
      </w:r>
      <w:r w:rsidRPr="009300A2">
        <w:rPr>
          <w:i/>
          <w:sz w:val="22"/>
          <w:szCs w:val="22"/>
        </w:rPr>
        <w:t xml:space="preserve">10. </w:t>
      </w:r>
      <w:proofErr w:type="spellStart"/>
      <w:r w:rsidRPr="009300A2">
        <w:rPr>
          <w:i/>
          <w:sz w:val="22"/>
          <w:szCs w:val="22"/>
        </w:rPr>
        <w:t>Uluslararası</w:t>
      </w:r>
      <w:proofErr w:type="spellEnd"/>
      <w:r w:rsidRPr="009300A2">
        <w:rPr>
          <w:i/>
          <w:sz w:val="22"/>
          <w:szCs w:val="22"/>
        </w:rPr>
        <w:t xml:space="preserve"> Bilgi​</w:t>
      </w:r>
      <w:proofErr w:type="spellStart"/>
      <w:r w:rsidRPr="009300A2">
        <w:rPr>
          <w:i/>
          <w:sz w:val="22"/>
          <w:szCs w:val="22"/>
        </w:rPr>
        <w:t>sayar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Bilimleri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ve</w:t>
      </w:r>
      <w:proofErr w:type="spellEnd"/>
      <w:r w:rsidRPr="009300A2">
        <w:rPr>
          <w:i/>
          <w:sz w:val="22"/>
          <w:szCs w:val="22"/>
        </w:rPr>
        <w:t xml:space="preserve"> </w:t>
      </w:r>
      <w:proofErr w:type="spellStart"/>
      <w:r w:rsidRPr="009300A2">
        <w:rPr>
          <w:i/>
          <w:sz w:val="22"/>
          <w:szCs w:val="22"/>
        </w:rPr>
        <w:t>Mühendisliği</w:t>
      </w:r>
      <w:proofErr w:type="spellEnd"/>
      <w:r w:rsidRPr="009300A2">
        <w:rPr>
          <w:i/>
          <w:sz w:val="22"/>
          <w:szCs w:val="22"/>
        </w:rPr>
        <w:t xml:space="preserve"> ​</w:t>
      </w:r>
      <w:proofErr w:type="spellStart"/>
      <w:r w:rsidRPr="009300A2">
        <w:rPr>
          <w:i/>
          <w:sz w:val="22"/>
          <w:szCs w:val="22"/>
        </w:rPr>
        <w:t>Konferansı</w:t>
      </w:r>
      <w:proofErr w:type="spellEnd"/>
      <w:r w:rsidRPr="009300A2">
        <w:rPr>
          <w:i/>
          <w:sz w:val="22"/>
          <w:szCs w:val="22"/>
        </w:rPr>
        <w:t xml:space="preserve"> (UBMK 2025)</w:t>
      </w:r>
      <w:r>
        <w:rPr>
          <w:sz w:val="22"/>
          <w:szCs w:val="22"/>
        </w:rPr>
        <w:t xml:space="preserve">, İstanbul, Türkiye, </w:t>
      </w:r>
      <w:r w:rsidRPr="009300A2">
        <w:rPr>
          <w:bCs/>
          <w:sz w:val="22"/>
          <w:szCs w:val="22"/>
        </w:rPr>
        <w:t>17-18-19 Eylül 2025</w:t>
      </w:r>
      <w:r>
        <w:rPr>
          <w:sz w:val="22"/>
          <w:szCs w:val="22"/>
        </w:rPr>
        <w:t>.</w:t>
      </w:r>
    </w:p>
    <w:p w14:paraId="31D21B6E" w14:textId="0B18ACFD" w:rsidR="00955560" w:rsidRDefault="00955560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>Murat Karakaya</w:t>
      </w:r>
      <w:r w:rsidRPr="00955560">
        <w:rPr>
          <w:sz w:val="22"/>
          <w:szCs w:val="22"/>
        </w:rPr>
        <w:t xml:space="preserve">, </w:t>
      </w:r>
      <w:r w:rsidR="00582C8F" w:rsidRPr="00582C8F">
        <w:rPr>
          <w:b/>
          <w:bCs/>
          <w:sz w:val="22"/>
          <w:szCs w:val="22"/>
        </w:rPr>
        <w:t>Local Benchmarking of Sentence Embedding Models for Retrieval-Augmented Generation</w:t>
      </w:r>
      <w:r w:rsidRPr="00955560">
        <w:rPr>
          <w:b/>
          <w:bCs/>
          <w:sz w:val="22"/>
          <w:szCs w:val="22"/>
        </w:rPr>
        <w:t>,</w:t>
      </w:r>
      <w:r w:rsidRPr="00955560">
        <w:rPr>
          <w:sz w:val="22"/>
          <w:szCs w:val="22"/>
        </w:rPr>
        <w:t> </w:t>
      </w:r>
      <w:r w:rsidR="00582C8F" w:rsidRPr="00582C8F">
        <w:rPr>
          <w:i/>
          <w:iCs/>
          <w:sz w:val="22"/>
          <w:szCs w:val="22"/>
        </w:rPr>
        <w:t>International conference on Computer Science and Intelligence Systems (ICCSIS - 2025)</w:t>
      </w:r>
      <w:r w:rsidR="00582C8F">
        <w:rPr>
          <w:i/>
          <w:iCs/>
          <w:sz w:val="22"/>
          <w:szCs w:val="22"/>
        </w:rPr>
        <w:t xml:space="preserve">, </w:t>
      </w:r>
      <w:r w:rsidR="00582C8F" w:rsidRPr="00582C8F">
        <w:rPr>
          <w:i/>
          <w:iCs/>
          <w:sz w:val="22"/>
          <w:szCs w:val="22"/>
        </w:rPr>
        <w:t>Madrid,</w:t>
      </w:r>
      <w:r w:rsidR="000B2543">
        <w:rPr>
          <w:i/>
          <w:iCs/>
          <w:sz w:val="22"/>
          <w:szCs w:val="22"/>
        </w:rPr>
        <w:t xml:space="preserve"> </w:t>
      </w:r>
      <w:r w:rsidR="00582C8F" w:rsidRPr="00582C8F">
        <w:rPr>
          <w:i/>
          <w:iCs/>
          <w:sz w:val="22"/>
          <w:szCs w:val="22"/>
        </w:rPr>
        <w:t>Spain</w:t>
      </w:r>
      <w:r w:rsidR="00582C8F">
        <w:rPr>
          <w:i/>
          <w:iCs/>
          <w:sz w:val="22"/>
          <w:szCs w:val="22"/>
        </w:rPr>
        <w:t xml:space="preserve">, </w:t>
      </w:r>
      <w:r w:rsidR="00582C8F" w:rsidRPr="00582C8F">
        <w:rPr>
          <w:i/>
          <w:iCs/>
          <w:sz w:val="22"/>
          <w:szCs w:val="22"/>
        </w:rPr>
        <w:t>10th-11th Aug 2025.</w:t>
      </w:r>
    </w:p>
    <w:p w14:paraId="71EF39F5" w14:textId="147B20AE" w:rsidR="00582C8F" w:rsidRPr="00582C8F" w:rsidRDefault="00582C8F" w:rsidP="00582C8F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Cansen</w:t>
      </w:r>
      <w:proofErr w:type="spellEnd"/>
      <w:r>
        <w:rPr>
          <w:sz w:val="22"/>
          <w:szCs w:val="22"/>
        </w:rPr>
        <w:t xml:space="preserve"> Çağlayan, Murat Karakaya</w:t>
      </w:r>
      <w:r w:rsidRPr="00955560">
        <w:rPr>
          <w:sz w:val="22"/>
          <w:szCs w:val="22"/>
        </w:rPr>
        <w:t xml:space="preserve">, </w:t>
      </w:r>
      <w:r w:rsidRPr="00955560">
        <w:rPr>
          <w:b/>
          <w:bCs/>
          <w:sz w:val="22"/>
          <w:szCs w:val="22"/>
        </w:rPr>
        <w:t>Multi-Topic Controllable Text Generation with Keywords,</w:t>
      </w:r>
      <w:r w:rsidRPr="00955560">
        <w:rPr>
          <w:sz w:val="22"/>
          <w:szCs w:val="22"/>
        </w:rPr>
        <w:t> </w:t>
      </w:r>
      <w:r w:rsidRPr="00955560">
        <w:rPr>
          <w:i/>
          <w:iCs/>
          <w:sz w:val="22"/>
          <w:szCs w:val="22"/>
        </w:rPr>
        <w:t>2023 the 5th International Conference on Research in Engineering, Technology and Science (ICRETS),</w:t>
      </w:r>
      <w:r w:rsidRPr="00955560">
        <w:rPr>
          <w:sz w:val="22"/>
          <w:szCs w:val="22"/>
        </w:rPr>
        <w:t xml:space="preserve"> Budapest, </w:t>
      </w:r>
      <w:r w:rsidR="00D21A70" w:rsidRPr="00955560">
        <w:rPr>
          <w:sz w:val="22"/>
          <w:szCs w:val="22"/>
        </w:rPr>
        <w:t>Hungary, July</w:t>
      </w:r>
      <w:r w:rsidRPr="00955560">
        <w:rPr>
          <w:sz w:val="22"/>
          <w:szCs w:val="22"/>
        </w:rPr>
        <w:t xml:space="preserve"> 06 - 09, 2023</w:t>
      </w:r>
      <w:r>
        <w:rPr>
          <w:sz w:val="22"/>
          <w:szCs w:val="22"/>
        </w:rPr>
        <w:t>.</w:t>
      </w:r>
    </w:p>
    <w:p w14:paraId="64730DDF" w14:textId="50DA4DEA" w:rsidR="0092282E" w:rsidRPr="00554FE4" w:rsidRDefault="00554FE4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554FE4">
        <w:rPr>
          <w:color w:val="000000"/>
          <w:sz w:val="22"/>
          <w:szCs w:val="22"/>
        </w:rPr>
        <w:t xml:space="preserve">M. </w:t>
      </w:r>
      <w:r w:rsidR="0034121B" w:rsidRPr="00554FE4">
        <w:rPr>
          <w:color w:val="000000"/>
          <w:sz w:val="22"/>
          <w:szCs w:val="22"/>
        </w:rPr>
        <w:t>Karakaya,</w:t>
      </w:r>
      <w:r w:rsidRPr="00554FE4">
        <w:rPr>
          <w:color w:val="000000"/>
          <w:sz w:val="22"/>
          <w:szCs w:val="22"/>
        </w:rPr>
        <w:t> </w:t>
      </w:r>
      <w:r w:rsidRPr="00554FE4">
        <w:rPr>
          <w:b/>
          <w:bCs/>
          <w:color w:val="000000"/>
          <w:sz w:val="22"/>
          <w:szCs w:val="22"/>
        </w:rPr>
        <w:t xml:space="preserve">Derin </w:t>
      </w:r>
      <w:proofErr w:type="spellStart"/>
      <w:r w:rsidRPr="00554FE4">
        <w:rPr>
          <w:b/>
          <w:bCs/>
          <w:color w:val="000000"/>
          <w:sz w:val="22"/>
          <w:szCs w:val="22"/>
        </w:rPr>
        <w:t>Öğrenme</w:t>
      </w:r>
      <w:proofErr w:type="spellEnd"/>
      <w:r w:rsidRPr="00554FE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554FE4">
        <w:rPr>
          <w:b/>
          <w:bCs/>
          <w:color w:val="000000"/>
          <w:sz w:val="22"/>
          <w:szCs w:val="22"/>
        </w:rPr>
        <w:t>ile</w:t>
      </w:r>
      <w:proofErr w:type="spellEnd"/>
      <w:r w:rsidRPr="00554FE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554FE4">
        <w:rPr>
          <w:b/>
          <w:bCs/>
          <w:color w:val="000000"/>
          <w:sz w:val="22"/>
          <w:szCs w:val="22"/>
        </w:rPr>
        <w:t>Otomatik</w:t>
      </w:r>
      <w:proofErr w:type="spellEnd"/>
      <w:r w:rsidRPr="00554FE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554FE4">
        <w:rPr>
          <w:b/>
          <w:bCs/>
          <w:color w:val="000000"/>
          <w:sz w:val="22"/>
          <w:szCs w:val="22"/>
        </w:rPr>
        <w:t>Olarak</w:t>
      </w:r>
      <w:proofErr w:type="spellEnd"/>
      <w:r w:rsidRPr="00554FE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554FE4">
        <w:rPr>
          <w:b/>
          <w:bCs/>
          <w:color w:val="000000"/>
          <w:sz w:val="22"/>
          <w:szCs w:val="22"/>
        </w:rPr>
        <w:t>Üretilen</w:t>
      </w:r>
      <w:proofErr w:type="spellEnd"/>
      <w:r w:rsidRPr="00554FE4">
        <w:rPr>
          <w:b/>
          <w:bCs/>
          <w:color w:val="000000"/>
          <w:sz w:val="22"/>
          <w:szCs w:val="22"/>
        </w:rPr>
        <w:t xml:space="preserve"> Resim Alt </w:t>
      </w:r>
      <w:proofErr w:type="spellStart"/>
      <w:r w:rsidRPr="00554FE4">
        <w:rPr>
          <w:b/>
          <w:bCs/>
          <w:color w:val="000000"/>
          <w:sz w:val="22"/>
          <w:szCs w:val="22"/>
        </w:rPr>
        <w:t>Yazısındaki</w:t>
      </w:r>
      <w:proofErr w:type="spellEnd"/>
      <w:r w:rsidRPr="00554FE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554FE4">
        <w:rPr>
          <w:b/>
          <w:bCs/>
          <w:color w:val="000000"/>
          <w:sz w:val="22"/>
          <w:szCs w:val="22"/>
        </w:rPr>
        <w:t>Hataların</w:t>
      </w:r>
      <w:proofErr w:type="spellEnd"/>
      <w:r w:rsidRPr="00554FE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554FE4">
        <w:rPr>
          <w:b/>
          <w:bCs/>
          <w:color w:val="000000"/>
          <w:sz w:val="22"/>
          <w:szCs w:val="22"/>
        </w:rPr>
        <w:t>Tespiti</w:t>
      </w:r>
      <w:proofErr w:type="spellEnd"/>
      <w:r w:rsidRPr="00554FE4">
        <w:rPr>
          <w:b/>
          <w:bCs/>
          <w:color w:val="000000"/>
          <w:sz w:val="22"/>
          <w:szCs w:val="22"/>
        </w:rPr>
        <w:t xml:space="preserve"> (Detecting Errors in Automatic Image Captioning by Deep Learning),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2021 </w:t>
      </w:r>
      <w:r w:rsidR="00D21A70" w:rsidRPr="00554FE4">
        <w:rPr>
          <w:rStyle w:val="apple-converted-space"/>
          <w:i/>
          <w:iCs/>
          <w:color w:val="000000"/>
          <w:sz w:val="22"/>
          <w:szCs w:val="22"/>
        </w:rPr>
        <w:t>6th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 International Informatics and Software Engineering Conference (UBYMK</w:t>
      </w:r>
      <w:r w:rsidR="0034121B" w:rsidRPr="00554FE4">
        <w:rPr>
          <w:rStyle w:val="apple-converted-space"/>
          <w:i/>
          <w:iCs/>
          <w:color w:val="000000"/>
          <w:sz w:val="22"/>
          <w:szCs w:val="22"/>
        </w:rPr>
        <w:t>),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="00D21A70" w:rsidRPr="00554FE4">
        <w:rPr>
          <w:rStyle w:val="apple-converted-space"/>
          <w:color w:val="000000"/>
          <w:sz w:val="22"/>
          <w:szCs w:val="22"/>
        </w:rPr>
        <w:t>Ankara, Turkey, 46</w:t>
      </w:r>
      <w:r w:rsidRPr="00554FE4">
        <w:rPr>
          <w:color w:val="000000"/>
          <w:sz w:val="22"/>
          <w:szCs w:val="22"/>
        </w:rPr>
        <w:t>-49</w:t>
      </w:r>
      <w:r w:rsidRPr="00554FE4">
        <w:rPr>
          <w:rStyle w:val="apple-converted-space"/>
          <w:color w:val="000000"/>
          <w:sz w:val="22"/>
          <w:szCs w:val="22"/>
        </w:rPr>
        <w:t xml:space="preserve">, </w:t>
      </w:r>
      <w:r w:rsidR="00D21A70" w:rsidRPr="00554FE4">
        <w:rPr>
          <w:rStyle w:val="apple-converted-space"/>
          <w:color w:val="000000"/>
          <w:sz w:val="22"/>
          <w:szCs w:val="22"/>
        </w:rPr>
        <w:t>Sept</w:t>
      </w:r>
      <w:r w:rsidRPr="00554FE4">
        <w:rPr>
          <w:rStyle w:val="apple-converted-space"/>
          <w:color w:val="000000"/>
          <w:sz w:val="22"/>
          <w:szCs w:val="22"/>
        </w:rPr>
        <w:t xml:space="preserve"> 2021</w:t>
      </w:r>
      <w:r w:rsidRPr="00554FE4">
        <w:rPr>
          <w:color w:val="000000"/>
          <w:sz w:val="22"/>
          <w:szCs w:val="22"/>
        </w:rPr>
        <w:t>. </w:t>
      </w:r>
    </w:p>
    <w:p w14:paraId="2CE805B8" w14:textId="6FD2FA42" w:rsidR="0092282E" w:rsidRPr="00554FE4" w:rsidRDefault="0092282E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proofErr w:type="spellStart"/>
      <w:r w:rsidRPr="00554FE4">
        <w:rPr>
          <w:color w:val="000000"/>
          <w:sz w:val="22"/>
          <w:szCs w:val="22"/>
        </w:rPr>
        <w:t>Cansen</w:t>
      </w:r>
      <w:proofErr w:type="spellEnd"/>
      <w:r w:rsidRPr="00554FE4">
        <w:rPr>
          <w:color w:val="000000"/>
          <w:sz w:val="22"/>
          <w:szCs w:val="22"/>
        </w:rPr>
        <w:t xml:space="preserve"> Çağlayan, Murat </w:t>
      </w:r>
      <w:r w:rsidR="0034121B" w:rsidRPr="00554FE4">
        <w:rPr>
          <w:color w:val="000000"/>
          <w:sz w:val="22"/>
          <w:szCs w:val="22"/>
        </w:rPr>
        <w:t>Karakaya,</w:t>
      </w:r>
      <w:r w:rsidRPr="00554FE4">
        <w:rPr>
          <w:color w:val="000000"/>
          <w:sz w:val="22"/>
          <w:szCs w:val="22"/>
        </w:rPr>
        <w:t> </w:t>
      </w:r>
      <w:r w:rsidRPr="00554FE4">
        <w:rPr>
          <w:b/>
          <w:bCs/>
          <w:color w:val="000000"/>
          <w:sz w:val="22"/>
          <w:szCs w:val="22"/>
        </w:rPr>
        <w:t>Topic-Controlled Text Generation,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2021 </w:t>
      </w:r>
      <w:r w:rsidR="00D21A70" w:rsidRPr="00554FE4">
        <w:rPr>
          <w:rStyle w:val="apple-converted-space"/>
          <w:i/>
          <w:iCs/>
          <w:color w:val="000000"/>
          <w:sz w:val="22"/>
          <w:szCs w:val="22"/>
        </w:rPr>
        <w:t>6th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 International Informatics and Software Engineering Conference (UBYMK),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="00D21A70" w:rsidRPr="00554FE4">
        <w:rPr>
          <w:rStyle w:val="apple-converted-space"/>
          <w:color w:val="000000"/>
          <w:sz w:val="22"/>
          <w:szCs w:val="22"/>
        </w:rPr>
        <w:t>Ankara, Turkey, 533</w:t>
      </w:r>
      <w:r w:rsidRPr="00554FE4">
        <w:rPr>
          <w:color w:val="000000"/>
          <w:sz w:val="22"/>
          <w:szCs w:val="22"/>
        </w:rPr>
        <w:t>-536</w:t>
      </w:r>
      <w:r w:rsidRPr="00554FE4">
        <w:rPr>
          <w:rStyle w:val="apple-converted-space"/>
          <w:color w:val="000000"/>
          <w:sz w:val="22"/>
          <w:szCs w:val="22"/>
        </w:rPr>
        <w:t xml:space="preserve">, 15-17 </w:t>
      </w:r>
      <w:r w:rsidR="00D21A70" w:rsidRPr="00554FE4">
        <w:rPr>
          <w:rStyle w:val="apple-converted-space"/>
          <w:color w:val="000000"/>
          <w:sz w:val="22"/>
          <w:szCs w:val="22"/>
        </w:rPr>
        <w:t>Sept</w:t>
      </w:r>
      <w:r w:rsidRPr="00554FE4">
        <w:rPr>
          <w:rStyle w:val="apple-converted-space"/>
          <w:color w:val="000000"/>
          <w:sz w:val="22"/>
          <w:szCs w:val="22"/>
        </w:rPr>
        <w:t xml:space="preserve"> 2021</w:t>
      </w:r>
      <w:r w:rsidRPr="00554FE4">
        <w:rPr>
          <w:color w:val="000000"/>
          <w:sz w:val="22"/>
          <w:szCs w:val="22"/>
        </w:rPr>
        <w:t>.</w:t>
      </w:r>
    </w:p>
    <w:p w14:paraId="5C303849" w14:textId="6C49E1E8" w:rsidR="0092282E" w:rsidRPr="00554FE4" w:rsidRDefault="0092282E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proofErr w:type="spellStart"/>
      <w:r w:rsidRPr="00554FE4">
        <w:rPr>
          <w:color w:val="000000"/>
          <w:sz w:val="22"/>
          <w:szCs w:val="22"/>
        </w:rPr>
        <w:t>Tolga</w:t>
      </w:r>
      <w:proofErr w:type="spellEnd"/>
      <w:r w:rsidRPr="00554FE4">
        <w:rPr>
          <w:color w:val="000000"/>
          <w:sz w:val="22"/>
          <w:szCs w:val="22"/>
        </w:rPr>
        <w:t xml:space="preserve"> </w:t>
      </w:r>
      <w:proofErr w:type="spellStart"/>
      <w:r w:rsidRPr="00554FE4">
        <w:rPr>
          <w:color w:val="000000"/>
          <w:sz w:val="22"/>
          <w:szCs w:val="22"/>
        </w:rPr>
        <w:t>Üstünkök</w:t>
      </w:r>
      <w:proofErr w:type="spellEnd"/>
      <w:r w:rsidRPr="00554FE4">
        <w:rPr>
          <w:color w:val="000000"/>
          <w:sz w:val="22"/>
          <w:szCs w:val="22"/>
        </w:rPr>
        <w:t xml:space="preserve">, Murat </w:t>
      </w:r>
      <w:r w:rsidR="0034121B" w:rsidRPr="00554FE4">
        <w:rPr>
          <w:color w:val="000000"/>
          <w:sz w:val="22"/>
          <w:szCs w:val="22"/>
        </w:rPr>
        <w:t>Karakaya,</w:t>
      </w:r>
      <w:r w:rsidRPr="00554FE4">
        <w:rPr>
          <w:color w:val="000000"/>
          <w:sz w:val="22"/>
          <w:szCs w:val="22"/>
        </w:rPr>
        <w:t> </w:t>
      </w:r>
      <w:r w:rsidRPr="00554FE4">
        <w:rPr>
          <w:b/>
          <w:bCs/>
          <w:color w:val="000000"/>
          <w:sz w:val="22"/>
          <w:szCs w:val="22"/>
        </w:rPr>
        <w:t>Effect of PSO Tuned P, PD, and PID Controllers on the Stability of a Quadrotor,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2019 </w:t>
      </w:r>
      <w:r w:rsidR="00D21A70" w:rsidRPr="00554FE4">
        <w:rPr>
          <w:rStyle w:val="apple-converted-space"/>
          <w:i/>
          <w:iCs/>
          <w:color w:val="000000"/>
          <w:sz w:val="22"/>
          <w:szCs w:val="22"/>
        </w:rPr>
        <w:t>4th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 International Informatics and Software Engineering Conference (UBYMK</w:t>
      </w:r>
      <w:r w:rsidR="0034121B" w:rsidRPr="00554FE4">
        <w:rPr>
          <w:rStyle w:val="apple-converted-space"/>
          <w:i/>
          <w:iCs/>
          <w:color w:val="000000"/>
          <w:sz w:val="22"/>
          <w:szCs w:val="22"/>
        </w:rPr>
        <w:t>),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="00D21A70" w:rsidRPr="00554FE4">
        <w:rPr>
          <w:rStyle w:val="apple-converted-space"/>
          <w:color w:val="000000"/>
          <w:sz w:val="22"/>
          <w:szCs w:val="22"/>
        </w:rPr>
        <w:t>Ankara, Turkey, 139</w:t>
      </w:r>
      <w:r w:rsidRPr="00554FE4">
        <w:rPr>
          <w:color w:val="000000"/>
          <w:sz w:val="22"/>
          <w:szCs w:val="22"/>
        </w:rPr>
        <w:t>-144</w:t>
      </w:r>
      <w:r w:rsidRPr="00554FE4">
        <w:rPr>
          <w:rStyle w:val="apple-converted-space"/>
          <w:color w:val="000000"/>
          <w:sz w:val="22"/>
          <w:szCs w:val="22"/>
        </w:rPr>
        <w:t xml:space="preserve">, </w:t>
      </w:r>
      <w:r w:rsidR="00D21A70" w:rsidRPr="00554FE4">
        <w:rPr>
          <w:rStyle w:val="apple-converted-space"/>
          <w:color w:val="000000"/>
          <w:sz w:val="22"/>
          <w:szCs w:val="22"/>
        </w:rPr>
        <w:t>November</w:t>
      </w:r>
      <w:r w:rsidRPr="00554FE4">
        <w:rPr>
          <w:rStyle w:val="apple-converted-space"/>
          <w:color w:val="000000"/>
          <w:sz w:val="22"/>
          <w:szCs w:val="22"/>
        </w:rPr>
        <w:t xml:space="preserve"> 2019</w:t>
      </w:r>
      <w:r w:rsidRPr="00554FE4">
        <w:rPr>
          <w:color w:val="000000"/>
          <w:sz w:val="22"/>
          <w:szCs w:val="22"/>
        </w:rPr>
        <w:t>. </w:t>
      </w:r>
    </w:p>
    <w:p w14:paraId="40EC3D8F" w14:textId="7EE78F73" w:rsidR="0092282E" w:rsidRPr="00554FE4" w:rsidRDefault="0092282E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proofErr w:type="spellStart"/>
      <w:r w:rsidRPr="00554FE4">
        <w:rPr>
          <w:color w:val="000000"/>
          <w:sz w:val="22"/>
          <w:szCs w:val="22"/>
        </w:rPr>
        <w:t>Tolga</w:t>
      </w:r>
      <w:proofErr w:type="spellEnd"/>
      <w:r w:rsidRPr="00554FE4">
        <w:rPr>
          <w:color w:val="000000"/>
          <w:sz w:val="22"/>
          <w:szCs w:val="22"/>
        </w:rPr>
        <w:t xml:space="preserve"> Üstünkök, Ozan Acar, Murat </w:t>
      </w:r>
      <w:r w:rsidR="0034121B" w:rsidRPr="00554FE4">
        <w:rPr>
          <w:color w:val="000000"/>
          <w:sz w:val="22"/>
          <w:szCs w:val="22"/>
        </w:rPr>
        <w:t>Karakaya,</w:t>
      </w:r>
      <w:r w:rsidRPr="00554FE4">
        <w:rPr>
          <w:color w:val="000000"/>
          <w:sz w:val="22"/>
          <w:szCs w:val="22"/>
        </w:rPr>
        <w:t> </w:t>
      </w:r>
      <w:r w:rsidRPr="00554FE4">
        <w:rPr>
          <w:b/>
          <w:bCs/>
          <w:color w:val="000000"/>
          <w:sz w:val="22"/>
          <w:szCs w:val="22"/>
        </w:rPr>
        <w:t>Image Tag Refinement with Self Organizing Maps,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>2019 4t</w:t>
      </w:r>
      <w:r w:rsidR="00D21A70">
        <w:rPr>
          <w:rStyle w:val="apple-converted-space"/>
          <w:i/>
          <w:iCs/>
          <w:color w:val="000000"/>
          <w:sz w:val="22"/>
          <w:szCs w:val="22"/>
        </w:rPr>
        <w:t>h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 International Informatics and Software Engineering Conference (UBYMK</w:t>
      </w:r>
      <w:r w:rsidR="003E41E6">
        <w:rPr>
          <w:rStyle w:val="apple-converted-space"/>
          <w:i/>
          <w:iCs/>
          <w:color w:val="000000"/>
          <w:sz w:val="22"/>
          <w:szCs w:val="22"/>
        </w:rPr>
        <w:t>)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 </w:t>
      </w:r>
      <w:r w:rsidR="00D21A70" w:rsidRPr="00554FE4">
        <w:rPr>
          <w:rStyle w:val="apple-converted-space"/>
          <w:color w:val="000000"/>
          <w:sz w:val="22"/>
          <w:szCs w:val="22"/>
        </w:rPr>
        <w:t>Ankara, Turkey, 348</w:t>
      </w:r>
      <w:r w:rsidRPr="00554FE4">
        <w:rPr>
          <w:color w:val="000000"/>
          <w:sz w:val="22"/>
          <w:szCs w:val="22"/>
        </w:rPr>
        <w:t>-353</w:t>
      </w:r>
      <w:r w:rsidRPr="00554FE4">
        <w:rPr>
          <w:rStyle w:val="apple-converted-space"/>
          <w:color w:val="000000"/>
          <w:sz w:val="22"/>
          <w:szCs w:val="22"/>
        </w:rPr>
        <w:t xml:space="preserve">, </w:t>
      </w:r>
      <w:r w:rsidR="00D21A70" w:rsidRPr="00554FE4">
        <w:rPr>
          <w:rStyle w:val="apple-converted-space"/>
          <w:color w:val="000000"/>
          <w:sz w:val="22"/>
          <w:szCs w:val="22"/>
        </w:rPr>
        <w:t>November</w:t>
      </w:r>
      <w:r w:rsidRPr="00554FE4">
        <w:rPr>
          <w:rStyle w:val="apple-converted-space"/>
          <w:color w:val="000000"/>
          <w:sz w:val="22"/>
          <w:szCs w:val="22"/>
        </w:rPr>
        <w:t xml:space="preserve"> 2019</w:t>
      </w:r>
      <w:r w:rsidRPr="00554FE4">
        <w:rPr>
          <w:color w:val="000000"/>
          <w:sz w:val="22"/>
          <w:szCs w:val="22"/>
        </w:rPr>
        <w:t>.</w:t>
      </w:r>
    </w:p>
    <w:p w14:paraId="42026626" w14:textId="38BFE29F" w:rsidR="0092282E" w:rsidRPr="00554FE4" w:rsidRDefault="0092282E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554FE4">
        <w:rPr>
          <w:color w:val="000000"/>
          <w:sz w:val="22"/>
          <w:szCs w:val="22"/>
        </w:rPr>
        <w:t xml:space="preserve">G. </w:t>
      </w:r>
      <w:proofErr w:type="spellStart"/>
      <w:r w:rsidRPr="00554FE4">
        <w:rPr>
          <w:color w:val="000000"/>
          <w:sz w:val="22"/>
          <w:szCs w:val="22"/>
        </w:rPr>
        <w:t>Tirkes</w:t>
      </w:r>
      <w:proofErr w:type="spellEnd"/>
      <w:r w:rsidRPr="00554FE4">
        <w:rPr>
          <w:color w:val="000000"/>
          <w:sz w:val="22"/>
          <w:szCs w:val="22"/>
        </w:rPr>
        <w:t xml:space="preserve">, C. C. Aydin, G. Sengul, A. Bostan, M. </w:t>
      </w:r>
      <w:r w:rsidR="003D2490" w:rsidRPr="00554FE4">
        <w:rPr>
          <w:color w:val="000000"/>
          <w:sz w:val="22"/>
          <w:szCs w:val="22"/>
        </w:rPr>
        <w:t>Karakaya,</w:t>
      </w:r>
      <w:r w:rsidRPr="00554FE4">
        <w:rPr>
          <w:color w:val="000000"/>
          <w:sz w:val="22"/>
          <w:szCs w:val="22"/>
        </w:rPr>
        <w:t> </w:t>
      </w:r>
      <w:r w:rsidRPr="00554FE4">
        <w:rPr>
          <w:b/>
          <w:bCs/>
          <w:color w:val="000000"/>
          <w:sz w:val="22"/>
          <w:szCs w:val="22"/>
        </w:rPr>
        <w:t>An Undergraduate Curriculum for Deep Learning,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International Conference </w:t>
      </w:r>
      <w:r w:rsidR="003D2490" w:rsidRPr="00554FE4">
        <w:rPr>
          <w:rStyle w:val="apple-converted-space"/>
          <w:i/>
          <w:iCs/>
          <w:color w:val="000000"/>
          <w:sz w:val="22"/>
          <w:szCs w:val="22"/>
        </w:rPr>
        <w:t>on Computer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 Science and Engineering (UBMK’18),</w:t>
      </w:r>
      <w:r w:rsidRPr="00554FE4">
        <w:rPr>
          <w:rStyle w:val="apple-converted-space"/>
          <w:color w:val="000000"/>
          <w:sz w:val="22"/>
          <w:szCs w:val="22"/>
        </w:rPr>
        <w:t xml:space="preserve"> Sarajevo, Bosnia </w:t>
      </w:r>
      <w:r w:rsidR="003D2490" w:rsidRPr="00554FE4">
        <w:rPr>
          <w:rStyle w:val="apple-converted-space"/>
          <w:color w:val="000000"/>
          <w:sz w:val="22"/>
          <w:szCs w:val="22"/>
        </w:rPr>
        <w:t>Herzegovina, </w:t>
      </w:r>
      <w:r w:rsidR="003D2490" w:rsidRPr="00554FE4">
        <w:rPr>
          <w:color w:val="000000"/>
          <w:sz w:val="22"/>
          <w:szCs w:val="22"/>
        </w:rPr>
        <w:t>604</w:t>
      </w:r>
      <w:r w:rsidRPr="00554FE4">
        <w:rPr>
          <w:color w:val="000000"/>
          <w:sz w:val="22"/>
          <w:szCs w:val="22"/>
        </w:rPr>
        <w:t>-609</w:t>
      </w:r>
      <w:r w:rsidRPr="00554FE4">
        <w:rPr>
          <w:rStyle w:val="apple-converted-space"/>
          <w:color w:val="000000"/>
          <w:sz w:val="22"/>
          <w:szCs w:val="22"/>
        </w:rPr>
        <w:t>, 20th-</w:t>
      </w:r>
      <w:r w:rsidR="00D21A70" w:rsidRPr="00554FE4">
        <w:rPr>
          <w:rStyle w:val="apple-converted-space"/>
          <w:color w:val="000000"/>
          <w:sz w:val="22"/>
          <w:szCs w:val="22"/>
        </w:rPr>
        <w:t>23rd</w:t>
      </w:r>
      <w:r w:rsidRPr="00554FE4">
        <w:rPr>
          <w:rStyle w:val="apple-converted-space"/>
          <w:color w:val="000000"/>
          <w:sz w:val="22"/>
          <w:szCs w:val="22"/>
        </w:rPr>
        <w:t xml:space="preserve"> </w:t>
      </w:r>
      <w:r w:rsidR="00D21A70" w:rsidRPr="00554FE4">
        <w:rPr>
          <w:rStyle w:val="apple-converted-space"/>
          <w:color w:val="000000"/>
          <w:sz w:val="22"/>
          <w:szCs w:val="22"/>
        </w:rPr>
        <w:t>September</w:t>
      </w:r>
      <w:r w:rsidRPr="00554FE4">
        <w:rPr>
          <w:rStyle w:val="apple-converted-space"/>
          <w:color w:val="000000"/>
          <w:sz w:val="22"/>
          <w:szCs w:val="22"/>
        </w:rPr>
        <w:t xml:space="preserve"> 2018</w:t>
      </w:r>
      <w:r w:rsidRPr="00554FE4">
        <w:rPr>
          <w:color w:val="000000"/>
          <w:sz w:val="22"/>
          <w:szCs w:val="22"/>
        </w:rPr>
        <w:t>. </w:t>
      </w:r>
    </w:p>
    <w:p w14:paraId="7115996B" w14:textId="3F5F53DA" w:rsidR="0092282E" w:rsidRPr="00554FE4" w:rsidRDefault="0092282E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554FE4">
        <w:rPr>
          <w:color w:val="000000"/>
          <w:sz w:val="22"/>
          <w:szCs w:val="22"/>
        </w:rPr>
        <w:t xml:space="preserve">A. Bostan, G. Sengul, G. </w:t>
      </w:r>
      <w:proofErr w:type="spellStart"/>
      <w:r w:rsidRPr="00554FE4">
        <w:rPr>
          <w:color w:val="000000"/>
          <w:sz w:val="22"/>
          <w:szCs w:val="22"/>
        </w:rPr>
        <w:t>Tirkes</w:t>
      </w:r>
      <w:proofErr w:type="spellEnd"/>
      <w:r w:rsidRPr="00554FE4">
        <w:rPr>
          <w:color w:val="000000"/>
          <w:sz w:val="22"/>
          <w:szCs w:val="22"/>
        </w:rPr>
        <w:t xml:space="preserve">, C. C. </w:t>
      </w:r>
      <w:r w:rsidR="003D2490" w:rsidRPr="00554FE4">
        <w:rPr>
          <w:color w:val="000000"/>
          <w:sz w:val="22"/>
          <w:szCs w:val="22"/>
        </w:rPr>
        <w:t>Aydin, M.</w:t>
      </w:r>
      <w:r w:rsidRPr="00554FE4">
        <w:rPr>
          <w:color w:val="000000"/>
          <w:sz w:val="22"/>
          <w:szCs w:val="22"/>
        </w:rPr>
        <w:t xml:space="preserve"> Karakaya, </w:t>
      </w:r>
      <w:r w:rsidRPr="00554FE4">
        <w:rPr>
          <w:b/>
          <w:bCs/>
          <w:color w:val="000000"/>
          <w:sz w:val="22"/>
          <w:szCs w:val="22"/>
        </w:rPr>
        <w:t>Deep Learning and Current Trends in Machine Learning,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International Conference </w:t>
      </w:r>
      <w:r w:rsidR="003D2490" w:rsidRPr="00554FE4">
        <w:rPr>
          <w:rStyle w:val="apple-converted-space"/>
          <w:i/>
          <w:iCs/>
          <w:color w:val="000000"/>
          <w:sz w:val="22"/>
          <w:szCs w:val="22"/>
        </w:rPr>
        <w:t>on Computer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 xml:space="preserve"> Science and Engineering (UBMK’18),</w:t>
      </w:r>
      <w:r w:rsidRPr="00554FE4">
        <w:rPr>
          <w:rStyle w:val="apple-converted-space"/>
          <w:color w:val="000000"/>
          <w:sz w:val="22"/>
          <w:szCs w:val="22"/>
        </w:rPr>
        <w:t> Sarajevo, Bosnia Herzegovina, 543-546, 20th-</w:t>
      </w:r>
      <w:r w:rsidR="00D21A70" w:rsidRPr="00554FE4">
        <w:rPr>
          <w:rStyle w:val="apple-converted-space"/>
          <w:color w:val="000000"/>
          <w:sz w:val="22"/>
          <w:szCs w:val="22"/>
        </w:rPr>
        <w:t>23rd</w:t>
      </w:r>
      <w:r w:rsidRPr="00554FE4">
        <w:rPr>
          <w:rStyle w:val="apple-converted-space"/>
          <w:color w:val="000000"/>
          <w:sz w:val="22"/>
          <w:szCs w:val="22"/>
        </w:rPr>
        <w:t xml:space="preserve"> </w:t>
      </w:r>
      <w:r w:rsidR="00D21A70" w:rsidRPr="00554FE4">
        <w:rPr>
          <w:rStyle w:val="apple-converted-space"/>
          <w:color w:val="000000"/>
          <w:sz w:val="22"/>
          <w:szCs w:val="22"/>
        </w:rPr>
        <w:t>September</w:t>
      </w:r>
      <w:r w:rsidRPr="00554FE4">
        <w:rPr>
          <w:rStyle w:val="apple-converted-space"/>
          <w:color w:val="000000"/>
          <w:sz w:val="22"/>
          <w:szCs w:val="22"/>
        </w:rPr>
        <w:t xml:space="preserve"> 2018.</w:t>
      </w:r>
    </w:p>
    <w:p w14:paraId="64AB8100" w14:textId="49949C8A" w:rsidR="0092282E" w:rsidRPr="00964E81" w:rsidRDefault="0092282E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554FE4">
        <w:rPr>
          <w:color w:val="000000"/>
          <w:sz w:val="22"/>
          <w:szCs w:val="22"/>
        </w:rPr>
        <w:t>Murat Karakaya, </w:t>
      </w:r>
      <w:r w:rsidRPr="00554FE4">
        <w:rPr>
          <w:b/>
          <w:bCs/>
          <w:color w:val="000000"/>
          <w:sz w:val="22"/>
          <w:szCs w:val="22"/>
        </w:rPr>
        <w:t>Recent Developments in Computer Vision for Finding Available Parking Lots,</w:t>
      </w:r>
      <w:r w:rsidRPr="00554FE4">
        <w:rPr>
          <w:rStyle w:val="apple-converted-space"/>
          <w:color w:val="000000"/>
          <w:sz w:val="22"/>
          <w:szCs w:val="22"/>
        </w:rPr>
        <w:t> </w:t>
      </w:r>
      <w:r w:rsidRPr="00554FE4">
        <w:rPr>
          <w:rStyle w:val="apple-converted-space"/>
          <w:i/>
          <w:iCs/>
          <w:color w:val="000000"/>
          <w:sz w:val="22"/>
          <w:szCs w:val="22"/>
        </w:rPr>
        <w:t>322nd International Conference on Communication and Signal Processing (ICCSP),</w:t>
      </w:r>
      <w:r w:rsidRPr="00554FE4">
        <w:rPr>
          <w:rStyle w:val="apple-converted-space"/>
          <w:color w:val="000000"/>
          <w:sz w:val="22"/>
          <w:szCs w:val="22"/>
        </w:rPr>
        <w:t xml:space="preserve"> Phuket, </w:t>
      </w:r>
      <w:r w:rsidR="003D2490" w:rsidRPr="00554FE4">
        <w:rPr>
          <w:rStyle w:val="apple-converted-space"/>
          <w:color w:val="000000"/>
          <w:sz w:val="22"/>
          <w:szCs w:val="22"/>
        </w:rPr>
        <w:t>Thailand,</w:t>
      </w:r>
      <w:r w:rsidRPr="00554FE4">
        <w:rPr>
          <w:rStyle w:val="apple-converted-space"/>
          <w:color w:val="000000"/>
          <w:sz w:val="22"/>
          <w:szCs w:val="22"/>
        </w:rPr>
        <w:t xml:space="preserve"> 9th -10th </w:t>
      </w:r>
      <w:r w:rsidR="00D21A70" w:rsidRPr="00554FE4">
        <w:rPr>
          <w:rStyle w:val="apple-converted-space"/>
          <w:color w:val="000000"/>
          <w:sz w:val="22"/>
          <w:szCs w:val="22"/>
        </w:rPr>
        <w:t>February</w:t>
      </w:r>
      <w:r w:rsidRPr="00554FE4">
        <w:rPr>
          <w:rStyle w:val="apple-converted-space"/>
          <w:color w:val="000000"/>
          <w:sz w:val="22"/>
          <w:szCs w:val="22"/>
        </w:rPr>
        <w:t xml:space="preserve"> 2018</w:t>
      </w:r>
      <w:r w:rsidRPr="00554FE4">
        <w:rPr>
          <w:color w:val="000000"/>
          <w:sz w:val="22"/>
          <w:szCs w:val="22"/>
        </w:rPr>
        <w:t>.</w:t>
      </w:r>
    </w:p>
    <w:p w14:paraId="2280C2D4" w14:textId="77777777" w:rsidR="007074CE" w:rsidRPr="007074CE" w:rsidRDefault="007074CE" w:rsidP="000123A5">
      <w:pPr>
        <w:pStyle w:val="BodyTextIndent2"/>
        <w:numPr>
          <w:ilvl w:val="0"/>
          <w:numId w:val="13"/>
        </w:numPr>
        <w:tabs>
          <w:tab w:val="left" w:pos="360"/>
        </w:tabs>
        <w:ind w:left="360"/>
        <w:rPr>
          <w:sz w:val="22"/>
          <w:szCs w:val="22"/>
        </w:rPr>
      </w:pPr>
      <w:r w:rsidRPr="007074CE">
        <w:rPr>
          <w:color w:val="000000"/>
          <w:sz w:val="22"/>
          <w:szCs w:val="22"/>
        </w:rPr>
        <w:t>Fatih Can Akıncı, Murat Karakaya, 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Araç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Park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Yerlerinin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Doluluk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Durumlarının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Derin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Öğrenme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Yöntemi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ile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Tespit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Edilmesi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(Parking Space Occupancy Detection Using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DeepLearning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Methods</w:t>
      </w:r>
      <w:r w:rsidR="003D2490" w:rsidRPr="007074CE">
        <w:rPr>
          <w:rStyle w:val="apple-converted-space"/>
          <w:b/>
          <w:bCs/>
          <w:color w:val="000000"/>
          <w:sz w:val="22"/>
          <w:szCs w:val="22"/>
        </w:rPr>
        <w:t>), </w:t>
      </w:r>
      <w:r w:rsidR="003D2490" w:rsidRPr="007074CE">
        <w:rPr>
          <w:i/>
          <w:iCs/>
          <w:color w:val="000000"/>
          <w:sz w:val="22"/>
          <w:szCs w:val="22"/>
        </w:rPr>
        <w:t>26</w:t>
      </w:r>
      <w:r w:rsidRPr="007074CE">
        <w:rPr>
          <w:i/>
          <w:iCs/>
          <w:color w:val="000000"/>
          <w:sz w:val="22"/>
          <w:szCs w:val="22"/>
        </w:rPr>
        <w:t>th Signal Processing and Communications Applications Conference (SIU),</w:t>
      </w:r>
      <w:r w:rsidRPr="007074CE">
        <w:rPr>
          <w:color w:val="000000"/>
          <w:sz w:val="22"/>
          <w:szCs w:val="22"/>
        </w:rPr>
        <w:t xml:space="preserve"> 2-5 </w:t>
      </w:r>
      <w:proofErr w:type="spellStart"/>
      <w:r w:rsidRPr="007074CE">
        <w:rPr>
          <w:color w:val="000000"/>
          <w:sz w:val="22"/>
          <w:szCs w:val="22"/>
        </w:rPr>
        <w:t>Mayıs</w:t>
      </w:r>
      <w:proofErr w:type="spellEnd"/>
      <w:r w:rsidRPr="007074CE">
        <w:rPr>
          <w:color w:val="000000"/>
          <w:sz w:val="22"/>
          <w:szCs w:val="22"/>
        </w:rPr>
        <w:t xml:space="preserve"> 2018.</w:t>
      </w:r>
    </w:p>
    <w:p w14:paraId="40BF1316" w14:textId="77777777" w:rsidR="007074CE" w:rsidRPr="007074CE" w:rsidRDefault="007074CE" w:rsidP="000123A5">
      <w:pPr>
        <w:pStyle w:val="BodyTextIndent2"/>
        <w:numPr>
          <w:ilvl w:val="0"/>
          <w:numId w:val="13"/>
        </w:numPr>
        <w:tabs>
          <w:tab w:val="left" w:pos="360"/>
        </w:tabs>
        <w:ind w:left="360"/>
        <w:rPr>
          <w:sz w:val="22"/>
          <w:szCs w:val="22"/>
        </w:rPr>
      </w:pPr>
      <w:r w:rsidRPr="007074CE">
        <w:rPr>
          <w:color w:val="000000"/>
          <w:sz w:val="22"/>
          <w:szCs w:val="22"/>
        </w:rPr>
        <w:t xml:space="preserve">Murat Karakaya, </w:t>
      </w:r>
      <w:proofErr w:type="spellStart"/>
      <w:r w:rsidRPr="007074CE">
        <w:rPr>
          <w:color w:val="000000"/>
          <w:sz w:val="22"/>
          <w:szCs w:val="22"/>
        </w:rPr>
        <w:t>Çiğdem</w:t>
      </w:r>
      <w:proofErr w:type="spellEnd"/>
      <w:r w:rsidRPr="007074CE">
        <w:rPr>
          <w:color w:val="000000"/>
          <w:sz w:val="22"/>
          <w:szCs w:val="22"/>
        </w:rPr>
        <w:t xml:space="preserve"> Turhan, Ali Yazıcı, 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Yazılım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Mühendisliği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Eğitiminde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Ders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Öğrenme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Çıktılarının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Ölçümlenmesi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Üzerine</w:t>
      </w:r>
      <w:proofErr w:type="spellEnd"/>
      <w:r w:rsidRPr="007074CE">
        <w:rPr>
          <w:rStyle w:val="apple-converted-space"/>
          <w:b/>
          <w:bCs/>
          <w:color w:val="000000"/>
          <w:sz w:val="22"/>
          <w:szCs w:val="22"/>
        </w:rPr>
        <w:t xml:space="preserve"> Bir Durum </w:t>
      </w:r>
      <w:proofErr w:type="spellStart"/>
      <w:r w:rsidRPr="007074CE">
        <w:rPr>
          <w:rStyle w:val="apple-converted-space"/>
          <w:b/>
          <w:bCs/>
          <w:color w:val="000000"/>
          <w:sz w:val="22"/>
          <w:szCs w:val="22"/>
        </w:rPr>
        <w:t>Çalışması</w:t>
      </w:r>
      <w:proofErr w:type="spellEnd"/>
      <w:r w:rsidRPr="007074CE">
        <w:rPr>
          <w:b/>
          <w:bCs/>
          <w:color w:val="000000"/>
          <w:sz w:val="22"/>
          <w:szCs w:val="22"/>
        </w:rPr>
        <w:t> (A Case Study on Measuring Course Learning Outcomes in Software Engineering Education</w:t>
      </w:r>
      <w:r w:rsidR="003D2490" w:rsidRPr="007074CE">
        <w:rPr>
          <w:b/>
          <w:bCs/>
          <w:color w:val="000000"/>
          <w:sz w:val="22"/>
          <w:szCs w:val="22"/>
        </w:rPr>
        <w:t>),</w:t>
      </w:r>
      <w:r w:rsidR="003D2490" w:rsidRPr="007074CE">
        <w:rPr>
          <w:rStyle w:val="apple-converted-space"/>
          <w:b/>
          <w:bCs/>
          <w:color w:val="000000"/>
          <w:sz w:val="22"/>
          <w:szCs w:val="22"/>
        </w:rPr>
        <w:t> </w:t>
      </w:r>
      <w:r w:rsidR="003D2490" w:rsidRPr="007074CE">
        <w:rPr>
          <w:i/>
          <w:iCs/>
          <w:color w:val="000000"/>
          <w:sz w:val="22"/>
          <w:szCs w:val="22"/>
        </w:rPr>
        <w:t>11</w:t>
      </w:r>
      <w:r w:rsidRPr="007074CE">
        <w:rPr>
          <w:i/>
          <w:iCs/>
          <w:color w:val="000000"/>
          <w:sz w:val="22"/>
          <w:szCs w:val="22"/>
        </w:rPr>
        <w:t xml:space="preserve">. </w:t>
      </w:r>
      <w:proofErr w:type="spellStart"/>
      <w:r w:rsidRPr="007074CE">
        <w:rPr>
          <w:i/>
          <w:iCs/>
          <w:color w:val="000000"/>
          <w:sz w:val="22"/>
          <w:szCs w:val="22"/>
        </w:rPr>
        <w:t>Ulusal</w:t>
      </w:r>
      <w:proofErr w:type="spellEnd"/>
      <w:r w:rsidRPr="007074C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074CE">
        <w:rPr>
          <w:i/>
          <w:iCs/>
          <w:color w:val="000000"/>
          <w:sz w:val="22"/>
          <w:szCs w:val="22"/>
        </w:rPr>
        <w:t>Yazılım</w:t>
      </w:r>
      <w:proofErr w:type="spellEnd"/>
      <w:r w:rsidRPr="007074CE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074CE">
        <w:rPr>
          <w:i/>
          <w:iCs/>
          <w:color w:val="000000"/>
          <w:sz w:val="22"/>
          <w:szCs w:val="22"/>
        </w:rPr>
        <w:t>Muhendisliği</w:t>
      </w:r>
      <w:proofErr w:type="spellEnd"/>
      <w:r w:rsidRPr="007074CE">
        <w:rPr>
          <w:i/>
          <w:iCs/>
          <w:color w:val="000000"/>
          <w:sz w:val="22"/>
          <w:szCs w:val="22"/>
        </w:rPr>
        <w:t xml:space="preserve"> Sempozyumu (UYMS'17), </w:t>
      </w:r>
      <w:r w:rsidRPr="007074CE">
        <w:rPr>
          <w:color w:val="000000"/>
          <w:sz w:val="22"/>
          <w:szCs w:val="22"/>
        </w:rPr>
        <w:t xml:space="preserve">p. 312 - 320, 18-20 </w:t>
      </w:r>
      <w:proofErr w:type="spellStart"/>
      <w:r w:rsidRPr="007074CE">
        <w:rPr>
          <w:color w:val="000000"/>
          <w:sz w:val="22"/>
          <w:szCs w:val="22"/>
        </w:rPr>
        <w:t>Ekim</w:t>
      </w:r>
      <w:proofErr w:type="spellEnd"/>
      <w:r w:rsidRPr="007074CE">
        <w:rPr>
          <w:color w:val="000000"/>
          <w:sz w:val="22"/>
          <w:szCs w:val="22"/>
        </w:rPr>
        <w:t xml:space="preserve"> 2017.</w:t>
      </w:r>
    </w:p>
    <w:p w14:paraId="7D4C052F" w14:textId="77777777" w:rsidR="007074CE" w:rsidRPr="007074CE" w:rsidRDefault="00964E81" w:rsidP="000123A5">
      <w:pPr>
        <w:pStyle w:val="BodyTextIndent2"/>
        <w:numPr>
          <w:ilvl w:val="0"/>
          <w:numId w:val="13"/>
        </w:numPr>
        <w:tabs>
          <w:tab w:val="left" w:pos="360"/>
        </w:tabs>
        <w:ind w:left="360"/>
        <w:rPr>
          <w:sz w:val="22"/>
          <w:szCs w:val="22"/>
        </w:rPr>
      </w:pPr>
      <w:r w:rsidRPr="004922D6">
        <w:rPr>
          <w:color w:val="000000"/>
          <w:sz w:val="22"/>
          <w:szCs w:val="22"/>
        </w:rPr>
        <w:lastRenderedPageBreak/>
        <w:t>Fatih Can Akıncı, Murat Karakaya, 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Şehirlerin</w:t>
      </w:r>
      <w:proofErr w:type="spellEnd"/>
      <w:r w:rsidRPr="004922D6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Dijital</w:t>
      </w:r>
      <w:proofErr w:type="spellEnd"/>
      <w:r w:rsidRPr="004922D6">
        <w:rPr>
          <w:rStyle w:val="apple-converted-space"/>
          <w:b/>
          <w:bCs/>
          <w:color w:val="000000"/>
          <w:sz w:val="22"/>
          <w:szCs w:val="22"/>
        </w:rPr>
        <w:t xml:space="preserve"> Dönüşümü: 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Görüntü</w:t>
      </w:r>
      <w:proofErr w:type="spellEnd"/>
      <w:r w:rsidRPr="004922D6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İşleme</w:t>
      </w:r>
      <w:proofErr w:type="spellEnd"/>
      <w:r w:rsidRPr="004922D6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Yöntemlerinin</w:t>
      </w:r>
      <w:proofErr w:type="spellEnd"/>
      <w:r w:rsidRPr="004922D6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Boş</w:t>
      </w:r>
      <w:proofErr w:type="spellEnd"/>
      <w:r w:rsidRPr="004922D6">
        <w:rPr>
          <w:rStyle w:val="apple-converted-space"/>
          <w:b/>
          <w:bCs/>
          <w:color w:val="000000"/>
          <w:sz w:val="22"/>
          <w:szCs w:val="22"/>
        </w:rPr>
        <w:t xml:space="preserve"> Park 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Yerlerinin</w:t>
      </w:r>
      <w:proofErr w:type="spellEnd"/>
      <w:r w:rsidRPr="004922D6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Tespitinde</w:t>
      </w:r>
      <w:proofErr w:type="spellEnd"/>
      <w:r w:rsidRPr="004922D6">
        <w:rPr>
          <w:rStyle w:val="apple-converted-space"/>
          <w:b/>
          <w:bCs/>
          <w:color w:val="000000"/>
          <w:sz w:val="22"/>
          <w:szCs w:val="22"/>
        </w:rPr>
        <w:t xml:space="preserve"> </w:t>
      </w:r>
      <w:proofErr w:type="spellStart"/>
      <w:r w:rsidRPr="004922D6">
        <w:rPr>
          <w:rStyle w:val="apple-converted-space"/>
          <w:b/>
          <w:bCs/>
          <w:color w:val="000000"/>
          <w:sz w:val="22"/>
          <w:szCs w:val="22"/>
        </w:rPr>
        <w:t>Kullanılması</w:t>
      </w:r>
      <w:proofErr w:type="spellEnd"/>
      <w:r w:rsidR="004922D6" w:rsidRPr="004922D6">
        <w:rPr>
          <w:rStyle w:val="apple-converted-space"/>
          <w:b/>
          <w:bCs/>
          <w:color w:val="000000"/>
          <w:sz w:val="22"/>
          <w:szCs w:val="22"/>
        </w:rPr>
        <w:t xml:space="preserve"> (Digital Transformation of Cities: Using Image Processing Methods to Identify Empty Parking Lots</w:t>
      </w:r>
      <w:r w:rsidR="003D2490" w:rsidRPr="004922D6">
        <w:rPr>
          <w:rStyle w:val="apple-converted-space"/>
          <w:b/>
          <w:bCs/>
          <w:color w:val="000000"/>
          <w:sz w:val="22"/>
          <w:szCs w:val="22"/>
        </w:rPr>
        <w:t>)</w:t>
      </w:r>
      <w:r w:rsidR="003D2490" w:rsidRPr="004922D6">
        <w:rPr>
          <w:b/>
          <w:bCs/>
          <w:color w:val="000000"/>
          <w:sz w:val="22"/>
          <w:szCs w:val="22"/>
        </w:rPr>
        <w:t>,</w:t>
      </w:r>
      <w:r w:rsidR="003D2490" w:rsidRPr="004922D6">
        <w:rPr>
          <w:rStyle w:val="apple-converted-space"/>
          <w:b/>
          <w:bCs/>
          <w:color w:val="000000"/>
          <w:sz w:val="22"/>
          <w:szCs w:val="22"/>
        </w:rPr>
        <w:t> </w:t>
      </w:r>
      <w:r w:rsidR="003D2490" w:rsidRPr="004922D6">
        <w:rPr>
          <w:i/>
          <w:iCs/>
          <w:color w:val="000000"/>
          <w:sz w:val="22"/>
          <w:szCs w:val="22"/>
        </w:rPr>
        <w:t>TBD</w:t>
      </w:r>
      <w:r w:rsidRPr="004922D6">
        <w:rPr>
          <w:i/>
          <w:iCs/>
          <w:color w:val="000000"/>
          <w:sz w:val="22"/>
          <w:szCs w:val="22"/>
        </w:rPr>
        <w:t xml:space="preserve"> 34. </w:t>
      </w:r>
      <w:proofErr w:type="spellStart"/>
      <w:r w:rsidRPr="004922D6">
        <w:rPr>
          <w:i/>
          <w:iCs/>
          <w:color w:val="000000"/>
          <w:sz w:val="22"/>
          <w:szCs w:val="22"/>
        </w:rPr>
        <w:t>Ulusal</w:t>
      </w:r>
      <w:proofErr w:type="spellEnd"/>
      <w:r w:rsidRPr="004922D6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4922D6">
        <w:rPr>
          <w:i/>
          <w:iCs/>
          <w:color w:val="000000"/>
          <w:sz w:val="22"/>
          <w:szCs w:val="22"/>
        </w:rPr>
        <w:t>Bilişim</w:t>
      </w:r>
      <w:proofErr w:type="spellEnd"/>
      <w:r w:rsidRPr="004922D6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4922D6">
        <w:rPr>
          <w:i/>
          <w:iCs/>
          <w:color w:val="000000"/>
          <w:sz w:val="22"/>
          <w:szCs w:val="22"/>
        </w:rPr>
        <w:t>Kurultayı</w:t>
      </w:r>
      <w:proofErr w:type="spellEnd"/>
      <w:r w:rsidRPr="004922D6">
        <w:rPr>
          <w:i/>
          <w:iCs/>
          <w:color w:val="000000"/>
          <w:sz w:val="22"/>
          <w:szCs w:val="22"/>
        </w:rPr>
        <w:t xml:space="preserve"> (BİLİŞİM 2017), </w:t>
      </w:r>
      <w:r w:rsidRPr="004922D6">
        <w:rPr>
          <w:color w:val="000000"/>
          <w:sz w:val="22"/>
          <w:szCs w:val="22"/>
        </w:rPr>
        <w:t xml:space="preserve">p. 69-72, 20-21 </w:t>
      </w:r>
      <w:proofErr w:type="spellStart"/>
      <w:r w:rsidRPr="004922D6">
        <w:rPr>
          <w:color w:val="000000"/>
          <w:sz w:val="22"/>
          <w:szCs w:val="22"/>
        </w:rPr>
        <w:t>Aralık</w:t>
      </w:r>
      <w:proofErr w:type="spellEnd"/>
      <w:r w:rsidRPr="004922D6">
        <w:rPr>
          <w:color w:val="000000"/>
          <w:sz w:val="22"/>
          <w:szCs w:val="22"/>
        </w:rPr>
        <w:t xml:space="preserve"> 2017.</w:t>
      </w:r>
    </w:p>
    <w:p w14:paraId="686FE63D" w14:textId="77777777" w:rsidR="000C57F5" w:rsidRDefault="000C57F5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0C57F5">
        <w:rPr>
          <w:sz w:val="22"/>
          <w:szCs w:val="22"/>
        </w:rPr>
        <w:t>Erhan Gökçay, Murat Karakaya, Gokhan Şengul,</w:t>
      </w:r>
      <w:r w:rsidRPr="000C57F5">
        <w:rPr>
          <w:b/>
          <w:bCs/>
          <w:sz w:val="22"/>
          <w:szCs w:val="22"/>
        </w:rPr>
        <w:t xml:space="preserve"> Optimal Number of </w:t>
      </w:r>
      <w:proofErr w:type="spellStart"/>
      <w:r w:rsidRPr="000C57F5">
        <w:rPr>
          <w:b/>
          <w:bCs/>
          <w:sz w:val="22"/>
          <w:szCs w:val="22"/>
        </w:rPr>
        <w:t>Clusters,</w:t>
      </w:r>
      <w:r w:rsidRPr="000C57F5">
        <w:rPr>
          <w:i/>
          <w:iCs/>
          <w:sz w:val="22"/>
          <w:szCs w:val="22"/>
        </w:rPr>
        <w:t>The</w:t>
      </w:r>
      <w:proofErr w:type="spellEnd"/>
      <w:r w:rsidRPr="000C57F5">
        <w:rPr>
          <w:i/>
          <w:iCs/>
          <w:sz w:val="22"/>
          <w:szCs w:val="22"/>
        </w:rPr>
        <w:t xml:space="preserve">  Fifth International Symposium on Engineering, Artificial Intelligence and Applications (ISEAIA 2017),</w:t>
      </w:r>
      <w:r w:rsidRPr="000C57F5">
        <w:rPr>
          <w:sz w:val="22"/>
          <w:szCs w:val="22"/>
        </w:rPr>
        <w:t> </w:t>
      </w:r>
      <w:proofErr w:type="spellStart"/>
      <w:r w:rsidRPr="000C57F5">
        <w:rPr>
          <w:sz w:val="22"/>
          <w:szCs w:val="22"/>
        </w:rPr>
        <w:t>Girne</w:t>
      </w:r>
      <w:proofErr w:type="spellEnd"/>
      <w:r w:rsidRPr="000C57F5">
        <w:rPr>
          <w:sz w:val="22"/>
          <w:szCs w:val="22"/>
        </w:rPr>
        <w:t xml:space="preserve"> American University, </w:t>
      </w:r>
      <w:proofErr w:type="spellStart"/>
      <w:r w:rsidRPr="000C57F5">
        <w:rPr>
          <w:sz w:val="22"/>
          <w:szCs w:val="22"/>
        </w:rPr>
        <w:t>Girne</w:t>
      </w:r>
      <w:proofErr w:type="spellEnd"/>
      <w:r w:rsidRPr="000C57F5">
        <w:rPr>
          <w:sz w:val="22"/>
          <w:szCs w:val="22"/>
        </w:rPr>
        <w:t>, North Cyprus, 1-3 Nov. 2017.</w:t>
      </w:r>
    </w:p>
    <w:p w14:paraId="27E0B044" w14:textId="77777777" w:rsidR="000C57F5" w:rsidRDefault="000C57F5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0C57F5">
        <w:rPr>
          <w:sz w:val="22"/>
          <w:szCs w:val="22"/>
        </w:rPr>
        <w:t>Atila Bostan, Murat Karakaya, Gokhan Şengul,</w:t>
      </w:r>
      <w:r w:rsidRPr="000C57F5">
        <w:rPr>
          <w:b/>
          <w:bCs/>
          <w:sz w:val="22"/>
          <w:szCs w:val="22"/>
        </w:rPr>
        <w:t> Chaos-Based Data Encryption Using Arnold’s CAT Map,</w:t>
      </w:r>
      <w:r w:rsidRPr="000C57F5">
        <w:rPr>
          <w:sz w:val="22"/>
          <w:szCs w:val="22"/>
        </w:rPr>
        <w:t> </w:t>
      </w:r>
      <w:r w:rsidR="003D2490" w:rsidRPr="000C57F5">
        <w:rPr>
          <w:i/>
          <w:iCs/>
          <w:sz w:val="22"/>
          <w:szCs w:val="22"/>
        </w:rPr>
        <w:t>The Fifth</w:t>
      </w:r>
      <w:r w:rsidRPr="000C57F5">
        <w:rPr>
          <w:i/>
          <w:iCs/>
          <w:sz w:val="22"/>
          <w:szCs w:val="22"/>
        </w:rPr>
        <w:t xml:space="preserve"> International Symposium on Engineering, Artificial Intelligence and Applications (ISEAIA 2017),</w:t>
      </w:r>
      <w:r w:rsidRPr="000C57F5">
        <w:rPr>
          <w:sz w:val="22"/>
          <w:szCs w:val="22"/>
        </w:rPr>
        <w:t> </w:t>
      </w:r>
      <w:proofErr w:type="spellStart"/>
      <w:r w:rsidRPr="000C57F5">
        <w:rPr>
          <w:sz w:val="22"/>
          <w:szCs w:val="22"/>
        </w:rPr>
        <w:t>Girne</w:t>
      </w:r>
      <w:proofErr w:type="spellEnd"/>
      <w:r w:rsidRPr="000C57F5">
        <w:rPr>
          <w:sz w:val="22"/>
          <w:szCs w:val="22"/>
        </w:rPr>
        <w:t xml:space="preserve"> American University, </w:t>
      </w:r>
      <w:proofErr w:type="spellStart"/>
      <w:r w:rsidRPr="000C57F5">
        <w:rPr>
          <w:sz w:val="22"/>
          <w:szCs w:val="22"/>
        </w:rPr>
        <w:t>Girne</w:t>
      </w:r>
      <w:proofErr w:type="spellEnd"/>
      <w:r w:rsidRPr="000C57F5">
        <w:rPr>
          <w:sz w:val="22"/>
          <w:szCs w:val="22"/>
        </w:rPr>
        <w:t>, North Cyprus, 1-3 Nov. 2017. </w:t>
      </w:r>
    </w:p>
    <w:p w14:paraId="71D6EF13" w14:textId="77777777" w:rsidR="000C57F5" w:rsidRDefault="000C57F5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0C57F5">
        <w:rPr>
          <w:sz w:val="22"/>
          <w:szCs w:val="22"/>
        </w:rPr>
        <w:t xml:space="preserve">Murat Karakaya, Meltem </w:t>
      </w:r>
      <w:proofErr w:type="spellStart"/>
      <w:r w:rsidRPr="000C57F5">
        <w:rPr>
          <w:sz w:val="22"/>
          <w:szCs w:val="22"/>
        </w:rPr>
        <w:t>Eryilmaz</w:t>
      </w:r>
      <w:proofErr w:type="spellEnd"/>
      <w:r w:rsidRPr="000C57F5">
        <w:rPr>
          <w:sz w:val="22"/>
          <w:szCs w:val="22"/>
        </w:rPr>
        <w:t xml:space="preserve">, Atila </w:t>
      </w:r>
      <w:r w:rsidR="003D2490" w:rsidRPr="000C57F5">
        <w:rPr>
          <w:sz w:val="22"/>
          <w:szCs w:val="22"/>
        </w:rPr>
        <w:t>Bostan, </w:t>
      </w:r>
      <w:r w:rsidR="003D2490" w:rsidRPr="003D2490">
        <w:rPr>
          <w:b/>
          <w:sz w:val="22"/>
          <w:szCs w:val="22"/>
        </w:rPr>
        <w:t>Predicting</w:t>
      </w:r>
      <w:r w:rsidRPr="000C57F5">
        <w:rPr>
          <w:b/>
          <w:bCs/>
          <w:sz w:val="22"/>
          <w:szCs w:val="22"/>
        </w:rPr>
        <w:t xml:space="preserve"> Student Success according to Online Activities in a Blended Course using Artificial Neural Networks</w:t>
      </w:r>
      <w:r w:rsidRPr="000C57F5">
        <w:rPr>
          <w:sz w:val="22"/>
          <w:szCs w:val="22"/>
        </w:rPr>
        <w:t>, </w:t>
      </w:r>
      <w:r w:rsidR="003D2490" w:rsidRPr="000C57F5">
        <w:rPr>
          <w:i/>
          <w:iCs/>
          <w:sz w:val="22"/>
          <w:szCs w:val="22"/>
        </w:rPr>
        <w:t>The Fifth</w:t>
      </w:r>
      <w:r w:rsidRPr="000C57F5">
        <w:rPr>
          <w:i/>
          <w:iCs/>
          <w:sz w:val="22"/>
          <w:szCs w:val="22"/>
        </w:rPr>
        <w:t xml:space="preserve"> International Symposium on Engineering, Artificial Intelligence and Applications (ISEAIA 2017),</w:t>
      </w:r>
      <w:r w:rsidRPr="000C57F5">
        <w:rPr>
          <w:sz w:val="22"/>
          <w:szCs w:val="22"/>
        </w:rPr>
        <w:t> </w:t>
      </w:r>
      <w:proofErr w:type="spellStart"/>
      <w:r w:rsidRPr="000C57F5">
        <w:rPr>
          <w:sz w:val="22"/>
          <w:szCs w:val="22"/>
        </w:rPr>
        <w:t>Girne</w:t>
      </w:r>
      <w:proofErr w:type="spellEnd"/>
      <w:r w:rsidRPr="000C57F5">
        <w:rPr>
          <w:sz w:val="22"/>
          <w:szCs w:val="22"/>
        </w:rPr>
        <w:t xml:space="preserve"> American University, </w:t>
      </w:r>
      <w:proofErr w:type="spellStart"/>
      <w:r w:rsidRPr="000C57F5">
        <w:rPr>
          <w:sz w:val="22"/>
          <w:szCs w:val="22"/>
        </w:rPr>
        <w:t>Girne</w:t>
      </w:r>
      <w:proofErr w:type="spellEnd"/>
      <w:r w:rsidRPr="000C57F5">
        <w:rPr>
          <w:sz w:val="22"/>
          <w:szCs w:val="22"/>
        </w:rPr>
        <w:t>, North Cyprus, 1-3 Nov. 2017.</w:t>
      </w:r>
    </w:p>
    <w:p w14:paraId="5D9EABF4" w14:textId="77777777" w:rsidR="000C57F5" w:rsidRDefault="000C57F5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0C57F5">
        <w:rPr>
          <w:sz w:val="22"/>
          <w:szCs w:val="22"/>
        </w:rPr>
        <w:t xml:space="preserve">Murat Karakaya, Atila Bostan, Gokhan </w:t>
      </w:r>
      <w:r w:rsidR="003D2490" w:rsidRPr="000C57F5">
        <w:rPr>
          <w:sz w:val="22"/>
          <w:szCs w:val="22"/>
        </w:rPr>
        <w:t>Şengul, </w:t>
      </w:r>
      <w:r w:rsidR="003D2490" w:rsidRPr="003D2490">
        <w:rPr>
          <w:b/>
          <w:sz w:val="22"/>
          <w:szCs w:val="22"/>
        </w:rPr>
        <w:t>Extending</w:t>
      </w:r>
      <w:r w:rsidRPr="000C57F5">
        <w:rPr>
          <w:b/>
          <w:bCs/>
          <w:sz w:val="22"/>
          <w:szCs w:val="22"/>
        </w:rPr>
        <w:t xml:space="preserve"> Lifetime of the Selected Sensor Nodes in Wireless Sensor Networks</w:t>
      </w:r>
      <w:r w:rsidRPr="000C57F5">
        <w:rPr>
          <w:sz w:val="22"/>
          <w:szCs w:val="22"/>
        </w:rPr>
        <w:t>, </w:t>
      </w:r>
      <w:r w:rsidR="003D2490" w:rsidRPr="000C57F5">
        <w:rPr>
          <w:i/>
          <w:iCs/>
          <w:sz w:val="22"/>
          <w:szCs w:val="22"/>
        </w:rPr>
        <w:t>The Fifth</w:t>
      </w:r>
      <w:r w:rsidRPr="000C57F5">
        <w:rPr>
          <w:i/>
          <w:iCs/>
          <w:sz w:val="22"/>
          <w:szCs w:val="22"/>
        </w:rPr>
        <w:t xml:space="preserve"> International Symposium on Engineering, Artificial Intelligence and Applications (ISEAIA 2017),</w:t>
      </w:r>
      <w:proofErr w:type="spellStart"/>
      <w:r w:rsidRPr="000C57F5">
        <w:rPr>
          <w:sz w:val="22"/>
          <w:szCs w:val="22"/>
        </w:rPr>
        <w:t>Girne</w:t>
      </w:r>
      <w:proofErr w:type="spellEnd"/>
      <w:r w:rsidRPr="000C57F5">
        <w:rPr>
          <w:sz w:val="22"/>
          <w:szCs w:val="22"/>
        </w:rPr>
        <w:t xml:space="preserve"> American University, </w:t>
      </w:r>
      <w:proofErr w:type="spellStart"/>
      <w:r w:rsidRPr="000C57F5">
        <w:rPr>
          <w:sz w:val="22"/>
          <w:szCs w:val="22"/>
        </w:rPr>
        <w:t>Girne</w:t>
      </w:r>
      <w:proofErr w:type="spellEnd"/>
      <w:r w:rsidRPr="000C57F5">
        <w:rPr>
          <w:sz w:val="22"/>
          <w:szCs w:val="22"/>
        </w:rPr>
        <w:t>, North Cyprus, 1-3 Nov. 2017.</w:t>
      </w:r>
    </w:p>
    <w:p w14:paraId="2B3799D1" w14:textId="77777777" w:rsidR="000C57F5" w:rsidRDefault="000C57F5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0C57F5">
        <w:rPr>
          <w:sz w:val="22"/>
          <w:szCs w:val="22"/>
        </w:rPr>
        <w:t>Atila Bostan, Murat Karakaya, Gokhan Şengul, </w:t>
      </w:r>
      <w:r w:rsidRPr="000C57F5">
        <w:rPr>
          <w:b/>
          <w:bCs/>
          <w:sz w:val="22"/>
          <w:szCs w:val="22"/>
        </w:rPr>
        <w:t>Biometric Verification on e-ID-Card Secure Access Devices: A Case Study on Turkish National e-ID Card Secure Access Device Specifications</w:t>
      </w:r>
      <w:r w:rsidRPr="000C57F5">
        <w:rPr>
          <w:sz w:val="22"/>
          <w:szCs w:val="22"/>
        </w:rPr>
        <w:t>, </w:t>
      </w:r>
      <w:r w:rsidRPr="000C57F5">
        <w:rPr>
          <w:i/>
          <w:iCs/>
          <w:sz w:val="22"/>
          <w:szCs w:val="22"/>
        </w:rPr>
        <w:t>10th International Conference on Information Security and Cryptology (ISCTURKEY 2017),</w:t>
      </w:r>
      <w:r w:rsidRPr="000C57F5">
        <w:rPr>
          <w:sz w:val="22"/>
          <w:szCs w:val="22"/>
        </w:rPr>
        <w:t> Ankara, Turkey, Oct 20 - 21, 2017</w:t>
      </w:r>
    </w:p>
    <w:p w14:paraId="0F14A92A" w14:textId="77777777" w:rsidR="00062EED" w:rsidRDefault="00062EED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062EED">
        <w:rPr>
          <w:sz w:val="22"/>
          <w:szCs w:val="22"/>
        </w:rPr>
        <w:t xml:space="preserve">Murat </w:t>
      </w:r>
      <w:proofErr w:type="spellStart"/>
      <w:r w:rsidRPr="00062EED">
        <w:rPr>
          <w:sz w:val="22"/>
          <w:szCs w:val="22"/>
        </w:rPr>
        <w:t>Paşa</w:t>
      </w:r>
      <w:proofErr w:type="spellEnd"/>
      <w:r w:rsidRPr="00062EED">
        <w:rPr>
          <w:sz w:val="22"/>
          <w:szCs w:val="22"/>
        </w:rPr>
        <w:t xml:space="preserve"> Uysal, Murat Karakaya    </w:t>
      </w:r>
      <w:r w:rsidRPr="00062EED">
        <w:rPr>
          <w:b/>
          <w:bCs/>
          <w:sz w:val="22"/>
          <w:szCs w:val="22"/>
        </w:rPr>
        <w:t>Ontology-Supported Enterprise Architecture Analysis</w:t>
      </w:r>
      <w:r w:rsidRPr="00062EED">
        <w:rPr>
          <w:sz w:val="22"/>
          <w:szCs w:val="22"/>
        </w:rPr>
        <w:t>, </w:t>
      </w:r>
      <w:r w:rsidRPr="00062EED">
        <w:rPr>
          <w:i/>
          <w:iCs/>
          <w:sz w:val="22"/>
          <w:szCs w:val="22"/>
        </w:rPr>
        <w:t>2017 IEEE First Ukraine Conference on Electrical and Computer Engineering (UKRCON),</w:t>
      </w:r>
      <w:r w:rsidRPr="00062EED">
        <w:rPr>
          <w:sz w:val="22"/>
          <w:szCs w:val="22"/>
        </w:rPr>
        <w:t> Kyiv, Ukraine, May 29 – June 2, 2017.</w:t>
      </w:r>
    </w:p>
    <w:p w14:paraId="26AA799D" w14:textId="315A2FF6" w:rsidR="00062EED" w:rsidRDefault="00062EED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062EED">
        <w:rPr>
          <w:sz w:val="22"/>
          <w:szCs w:val="22"/>
        </w:rPr>
        <w:t xml:space="preserve">Murat Karakaya, Gokhan </w:t>
      </w:r>
      <w:r w:rsidR="00D21A70" w:rsidRPr="00062EED">
        <w:rPr>
          <w:sz w:val="22"/>
          <w:szCs w:val="22"/>
        </w:rPr>
        <w:t>Şengul, Erhan</w:t>
      </w:r>
      <w:r w:rsidRPr="00062EED">
        <w:rPr>
          <w:sz w:val="22"/>
          <w:szCs w:val="22"/>
        </w:rPr>
        <w:t xml:space="preserve"> </w:t>
      </w:r>
      <w:proofErr w:type="spellStart"/>
      <w:r w:rsidRPr="00062EED">
        <w:rPr>
          <w:sz w:val="22"/>
          <w:szCs w:val="22"/>
        </w:rPr>
        <w:t>Gökçay</w:t>
      </w:r>
      <w:proofErr w:type="spellEnd"/>
      <w:r w:rsidRPr="00062EED">
        <w:rPr>
          <w:sz w:val="22"/>
          <w:szCs w:val="22"/>
        </w:rPr>
        <w:t>    </w:t>
      </w:r>
      <w:r w:rsidRPr="00062EED">
        <w:rPr>
          <w:b/>
          <w:bCs/>
          <w:sz w:val="22"/>
          <w:szCs w:val="22"/>
        </w:rPr>
        <w:t>An IoT Application for Locating Victims Aftermath of an Earthquake</w:t>
      </w:r>
      <w:r w:rsidRPr="00062EED">
        <w:rPr>
          <w:sz w:val="22"/>
          <w:szCs w:val="22"/>
        </w:rPr>
        <w:t>, </w:t>
      </w:r>
      <w:r w:rsidRPr="00062EED">
        <w:rPr>
          <w:i/>
          <w:iCs/>
          <w:sz w:val="22"/>
          <w:szCs w:val="22"/>
        </w:rPr>
        <w:t>2017 IEEE First Ukraine Conference on Electrical and Computer Engineering (UKRCON),</w:t>
      </w:r>
      <w:r w:rsidRPr="00062EED">
        <w:rPr>
          <w:sz w:val="22"/>
          <w:szCs w:val="22"/>
        </w:rPr>
        <w:t> Kyiv, Ukraine, May 29 – June 2, 2017.</w:t>
      </w:r>
    </w:p>
    <w:p w14:paraId="75084F34" w14:textId="77777777" w:rsidR="00184152" w:rsidRDefault="00184152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184152">
        <w:rPr>
          <w:sz w:val="22"/>
          <w:szCs w:val="22"/>
        </w:rPr>
        <w:t xml:space="preserve">Gokhan Şengul, Atila </w:t>
      </w:r>
      <w:r w:rsidR="003D2490" w:rsidRPr="00184152">
        <w:rPr>
          <w:sz w:val="22"/>
          <w:szCs w:val="22"/>
        </w:rPr>
        <w:t>Bostan, Murat</w:t>
      </w:r>
      <w:r w:rsidRPr="00184152">
        <w:rPr>
          <w:sz w:val="22"/>
          <w:szCs w:val="22"/>
        </w:rPr>
        <w:t xml:space="preserve"> Karakaya</w:t>
      </w:r>
      <w:r w:rsidRPr="00184152">
        <w:rPr>
          <w:b/>
          <w:bCs/>
          <w:sz w:val="22"/>
          <w:szCs w:val="22"/>
        </w:rPr>
        <w:t xml:space="preserve"> A Smart Classroom Application: Monitoring and Reporting </w:t>
      </w:r>
      <w:proofErr w:type="spellStart"/>
      <w:r w:rsidRPr="00184152">
        <w:rPr>
          <w:b/>
          <w:bCs/>
          <w:sz w:val="22"/>
          <w:szCs w:val="22"/>
        </w:rPr>
        <w:t>Attandency</w:t>
      </w:r>
      <w:proofErr w:type="spellEnd"/>
      <w:r w:rsidRPr="00184152">
        <w:rPr>
          <w:b/>
          <w:bCs/>
          <w:sz w:val="22"/>
          <w:szCs w:val="22"/>
        </w:rPr>
        <w:t xml:space="preserve"> Automatically Using Smart Devices</w:t>
      </w:r>
      <w:r w:rsidRPr="00184152">
        <w:rPr>
          <w:sz w:val="22"/>
          <w:szCs w:val="22"/>
        </w:rPr>
        <w:t>, </w:t>
      </w:r>
      <w:r w:rsidR="003D2490" w:rsidRPr="00184152">
        <w:rPr>
          <w:i/>
          <w:iCs/>
          <w:sz w:val="22"/>
          <w:szCs w:val="22"/>
        </w:rPr>
        <w:t>The Fourth</w:t>
      </w:r>
      <w:r w:rsidRPr="00184152">
        <w:rPr>
          <w:i/>
          <w:iCs/>
          <w:sz w:val="22"/>
          <w:szCs w:val="22"/>
        </w:rPr>
        <w:t xml:space="preserve"> International Symposium on Engineering, Artificial Intelligence and Applications (ISEAIA 2016),</w:t>
      </w:r>
      <w:r w:rsidRPr="00184152">
        <w:rPr>
          <w:sz w:val="22"/>
          <w:szCs w:val="22"/>
        </w:rPr>
        <w:t> </w:t>
      </w:r>
      <w:proofErr w:type="spellStart"/>
      <w:r w:rsidRPr="00184152">
        <w:rPr>
          <w:sz w:val="22"/>
          <w:szCs w:val="22"/>
        </w:rPr>
        <w:t>Girne</w:t>
      </w:r>
      <w:proofErr w:type="spellEnd"/>
      <w:r w:rsidRPr="00184152">
        <w:rPr>
          <w:sz w:val="22"/>
          <w:szCs w:val="22"/>
        </w:rPr>
        <w:t xml:space="preserve"> American University, North Cyprus, 2-4 Nov. 2016.</w:t>
      </w:r>
    </w:p>
    <w:p w14:paraId="5AD36F8E" w14:textId="77777777" w:rsidR="00184152" w:rsidRDefault="00184152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184152">
        <w:rPr>
          <w:sz w:val="22"/>
          <w:szCs w:val="22"/>
        </w:rPr>
        <w:t xml:space="preserve">Gokhan Şengul, Atila </w:t>
      </w:r>
      <w:r w:rsidR="003D2490" w:rsidRPr="00184152">
        <w:rPr>
          <w:sz w:val="22"/>
          <w:szCs w:val="22"/>
        </w:rPr>
        <w:t>Bostan, Murat</w:t>
      </w:r>
      <w:r w:rsidRPr="00184152">
        <w:rPr>
          <w:sz w:val="22"/>
          <w:szCs w:val="22"/>
        </w:rPr>
        <w:t xml:space="preserve"> Karakaya</w:t>
      </w:r>
      <w:r w:rsidRPr="00184152">
        <w:rPr>
          <w:b/>
          <w:bCs/>
          <w:sz w:val="22"/>
          <w:szCs w:val="22"/>
        </w:rPr>
        <w:t> Determination and Identification of Dangerously Lane Switching Vehicles in Traffic by Image Processing Techniques</w:t>
      </w:r>
      <w:r w:rsidRPr="00184152">
        <w:rPr>
          <w:sz w:val="22"/>
          <w:szCs w:val="22"/>
        </w:rPr>
        <w:t>, </w:t>
      </w:r>
      <w:r w:rsidR="00742352" w:rsidRPr="00184152">
        <w:rPr>
          <w:i/>
          <w:iCs/>
          <w:sz w:val="22"/>
          <w:szCs w:val="22"/>
        </w:rPr>
        <w:t>The Fourth</w:t>
      </w:r>
      <w:r w:rsidRPr="00184152">
        <w:rPr>
          <w:i/>
          <w:iCs/>
          <w:sz w:val="22"/>
          <w:szCs w:val="22"/>
        </w:rPr>
        <w:t xml:space="preserve"> International Symposium on Engineering, Artificial Intelligence and Applications (ISEAIA 2016),</w:t>
      </w:r>
      <w:r w:rsidRPr="00184152">
        <w:rPr>
          <w:sz w:val="22"/>
          <w:szCs w:val="22"/>
        </w:rPr>
        <w:t> </w:t>
      </w:r>
      <w:proofErr w:type="spellStart"/>
      <w:r w:rsidRPr="00184152">
        <w:rPr>
          <w:sz w:val="22"/>
          <w:szCs w:val="22"/>
        </w:rPr>
        <w:t>Girne</w:t>
      </w:r>
      <w:proofErr w:type="spellEnd"/>
      <w:r w:rsidRPr="00184152">
        <w:rPr>
          <w:sz w:val="22"/>
          <w:szCs w:val="22"/>
        </w:rPr>
        <w:t xml:space="preserve"> American University, North Cyprus, 2-4 Nov. 2016.</w:t>
      </w:r>
    </w:p>
    <w:p w14:paraId="7C6B898D" w14:textId="77777777" w:rsidR="00CD04AB" w:rsidRDefault="00CD04AB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CD04AB">
        <w:rPr>
          <w:sz w:val="22"/>
          <w:szCs w:val="22"/>
        </w:rPr>
        <w:t xml:space="preserve">Atila Bostan, Gokhan </w:t>
      </w:r>
      <w:r w:rsidR="00742352" w:rsidRPr="00CD04AB">
        <w:rPr>
          <w:sz w:val="22"/>
          <w:szCs w:val="22"/>
        </w:rPr>
        <w:t>Şengul, Murat</w:t>
      </w:r>
      <w:r w:rsidRPr="00CD04AB">
        <w:rPr>
          <w:sz w:val="22"/>
          <w:szCs w:val="22"/>
        </w:rPr>
        <w:t xml:space="preserve"> Karakaya   </w:t>
      </w:r>
      <w:r w:rsidR="00742352">
        <w:rPr>
          <w:b/>
          <w:bCs/>
          <w:sz w:val="22"/>
          <w:szCs w:val="22"/>
        </w:rPr>
        <w:t xml:space="preserve">Unidirectional Data </w:t>
      </w:r>
      <w:proofErr w:type="spellStart"/>
      <w:r w:rsidR="00742352">
        <w:rPr>
          <w:b/>
          <w:bCs/>
          <w:sz w:val="22"/>
          <w:szCs w:val="22"/>
        </w:rPr>
        <w:t>Tranfer</w:t>
      </w:r>
      <w:proofErr w:type="spellEnd"/>
      <w:r w:rsidRPr="00CD04AB">
        <w:rPr>
          <w:b/>
          <w:bCs/>
          <w:sz w:val="22"/>
          <w:szCs w:val="22"/>
        </w:rPr>
        <w:t xml:space="preserve">: A Secure System to Push the Data </w:t>
      </w:r>
      <w:r w:rsidR="00742352" w:rsidRPr="00CD04AB">
        <w:rPr>
          <w:b/>
          <w:bCs/>
          <w:sz w:val="22"/>
          <w:szCs w:val="22"/>
        </w:rPr>
        <w:t>from</w:t>
      </w:r>
      <w:r w:rsidRPr="00CD04AB">
        <w:rPr>
          <w:b/>
          <w:bCs/>
          <w:sz w:val="22"/>
          <w:szCs w:val="22"/>
        </w:rPr>
        <w:t xml:space="preserve"> A High Security Network to A Lower One Over </w:t>
      </w:r>
      <w:r w:rsidR="00742352" w:rsidRPr="00CD04AB">
        <w:rPr>
          <w:b/>
          <w:bCs/>
          <w:sz w:val="22"/>
          <w:szCs w:val="22"/>
        </w:rPr>
        <w:t>an</w:t>
      </w:r>
      <w:r w:rsidRPr="00CD04AB">
        <w:rPr>
          <w:b/>
          <w:bCs/>
          <w:sz w:val="22"/>
          <w:szCs w:val="22"/>
        </w:rPr>
        <w:t xml:space="preserve"> Actual Air-Gap</w:t>
      </w:r>
      <w:r w:rsidRPr="00CD04AB">
        <w:rPr>
          <w:sz w:val="22"/>
          <w:szCs w:val="22"/>
        </w:rPr>
        <w:t>, </w:t>
      </w:r>
      <w:r w:rsidR="00742352" w:rsidRPr="00CD04AB">
        <w:rPr>
          <w:i/>
          <w:iCs/>
          <w:sz w:val="22"/>
          <w:szCs w:val="22"/>
        </w:rPr>
        <w:t>The Fourth</w:t>
      </w:r>
      <w:r w:rsidRPr="00CD04AB">
        <w:rPr>
          <w:i/>
          <w:iCs/>
          <w:sz w:val="22"/>
          <w:szCs w:val="22"/>
        </w:rPr>
        <w:t xml:space="preserve"> International Symposium on Engineering, Artificial Intelligence and Applications (ISEAIA 2016),</w:t>
      </w:r>
      <w:r w:rsidRPr="00CD04AB">
        <w:rPr>
          <w:sz w:val="22"/>
          <w:szCs w:val="22"/>
        </w:rPr>
        <w:t> </w:t>
      </w:r>
      <w:proofErr w:type="spellStart"/>
      <w:r w:rsidRPr="00CD04AB">
        <w:rPr>
          <w:sz w:val="22"/>
          <w:szCs w:val="22"/>
        </w:rPr>
        <w:t>Girne</w:t>
      </w:r>
      <w:proofErr w:type="spellEnd"/>
      <w:r w:rsidRPr="00CD04AB">
        <w:rPr>
          <w:sz w:val="22"/>
          <w:szCs w:val="22"/>
        </w:rPr>
        <w:t xml:space="preserve"> American University, North Cyprus, 2-4 Nov. 2016.</w:t>
      </w:r>
    </w:p>
    <w:p w14:paraId="4488E6CD" w14:textId="4C3C4FDF" w:rsidR="00CD04AB" w:rsidRDefault="00CD04AB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CD04AB">
        <w:rPr>
          <w:sz w:val="22"/>
          <w:szCs w:val="22"/>
        </w:rPr>
        <w:t xml:space="preserve">Murat Karakaya, Gokhan </w:t>
      </w:r>
      <w:r w:rsidR="00D21A70" w:rsidRPr="00CD04AB">
        <w:rPr>
          <w:sz w:val="22"/>
          <w:szCs w:val="22"/>
        </w:rPr>
        <w:t>Şengul, Atila</w:t>
      </w:r>
      <w:r w:rsidRPr="00CD04AB">
        <w:rPr>
          <w:sz w:val="22"/>
          <w:szCs w:val="22"/>
        </w:rPr>
        <w:t xml:space="preserve"> Bostan    </w:t>
      </w:r>
      <w:r w:rsidRPr="00CD04AB">
        <w:rPr>
          <w:b/>
          <w:bCs/>
          <w:sz w:val="22"/>
          <w:szCs w:val="22"/>
        </w:rPr>
        <w:t xml:space="preserve">A Wireless Control System Based on Smart Bluetooth and </w:t>
      </w:r>
      <w:proofErr w:type="spellStart"/>
      <w:r w:rsidRPr="00CD04AB">
        <w:rPr>
          <w:b/>
          <w:bCs/>
          <w:sz w:val="22"/>
          <w:szCs w:val="22"/>
        </w:rPr>
        <w:t>Ibeacon</w:t>
      </w:r>
      <w:proofErr w:type="spellEnd"/>
      <w:r w:rsidRPr="00CD04AB">
        <w:rPr>
          <w:b/>
          <w:bCs/>
          <w:sz w:val="22"/>
          <w:szCs w:val="22"/>
        </w:rPr>
        <w:t xml:space="preserve"> Technology for Auditing the Patrols</w:t>
      </w:r>
      <w:r w:rsidRPr="00CD04AB">
        <w:rPr>
          <w:sz w:val="22"/>
          <w:szCs w:val="22"/>
        </w:rPr>
        <w:t>, </w:t>
      </w:r>
      <w:r w:rsidR="00D21A70" w:rsidRPr="00CD04AB">
        <w:rPr>
          <w:i/>
          <w:iCs/>
          <w:sz w:val="22"/>
          <w:szCs w:val="22"/>
        </w:rPr>
        <w:t>The Fourth</w:t>
      </w:r>
      <w:r w:rsidRPr="00CD04AB">
        <w:rPr>
          <w:i/>
          <w:iCs/>
          <w:sz w:val="22"/>
          <w:szCs w:val="22"/>
        </w:rPr>
        <w:t xml:space="preserve"> International Symposium on Engineering, Artificial Intelligence and Applications (ISEAIA 2016),</w:t>
      </w:r>
      <w:r w:rsidRPr="00CD04AB">
        <w:rPr>
          <w:sz w:val="22"/>
          <w:szCs w:val="22"/>
        </w:rPr>
        <w:t> </w:t>
      </w:r>
      <w:proofErr w:type="spellStart"/>
      <w:r w:rsidRPr="00CD04AB">
        <w:rPr>
          <w:sz w:val="22"/>
          <w:szCs w:val="22"/>
        </w:rPr>
        <w:t>Girne</w:t>
      </w:r>
      <w:proofErr w:type="spellEnd"/>
      <w:r w:rsidRPr="00CD04AB">
        <w:rPr>
          <w:sz w:val="22"/>
          <w:szCs w:val="22"/>
        </w:rPr>
        <w:t xml:space="preserve"> American University, North Cyprus, 2-4 Nov. 2016.</w:t>
      </w:r>
    </w:p>
    <w:p w14:paraId="530B149F" w14:textId="77777777" w:rsidR="00CD04AB" w:rsidRDefault="00CD04AB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CD04AB">
        <w:rPr>
          <w:sz w:val="22"/>
          <w:szCs w:val="22"/>
        </w:rPr>
        <w:t xml:space="preserve">Murat Karakaya, Gokhan </w:t>
      </w:r>
      <w:r w:rsidR="00742352" w:rsidRPr="00CD04AB">
        <w:rPr>
          <w:sz w:val="22"/>
          <w:szCs w:val="22"/>
        </w:rPr>
        <w:t>Şengul, Atila</w:t>
      </w:r>
      <w:r w:rsidRPr="00CD04AB">
        <w:rPr>
          <w:sz w:val="22"/>
          <w:szCs w:val="22"/>
        </w:rPr>
        <w:t xml:space="preserve"> Bostan    </w:t>
      </w:r>
      <w:r w:rsidRPr="00CD04AB">
        <w:rPr>
          <w:b/>
          <w:bCs/>
          <w:sz w:val="22"/>
          <w:szCs w:val="22"/>
        </w:rPr>
        <w:t>Remotely Monitoring Activities of the Elders Using Smart Watches</w:t>
      </w:r>
      <w:r w:rsidRPr="00CD04AB">
        <w:rPr>
          <w:sz w:val="22"/>
          <w:szCs w:val="22"/>
        </w:rPr>
        <w:t>, </w:t>
      </w:r>
      <w:r w:rsidR="00742352" w:rsidRPr="00CD04AB">
        <w:rPr>
          <w:i/>
          <w:iCs/>
          <w:sz w:val="22"/>
          <w:szCs w:val="22"/>
        </w:rPr>
        <w:t>The Fourth</w:t>
      </w:r>
      <w:r w:rsidRPr="00CD04AB">
        <w:rPr>
          <w:i/>
          <w:iCs/>
          <w:sz w:val="22"/>
          <w:szCs w:val="22"/>
        </w:rPr>
        <w:t xml:space="preserve"> International Symposium on Engineering, Artificial Intelligence and Applications (ISEAIA 2016</w:t>
      </w:r>
      <w:r w:rsidR="00742352" w:rsidRPr="00CD04AB">
        <w:rPr>
          <w:i/>
          <w:iCs/>
          <w:sz w:val="22"/>
          <w:szCs w:val="22"/>
        </w:rPr>
        <w:t>),</w:t>
      </w:r>
      <w:r w:rsidR="00742352" w:rsidRPr="00CD04AB">
        <w:rPr>
          <w:sz w:val="22"/>
          <w:szCs w:val="22"/>
        </w:rPr>
        <w:t xml:space="preserve"> </w:t>
      </w:r>
      <w:proofErr w:type="spellStart"/>
      <w:r w:rsidR="00742352" w:rsidRPr="00CD04AB">
        <w:rPr>
          <w:sz w:val="22"/>
          <w:szCs w:val="22"/>
        </w:rPr>
        <w:t>Girne</w:t>
      </w:r>
      <w:proofErr w:type="spellEnd"/>
      <w:r w:rsidRPr="00CD04AB">
        <w:rPr>
          <w:sz w:val="22"/>
          <w:szCs w:val="22"/>
        </w:rPr>
        <w:t xml:space="preserve"> American University, North Cyprus, 2-4 Nov. 2016. </w:t>
      </w:r>
    </w:p>
    <w:p w14:paraId="6B2302E8" w14:textId="56FB298C" w:rsidR="00A03E7A" w:rsidRDefault="00A03E7A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A03E7A">
        <w:rPr>
          <w:sz w:val="22"/>
          <w:szCs w:val="22"/>
        </w:rPr>
        <w:lastRenderedPageBreak/>
        <w:t xml:space="preserve">Murat Karakaya, Ali </w:t>
      </w:r>
      <w:r w:rsidR="00D21A70" w:rsidRPr="00A03E7A">
        <w:rPr>
          <w:sz w:val="22"/>
          <w:szCs w:val="22"/>
        </w:rPr>
        <w:t xml:space="preserve">Yazıcı,  </w:t>
      </w:r>
      <w:proofErr w:type="spellStart"/>
      <w:r w:rsidRPr="00A03E7A">
        <w:rPr>
          <w:b/>
          <w:bCs/>
          <w:sz w:val="22"/>
          <w:szCs w:val="22"/>
        </w:rPr>
        <w:t>Yazılım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Mühendisliği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Alanında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Yayımlanan</w:t>
      </w:r>
      <w:proofErr w:type="spellEnd"/>
      <w:r w:rsidRPr="00A03E7A">
        <w:rPr>
          <w:b/>
          <w:bCs/>
          <w:sz w:val="22"/>
          <w:szCs w:val="22"/>
        </w:rPr>
        <w:t xml:space="preserve"> Tez </w:t>
      </w:r>
      <w:proofErr w:type="spellStart"/>
      <w:r w:rsidRPr="00A03E7A">
        <w:rPr>
          <w:b/>
          <w:bCs/>
          <w:sz w:val="22"/>
          <w:szCs w:val="22"/>
        </w:rPr>
        <w:t>ve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Makalelerin</w:t>
      </w:r>
      <w:proofErr w:type="spellEnd"/>
      <w:r w:rsidRPr="00A03E7A">
        <w:rPr>
          <w:b/>
          <w:bCs/>
          <w:sz w:val="22"/>
          <w:szCs w:val="22"/>
        </w:rPr>
        <w:t xml:space="preserve"> SWEBOK a </w:t>
      </w:r>
      <w:proofErr w:type="spellStart"/>
      <w:r w:rsidRPr="00A03E7A">
        <w:rPr>
          <w:b/>
          <w:bCs/>
          <w:sz w:val="22"/>
          <w:szCs w:val="22"/>
        </w:rPr>
        <w:t>göre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Değerlendirilmesi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ve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Yazılım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Mühendisliği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Eğitimi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ve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Projelerinin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İyileştirilmesi</w:t>
      </w:r>
      <w:proofErr w:type="spellEnd"/>
      <w:r w:rsidRPr="00A03E7A">
        <w:rPr>
          <w:b/>
          <w:bCs/>
          <w:sz w:val="22"/>
          <w:szCs w:val="22"/>
        </w:rPr>
        <w:t xml:space="preserve"> </w:t>
      </w:r>
      <w:proofErr w:type="spellStart"/>
      <w:r w:rsidRPr="00A03E7A">
        <w:rPr>
          <w:b/>
          <w:bCs/>
          <w:sz w:val="22"/>
          <w:szCs w:val="22"/>
        </w:rPr>
        <w:t>için</w:t>
      </w:r>
      <w:proofErr w:type="spellEnd"/>
      <w:r w:rsidRPr="00A03E7A">
        <w:rPr>
          <w:b/>
          <w:bCs/>
          <w:sz w:val="22"/>
          <w:szCs w:val="22"/>
        </w:rPr>
        <w:t xml:space="preserve"> Öneriler, </w:t>
      </w:r>
      <w:r w:rsidRPr="00A03E7A">
        <w:rPr>
          <w:i/>
          <w:iCs/>
          <w:sz w:val="22"/>
          <w:szCs w:val="22"/>
        </w:rPr>
        <w:t xml:space="preserve"> 10. </w:t>
      </w:r>
      <w:proofErr w:type="spellStart"/>
      <w:r w:rsidRPr="00A03E7A">
        <w:rPr>
          <w:i/>
          <w:iCs/>
          <w:sz w:val="22"/>
          <w:szCs w:val="22"/>
        </w:rPr>
        <w:t>Ulusal</w:t>
      </w:r>
      <w:proofErr w:type="spellEnd"/>
      <w:r w:rsidRPr="00A03E7A">
        <w:rPr>
          <w:i/>
          <w:iCs/>
          <w:sz w:val="22"/>
          <w:szCs w:val="22"/>
        </w:rPr>
        <w:t xml:space="preserve"> </w:t>
      </w:r>
      <w:proofErr w:type="spellStart"/>
      <w:r w:rsidRPr="00A03E7A">
        <w:rPr>
          <w:i/>
          <w:iCs/>
          <w:sz w:val="22"/>
          <w:szCs w:val="22"/>
        </w:rPr>
        <w:t>Yazılım</w:t>
      </w:r>
      <w:proofErr w:type="spellEnd"/>
      <w:r w:rsidRPr="00A03E7A">
        <w:rPr>
          <w:i/>
          <w:iCs/>
          <w:sz w:val="22"/>
          <w:szCs w:val="22"/>
        </w:rPr>
        <w:t xml:space="preserve"> </w:t>
      </w:r>
      <w:proofErr w:type="spellStart"/>
      <w:r w:rsidRPr="00A03E7A">
        <w:rPr>
          <w:i/>
          <w:iCs/>
          <w:sz w:val="22"/>
          <w:szCs w:val="22"/>
        </w:rPr>
        <w:t>Muhendisliği</w:t>
      </w:r>
      <w:proofErr w:type="spellEnd"/>
      <w:r w:rsidRPr="00A03E7A">
        <w:rPr>
          <w:i/>
          <w:iCs/>
          <w:sz w:val="22"/>
          <w:szCs w:val="22"/>
        </w:rPr>
        <w:t xml:space="preserve"> Sempozyumu (UYMS'16),</w:t>
      </w:r>
      <w:r w:rsidRPr="00A03E7A">
        <w:rPr>
          <w:sz w:val="22"/>
          <w:szCs w:val="22"/>
        </w:rPr>
        <w:t xml:space="preserve"> 24-26 </w:t>
      </w:r>
      <w:proofErr w:type="spellStart"/>
      <w:r w:rsidRPr="00A03E7A">
        <w:rPr>
          <w:sz w:val="22"/>
          <w:szCs w:val="22"/>
        </w:rPr>
        <w:t>Ekim</w:t>
      </w:r>
      <w:proofErr w:type="spellEnd"/>
      <w:r w:rsidRPr="00A03E7A">
        <w:rPr>
          <w:sz w:val="22"/>
          <w:szCs w:val="22"/>
        </w:rPr>
        <w:t xml:space="preserve"> 2016</w:t>
      </w:r>
      <w:r>
        <w:rPr>
          <w:sz w:val="22"/>
          <w:szCs w:val="22"/>
        </w:rPr>
        <w:t>.</w:t>
      </w:r>
    </w:p>
    <w:p w14:paraId="393374BE" w14:textId="77777777" w:rsidR="001B30C3" w:rsidRDefault="001B30C3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1B30C3">
        <w:rPr>
          <w:sz w:val="22"/>
          <w:szCs w:val="22"/>
        </w:rPr>
        <w:t>Atila Bostan, Murat Karakaya, Erhan Gökçay, </w:t>
      </w:r>
      <w:r w:rsidRPr="001B30C3">
        <w:rPr>
          <w:b/>
          <w:bCs/>
          <w:sz w:val="22"/>
          <w:szCs w:val="22"/>
        </w:rPr>
        <w:t>Encouraging User-Trust to Internet-of-Things Implementations</w:t>
      </w:r>
      <w:r w:rsidRPr="001B30C3">
        <w:rPr>
          <w:sz w:val="22"/>
          <w:szCs w:val="22"/>
        </w:rPr>
        <w:t>, </w:t>
      </w:r>
      <w:r w:rsidRPr="001B30C3">
        <w:rPr>
          <w:i/>
          <w:iCs/>
          <w:sz w:val="22"/>
          <w:szCs w:val="22"/>
        </w:rPr>
        <w:t>9th International Conference on Information Security and Cryptology (ISCTURKEY 2016</w:t>
      </w:r>
      <w:r w:rsidR="00742352" w:rsidRPr="001B30C3">
        <w:rPr>
          <w:i/>
          <w:iCs/>
          <w:sz w:val="22"/>
          <w:szCs w:val="22"/>
        </w:rPr>
        <w:t>),</w:t>
      </w:r>
      <w:r w:rsidR="00742352" w:rsidRPr="001B30C3">
        <w:rPr>
          <w:sz w:val="22"/>
          <w:szCs w:val="22"/>
        </w:rPr>
        <w:t xml:space="preserve"> Ankara</w:t>
      </w:r>
      <w:r w:rsidRPr="001B30C3">
        <w:rPr>
          <w:sz w:val="22"/>
          <w:szCs w:val="22"/>
        </w:rPr>
        <w:t>, Turkey, Oct 25 to 26, 2016</w:t>
      </w:r>
      <w:r>
        <w:rPr>
          <w:sz w:val="22"/>
          <w:szCs w:val="22"/>
        </w:rPr>
        <w:t>.</w:t>
      </w:r>
    </w:p>
    <w:p w14:paraId="06127D9C" w14:textId="77777777" w:rsidR="001B30C3" w:rsidRDefault="001B30C3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1B30C3">
        <w:rPr>
          <w:sz w:val="22"/>
          <w:szCs w:val="22"/>
        </w:rPr>
        <w:t>Murat Karakaya, Atila Bostan, Erhan Gökçay, </w:t>
      </w:r>
      <w:r w:rsidRPr="001B30C3">
        <w:rPr>
          <w:b/>
          <w:bCs/>
          <w:sz w:val="22"/>
          <w:szCs w:val="22"/>
        </w:rPr>
        <w:t xml:space="preserve">How Secure is Your Smart </w:t>
      </w:r>
      <w:r w:rsidR="00742352" w:rsidRPr="001B30C3">
        <w:rPr>
          <w:b/>
          <w:bCs/>
          <w:sz w:val="22"/>
          <w:szCs w:val="22"/>
        </w:rPr>
        <w:t>Watch?</w:t>
      </w:r>
      <w:r w:rsidRPr="001B30C3">
        <w:rPr>
          <w:sz w:val="22"/>
          <w:szCs w:val="22"/>
        </w:rPr>
        <w:t> </w:t>
      </w:r>
      <w:r w:rsidRPr="001B30C3">
        <w:rPr>
          <w:i/>
          <w:iCs/>
          <w:sz w:val="22"/>
          <w:szCs w:val="22"/>
        </w:rPr>
        <w:t>9th International Conference on Information Security and Cryptology (ISCTURKEY 2016</w:t>
      </w:r>
      <w:r w:rsidR="00742352" w:rsidRPr="001B30C3">
        <w:rPr>
          <w:i/>
          <w:iCs/>
          <w:sz w:val="22"/>
          <w:szCs w:val="22"/>
        </w:rPr>
        <w:t>),</w:t>
      </w:r>
      <w:r w:rsidR="00742352" w:rsidRPr="001B30C3">
        <w:rPr>
          <w:sz w:val="22"/>
          <w:szCs w:val="22"/>
        </w:rPr>
        <w:t xml:space="preserve"> Ankara</w:t>
      </w:r>
      <w:r w:rsidRPr="001B30C3">
        <w:rPr>
          <w:sz w:val="22"/>
          <w:szCs w:val="22"/>
        </w:rPr>
        <w:t>, Turkey, Oct 25 to 26, 2016</w:t>
      </w:r>
      <w:r>
        <w:rPr>
          <w:sz w:val="22"/>
          <w:szCs w:val="22"/>
        </w:rPr>
        <w:t>.</w:t>
      </w:r>
    </w:p>
    <w:p w14:paraId="0E698252" w14:textId="77777777" w:rsidR="001B30C3" w:rsidRDefault="001B30C3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1B30C3">
        <w:rPr>
          <w:sz w:val="22"/>
          <w:szCs w:val="22"/>
        </w:rPr>
        <w:t>Atila Bostan, Murat Karakaya, Erhan Gökçay, </w:t>
      </w:r>
      <w:r w:rsidRPr="001B30C3">
        <w:rPr>
          <w:b/>
          <w:bCs/>
          <w:sz w:val="22"/>
          <w:szCs w:val="22"/>
        </w:rPr>
        <w:t xml:space="preserve">Meeting the Requirements of MÜDEK Program Outcomes Item 5 in Computer Engineering </w:t>
      </w:r>
      <w:proofErr w:type="spellStart"/>
      <w:r w:rsidRPr="001B30C3">
        <w:rPr>
          <w:b/>
          <w:bCs/>
          <w:sz w:val="22"/>
          <w:szCs w:val="22"/>
        </w:rPr>
        <w:t>Programs</w:t>
      </w:r>
      <w:r w:rsidRPr="001B30C3">
        <w:rPr>
          <w:sz w:val="22"/>
          <w:szCs w:val="22"/>
        </w:rPr>
        <w:t>,</w:t>
      </w:r>
      <w:r w:rsidRPr="001B30C3">
        <w:rPr>
          <w:i/>
          <w:iCs/>
          <w:sz w:val="22"/>
          <w:szCs w:val="22"/>
        </w:rPr>
        <w:t>International</w:t>
      </w:r>
      <w:proofErr w:type="spellEnd"/>
      <w:r w:rsidRPr="001B30C3">
        <w:rPr>
          <w:i/>
          <w:iCs/>
          <w:sz w:val="22"/>
          <w:szCs w:val="22"/>
        </w:rPr>
        <w:t xml:space="preserve"> Conference on Computer Science and Engineering (UBMK 2016),</w:t>
      </w:r>
      <w:proofErr w:type="spellStart"/>
      <w:r w:rsidRPr="001B30C3">
        <w:rPr>
          <w:sz w:val="22"/>
          <w:szCs w:val="22"/>
        </w:rPr>
        <w:t>Tekirdağ</w:t>
      </w:r>
      <w:proofErr w:type="spellEnd"/>
      <w:r w:rsidRPr="001B30C3">
        <w:rPr>
          <w:sz w:val="22"/>
          <w:szCs w:val="22"/>
        </w:rPr>
        <w:t>, Turkey, Oct 20 to 23, 2016</w:t>
      </w:r>
      <w:r>
        <w:rPr>
          <w:sz w:val="22"/>
          <w:szCs w:val="22"/>
        </w:rPr>
        <w:t>.</w:t>
      </w:r>
    </w:p>
    <w:p w14:paraId="00B9438F" w14:textId="77777777" w:rsidR="001B30C3" w:rsidRDefault="001B30C3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1B30C3">
        <w:rPr>
          <w:sz w:val="22"/>
          <w:szCs w:val="22"/>
        </w:rPr>
        <w:t>Erhan Gökçay, Murat Karakaya, Atila Bostan, </w:t>
      </w:r>
      <w:r w:rsidRPr="001B30C3">
        <w:rPr>
          <w:b/>
          <w:bCs/>
          <w:sz w:val="22"/>
          <w:szCs w:val="22"/>
        </w:rPr>
        <w:t>A new Skeletonization Algorithm for Data Processing in Cloud Computing</w:t>
      </w:r>
      <w:r w:rsidRPr="001B30C3">
        <w:rPr>
          <w:sz w:val="22"/>
          <w:szCs w:val="22"/>
        </w:rPr>
        <w:t>, </w:t>
      </w:r>
      <w:r w:rsidRPr="001B30C3">
        <w:rPr>
          <w:i/>
          <w:iCs/>
          <w:sz w:val="22"/>
          <w:szCs w:val="22"/>
        </w:rPr>
        <w:t>International Conference on Computer Science and Engineering (UBMK 2016),</w:t>
      </w:r>
      <w:r w:rsidRPr="001B30C3">
        <w:rPr>
          <w:sz w:val="22"/>
          <w:szCs w:val="22"/>
        </w:rPr>
        <w:t> </w:t>
      </w:r>
      <w:proofErr w:type="spellStart"/>
      <w:r w:rsidRPr="001B30C3">
        <w:rPr>
          <w:sz w:val="22"/>
          <w:szCs w:val="22"/>
        </w:rPr>
        <w:t>Tekirdağ</w:t>
      </w:r>
      <w:proofErr w:type="spellEnd"/>
      <w:r w:rsidRPr="001B30C3">
        <w:rPr>
          <w:sz w:val="22"/>
          <w:szCs w:val="22"/>
        </w:rPr>
        <w:t>, Turkey, Oct 20 to 23, 2016</w:t>
      </w:r>
      <w:r>
        <w:rPr>
          <w:sz w:val="22"/>
          <w:szCs w:val="22"/>
        </w:rPr>
        <w:t>.</w:t>
      </w:r>
    </w:p>
    <w:p w14:paraId="5E61682A" w14:textId="77777777" w:rsidR="00206AC2" w:rsidRDefault="001B30C3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1B30C3">
        <w:rPr>
          <w:sz w:val="22"/>
          <w:szCs w:val="22"/>
        </w:rPr>
        <w:t>Erhan Gökçay, Murat Karakaya, Atila Bostan, </w:t>
      </w:r>
      <w:r w:rsidRPr="001B30C3">
        <w:rPr>
          <w:b/>
          <w:bCs/>
          <w:sz w:val="22"/>
          <w:szCs w:val="22"/>
        </w:rPr>
        <w:t xml:space="preserve">An Information Theoretic Approach </w:t>
      </w:r>
      <w:r w:rsidR="00742352" w:rsidRPr="001B30C3">
        <w:rPr>
          <w:b/>
          <w:bCs/>
          <w:sz w:val="22"/>
          <w:szCs w:val="22"/>
        </w:rPr>
        <w:t>to</w:t>
      </w:r>
      <w:r w:rsidRPr="001B30C3">
        <w:rPr>
          <w:b/>
          <w:bCs/>
          <w:sz w:val="22"/>
          <w:szCs w:val="22"/>
        </w:rPr>
        <w:t xml:space="preserve"> Edge Detection</w:t>
      </w:r>
      <w:r w:rsidRPr="001B30C3">
        <w:rPr>
          <w:sz w:val="22"/>
          <w:szCs w:val="22"/>
        </w:rPr>
        <w:t>, </w:t>
      </w:r>
      <w:r w:rsidRPr="001B30C3">
        <w:rPr>
          <w:i/>
          <w:iCs/>
          <w:sz w:val="22"/>
          <w:szCs w:val="22"/>
        </w:rPr>
        <w:t>International Conference on Computer Science and Engineering (UBMK 2016),</w:t>
      </w:r>
      <w:r w:rsidRPr="001B30C3">
        <w:rPr>
          <w:sz w:val="22"/>
          <w:szCs w:val="22"/>
        </w:rPr>
        <w:t> </w:t>
      </w:r>
      <w:proofErr w:type="spellStart"/>
      <w:r w:rsidRPr="001B30C3">
        <w:rPr>
          <w:sz w:val="22"/>
          <w:szCs w:val="22"/>
        </w:rPr>
        <w:t>Tekirdağ</w:t>
      </w:r>
      <w:proofErr w:type="spellEnd"/>
      <w:r w:rsidRPr="001B30C3">
        <w:rPr>
          <w:sz w:val="22"/>
          <w:szCs w:val="22"/>
        </w:rPr>
        <w:t>, Turkey, Oct 20 to 23, 2016</w:t>
      </w:r>
      <w:r>
        <w:rPr>
          <w:sz w:val="22"/>
          <w:szCs w:val="22"/>
        </w:rPr>
        <w:t>.</w:t>
      </w:r>
    </w:p>
    <w:p w14:paraId="59E5FB55" w14:textId="77777777" w:rsidR="003F150D" w:rsidRDefault="003F150D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3F150D">
        <w:rPr>
          <w:sz w:val="22"/>
          <w:szCs w:val="22"/>
        </w:rPr>
        <w:t>Murat Karakaya, Atila Bostan, Erhan Gökçay, </w:t>
      </w:r>
      <w:r w:rsidRPr="003F150D">
        <w:rPr>
          <w:b/>
          <w:bCs/>
          <w:sz w:val="22"/>
          <w:szCs w:val="22"/>
        </w:rPr>
        <w:t xml:space="preserve">Prediction of Student Success Considering </w:t>
      </w:r>
      <w:proofErr w:type="spellStart"/>
      <w:r w:rsidRPr="003F150D">
        <w:rPr>
          <w:b/>
          <w:bCs/>
          <w:sz w:val="22"/>
          <w:szCs w:val="22"/>
        </w:rPr>
        <w:t>Attendancy</w:t>
      </w:r>
      <w:proofErr w:type="spellEnd"/>
      <w:r w:rsidRPr="003F150D">
        <w:rPr>
          <w:b/>
          <w:bCs/>
          <w:sz w:val="22"/>
          <w:szCs w:val="22"/>
        </w:rPr>
        <w:t xml:space="preserve"> and Midterm Grades</w:t>
      </w:r>
      <w:r w:rsidRPr="003F150D">
        <w:rPr>
          <w:sz w:val="22"/>
          <w:szCs w:val="22"/>
        </w:rPr>
        <w:t>, </w:t>
      </w:r>
      <w:r w:rsidRPr="003F150D">
        <w:rPr>
          <w:i/>
          <w:iCs/>
          <w:sz w:val="22"/>
          <w:szCs w:val="22"/>
        </w:rPr>
        <w:t>International Conference on Computer Science and Engineering (UBMK 2016),</w:t>
      </w:r>
      <w:r w:rsidRPr="003F150D">
        <w:rPr>
          <w:sz w:val="22"/>
          <w:szCs w:val="22"/>
        </w:rPr>
        <w:t> </w:t>
      </w:r>
      <w:proofErr w:type="spellStart"/>
      <w:r w:rsidRPr="003F150D">
        <w:rPr>
          <w:sz w:val="22"/>
          <w:szCs w:val="22"/>
        </w:rPr>
        <w:t>Tekir</w:t>
      </w:r>
      <w:r w:rsidR="00206AC2">
        <w:rPr>
          <w:sz w:val="22"/>
          <w:szCs w:val="22"/>
        </w:rPr>
        <w:t>dağ</w:t>
      </w:r>
      <w:proofErr w:type="spellEnd"/>
      <w:r w:rsidR="00206AC2">
        <w:rPr>
          <w:sz w:val="22"/>
          <w:szCs w:val="22"/>
        </w:rPr>
        <w:t>, Turkey, Oct 20 to 23, 2016.</w:t>
      </w:r>
    </w:p>
    <w:p w14:paraId="66E7DCA5" w14:textId="77777777" w:rsidR="002207E2" w:rsidRDefault="002207E2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2207E2">
        <w:rPr>
          <w:sz w:val="22"/>
          <w:szCs w:val="22"/>
        </w:rPr>
        <w:t>Murat Karakaya, Ender Sevinc, </w:t>
      </w:r>
      <w:r w:rsidRPr="002207E2">
        <w:rPr>
          <w:b/>
          <w:bCs/>
          <w:sz w:val="22"/>
          <w:szCs w:val="22"/>
        </w:rPr>
        <w:t>Planning Multiple UAVs to Visit Points of Interest Considering Flight Range and Service Time Constraints</w:t>
      </w:r>
      <w:r w:rsidRPr="002207E2">
        <w:rPr>
          <w:sz w:val="22"/>
          <w:szCs w:val="22"/>
        </w:rPr>
        <w:t>, </w:t>
      </w:r>
      <w:r w:rsidRPr="002207E2">
        <w:rPr>
          <w:i/>
          <w:iCs/>
          <w:sz w:val="22"/>
          <w:szCs w:val="22"/>
        </w:rPr>
        <w:t>The 2nd International Conference on Engineering and Natural Sciences (ICENS 2016),</w:t>
      </w:r>
      <w:r w:rsidR="003F150D">
        <w:rPr>
          <w:i/>
          <w:iCs/>
          <w:sz w:val="22"/>
          <w:szCs w:val="22"/>
        </w:rPr>
        <w:t xml:space="preserve"> </w:t>
      </w:r>
      <w:r w:rsidRPr="002207E2">
        <w:rPr>
          <w:sz w:val="22"/>
          <w:szCs w:val="22"/>
        </w:rPr>
        <w:t xml:space="preserve">Sarajevo, Bosnia and Herzegovina, May 24 to 28, </w:t>
      </w:r>
      <w:r w:rsidR="003F150D" w:rsidRPr="002207E2">
        <w:rPr>
          <w:sz w:val="22"/>
          <w:szCs w:val="22"/>
        </w:rPr>
        <w:t>2016.</w:t>
      </w:r>
    </w:p>
    <w:p w14:paraId="68088DF1" w14:textId="77777777" w:rsidR="002207E2" w:rsidRDefault="002207E2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2207E2">
        <w:rPr>
          <w:sz w:val="22"/>
          <w:szCs w:val="22"/>
        </w:rPr>
        <w:t>Ulaş Ozan Ceyhan, Murat Karakaya,</w:t>
      </w:r>
      <w:r w:rsidR="003F150D" w:rsidRPr="002207E2">
        <w:rPr>
          <w:sz w:val="22"/>
          <w:szCs w:val="22"/>
        </w:rPr>
        <w:t> Investigating</w:t>
      </w:r>
      <w:r w:rsidRPr="002207E2">
        <w:rPr>
          <w:b/>
          <w:bCs/>
          <w:sz w:val="22"/>
          <w:szCs w:val="22"/>
        </w:rPr>
        <w:t xml:space="preserve"> Students Success On Prerequisite Chain Courses</w:t>
      </w:r>
      <w:r w:rsidRPr="002207E2">
        <w:rPr>
          <w:sz w:val="22"/>
          <w:szCs w:val="22"/>
        </w:rPr>
        <w:t>, </w:t>
      </w:r>
      <w:r w:rsidRPr="002207E2">
        <w:rPr>
          <w:i/>
          <w:iCs/>
          <w:sz w:val="22"/>
          <w:szCs w:val="22"/>
        </w:rPr>
        <w:t>The 2nd International Conference on Engineering and Natural Sciences (ICENS 2016),</w:t>
      </w:r>
      <w:r w:rsidRPr="002207E2">
        <w:rPr>
          <w:sz w:val="22"/>
          <w:szCs w:val="22"/>
        </w:rPr>
        <w:t xml:space="preserve"> Sarajevo, Bosnia and Herzegovina, May 24 to 28, </w:t>
      </w:r>
      <w:r w:rsidR="003F150D" w:rsidRPr="002207E2">
        <w:rPr>
          <w:sz w:val="22"/>
          <w:szCs w:val="22"/>
        </w:rPr>
        <w:t>2016.</w:t>
      </w:r>
    </w:p>
    <w:p w14:paraId="2B3A34E3" w14:textId="77777777" w:rsidR="002207E2" w:rsidRDefault="002207E2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2207E2">
        <w:rPr>
          <w:sz w:val="22"/>
          <w:szCs w:val="22"/>
        </w:rPr>
        <w:t>Murat Karakaya, </w:t>
      </w:r>
      <w:r w:rsidRPr="002207E2">
        <w:rPr>
          <w:b/>
          <w:bCs/>
          <w:sz w:val="22"/>
          <w:szCs w:val="22"/>
        </w:rPr>
        <w:t>Mobile Sink Scheduling Method for Wireless Sensor Networks under Travel Time Uncertainty</w:t>
      </w:r>
      <w:r w:rsidRPr="002207E2">
        <w:rPr>
          <w:sz w:val="22"/>
          <w:szCs w:val="22"/>
        </w:rPr>
        <w:t>, </w:t>
      </w:r>
      <w:r w:rsidRPr="002207E2">
        <w:rPr>
          <w:i/>
          <w:iCs/>
          <w:sz w:val="22"/>
          <w:szCs w:val="22"/>
        </w:rPr>
        <w:t>The 2nd International Conference on Network Technologies (ICNT 2015),</w:t>
      </w:r>
      <w:r w:rsidRPr="002207E2">
        <w:rPr>
          <w:sz w:val="22"/>
          <w:szCs w:val="22"/>
        </w:rPr>
        <w:t> Dubai, UAE, October 17-18, 2015. </w:t>
      </w:r>
    </w:p>
    <w:p w14:paraId="730BB63D" w14:textId="77777777" w:rsidR="002207E2" w:rsidRDefault="002207E2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2207E2">
        <w:rPr>
          <w:sz w:val="22"/>
          <w:szCs w:val="22"/>
        </w:rPr>
        <w:t>Senem Aktas, Nergiz Kilinc, Hazan Daglayan, Ibrahim Cereci, Murat Karakaya, </w:t>
      </w:r>
      <w:r w:rsidRPr="002207E2">
        <w:rPr>
          <w:b/>
          <w:bCs/>
          <w:sz w:val="22"/>
          <w:szCs w:val="22"/>
        </w:rPr>
        <w:t xml:space="preserve">UAV Route </w:t>
      </w:r>
      <w:proofErr w:type="spellStart"/>
      <w:r w:rsidRPr="002207E2">
        <w:rPr>
          <w:b/>
          <w:bCs/>
          <w:sz w:val="22"/>
          <w:szCs w:val="22"/>
        </w:rPr>
        <w:t>Planing</w:t>
      </w:r>
      <w:proofErr w:type="spellEnd"/>
      <w:r w:rsidRPr="002207E2">
        <w:rPr>
          <w:b/>
          <w:bCs/>
          <w:sz w:val="22"/>
          <w:szCs w:val="22"/>
        </w:rPr>
        <w:t xml:space="preserve"> for </w:t>
      </w:r>
      <w:proofErr w:type="spellStart"/>
      <w:r w:rsidRPr="002207E2">
        <w:rPr>
          <w:b/>
          <w:bCs/>
          <w:sz w:val="22"/>
          <w:szCs w:val="22"/>
        </w:rPr>
        <w:t>Avoidıng</w:t>
      </w:r>
      <w:proofErr w:type="spellEnd"/>
      <w:r w:rsidRPr="002207E2">
        <w:rPr>
          <w:b/>
          <w:bCs/>
          <w:sz w:val="22"/>
          <w:szCs w:val="22"/>
        </w:rPr>
        <w:t xml:space="preserve"> Enemy Radars</w:t>
      </w:r>
      <w:r w:rsidRPr="002207E2">
        <w:rPr>
          <w:sz w:val="22"/>
          <w:szCs w:val="22"/>
        </w:rPr>
        <w:t>, </w:t>
      </w:r>
      <w:r w:rsidRPr="002207E2">
        <w:rPr>
          <w:i/>
          <w:iCs/>
          <w:sz w:val="22"/>
          <w:szCs w:val="22"/>
        </w:rPr>
        <w:t>The 1st International Conference on Engineering and Natural Sciences (ICENS 2015),</w:t>
      </w:r>
      <w:r w:rsidRPr="002207E2">
        <w:rPr>
          <w:sz w:val="22"/>
          <w:szCs w:val="22"/>
        </w:rPr>
        <w:t> p. 161, Skopje, Macedonia, 15-19 May 2015.</w:t>
      </w:r>
    </w:p>
    <w:p w14:paraId="235B30D5" w14:textId="77777777" w:rsidR="002207E2" w:rsidRDefault="002207E2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2207E2">
        <w:rPr>
          <w:sz w:val="22"/>
          <w:szCs w:val="22"/>
        </w:rPr>
        <w:t>Nergiz Kilinc, Ibrahim Cereci, Hazan Daglayan, Senem Aktas, Murat Karakaya, </w:t>
      </w:r>
      <w:r w:rsidRPr="002207E2">
        <w:rPr>
          <w:b/>
          <w:bCs/>
          <w:sz w:val="22"/>
          <w:szCs w:val="22"/>
        </w:rPr>
        <w:t>A Genetic Algorithm for Safe and Rapid Transmission of Military Vehicles in a Minefield</w:t>
      </w:r>
      <w:r w:rsidRPr="002207E2">
        <w:rPr>
          <w:sz w:val="22"/>
          <w:szCs w:val="22"/>
        </w:rPr>
        <w:t>, </w:t>
      </w:r>
      <w:r w:rsidRPr="002207E2">
        <w:rPr>
          <w:i/>
          <w:iCs/>
          <w:sz w:val="22"/>
          <w:szCs w:val="22"/>
        </w:rPr>
        <w:t>The 1st International Conference on Engineering and Natural Sciences (ICENS 2015),</w:t>
      </w:r>
      <w:r w:rsidRPr="002207E2">
        <w:rPr>
          <w:sz w:val="22"/>
          <w:szCs w:val="22"/>
        </w:rPr>
        <w:t> p. 139, Skopje, Macedonia, 15-19 May 2015. </w:t>
      </w:r>
    </w:p>
    <w:p w14:paraId="7C6D19CA" w14:textId="77777777" w:rsidR="00316EC3" w:rsidRDefault="00316EC3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316EC3">
        <w:rPr>
          <w:sz w:val="22"/>
          <w:szCs w:val="22"/>
        </w:rPr>
        <w:t>Hazan Daglayan, Nergiz Kilinc, Senem Aktas, Ibrahim Cereci, Murat Karakaya, </w:t>
      </w:r>
      <w:r w:rsidRPr="00316EC3">
        <w:rPr>
          <w:b/>
          <w:bCs/>
          <w:sz w:val="22"/>
          <w:szCs w:val="22"/>
        </w:rPr>
        <w:t>Efficient Routing of Ambulances Aftermath of a Disaster</w:t>
      </w:r>
      <w:r w:rsidRPr="00316EC3">
        <w:rPr>
          <w:sz w:val="22"/>
          <w:szCs w:val="22"/>
        </w:rPr>
        <w:t>, </w:t>
      </w:r>
      <w:r w:rsidRPr="00316EC3">
        <w:rPr>
          <w:i/>
          <w:iCs/>
          <w:sz w:val="22"/>
          <w:szCs w:val="22"/>
        </w:rPr>
        <w:t>The 1st International Conference on Engineering and Natural Sciences (ICENS 2015),</w:t>
      </w:r>
      <w:r w:rsidRPr="00316EC3">
        <w:rPr>
          <w:sz w:val="22"/>
          <w:szCs w:val="22"/>
        </w:rPr>
        <w:t> Skopje, Macedonia, p.145, 15-19 May 2015.</w:t>
      </w:r>
    </w:p>
    <w:p w14:paraId="0083665A" w14:textId="77777777" w:rsidR="00FF717F" w:rsidRDefault="00FF717F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FF717F">
        <w:rPr>
          <w:sz w:val="22"/>
          <w:szCs w:val="22"/>
        </w:rPr>
        <w:t> Murat Karakaya, Atila Bostan, </w:t>
      </w:r>
      <w:proofErr w:type="spellStart"/>
      <w:r w:rsidRPr="00FF717F">
        <w:rPr>
          <w:b/>
          <w:bCs/>
          <w:sz w:val="22"/>
          <w:szCs w:val="22"/>
        </w:rPr>
        <w:t>Yazılım</w:t>
      </w:r>
      <w:proofErr w:type="spellEnd"/>
      <w:r w:rsidRPr="00FF717F">
        <w:rPr>
          <w:b/>
          <w:bCs/>
          <w:sz w:val="22"/>
          <w:szCs w:val="22"/>
        </w:rPr>
        <w:t xml:space="preserve"> </w:t>
      </w:r>
      <w:proofErr w:type="spellStart"/>
      <w:r w:rsidRPr="00FF717F">
        <w:rPr>
          <w:b/>
          <w:bCs/>
          <w:sz w:val="22"/>
          <w:szCs w:val="22"/>
        </w:rPr>
        <w:t>Mühendisliği</w:t>
      </w:r>
      <w:proofErr w:type="spellEnd"/>
      <w:r w:rsidRPr="00FF717F">
        <w:rPr>
          <w:b/>
          <w:bCs/>
          <w:sz w:val="22"/>
          <w:szCs w:val="22"/>
        </w:rPr>
        <w:t xml:space="preserve"> </w:t>
      </w:r>
      <w:proofErr w:type="spellStart"/>
      <w:r w:rsidRPr="00FF717F">
        <w:rPr>
          <w:b/>
          <w:bCs/>
          <w:sz w:val="22"/>
          <w:szCs w:val="22"/>
        </w:rPr>
        <w:t>Eğitiminde</w:t>
      </w:r>
      <w:proofErr w:type="spellEnd"/>
      <w:r w:rsidRPr="00FF717F">
        <w:rPr>
          <w:b/>
          <w:bCs/>
          <w:sz w:val="22"/>
          <w:szCs w:val="22"/>
        </w:rPr>
        <w:t xml:space="preserve"> </w:t>
      </w:r>
      <w:proofErr w:type="spellStart"/>
      <w:r w:rsidRPr="00FF717F">
        <w:rPr>
          <w:b/>
          <w:bCs/>
          <w:sz w:val="22"/>
          <w:szCs w:val="22"/>
        </w:rPr>
        <w:t>Bitirme</w:t>
      </w:r>
      <w:proofErr w:type="spellEnd"/>
      <w:r w:rsidRPr="00FF717F">
        <w:rPr>
          <w:b/>
          <w:bCs/>
          <w:sz w:val="22"/>
          <w:szCs w:val="22"/>
        </w:rPr>
        <w:t xml:space="preserve"> </w:t>
      </w:r>
      <w:proofErr w:type="spellStart"/>
      <w:r w:rsidRPr="00FF717F">
        <w:rPr>
          <w:b/>
          <w:bCs/>
          <w:sz w:val="22"/>
          <w:szCs w:val="22"/>
        </w:rPr>
        <w:t>Projesinin</w:t>
      </w:r>
      <w:proofErr w:type="spellEnd"/>
      <w:r w:rsidRPr="00FF717F">
        <w:rPr>
          <w:b/>
          <w:bCs/>
          <w:sz w:val="22"/>
          <w:szCs w:val="22"/>
        </w:rPr>
        <w:t xml:space="preserve"> </w:t>
      </w:r>
      <w:proofErr w:type="spellStart"/>
      <w:r w:rsidRPr="00FF717F">
        <w:rPr>
          <w:b/>
          <w:bCs/>
          <w:sz w:val="22"/>
          <w:szCs w:val="22"/>
        </w:rPr>
        <w:t>Yürütülmesinde</w:t>
      </w:r>
      <w:proofErr w:type="spellEnd"/>
      <w:r w:rsidRPr="00FF717F">
        <w:rPr>
          <w:b/>
          <w:bCs/>
          <w:sz w:val="22"/>
          <w:szCs w:val="22"/>
        </w:rPr>
        <w:t xml:space="preserve"> İki </w:t>
      </w:r>
      <w:proofErr w:type="spellStart"/>
      <w:r w:rsidRPr="00FF717F">
        <w:rPr>
          <w:b/>
          <w:bCs/>
          <w:sz w:val="22"/>
          <w:szCs w:val="22"/>
        </w:rPr>
        <w:t>Farklı</w:t>
      </w:r>
      <w:proofErr w:type="spellEnd"/>
      <w:r w:rsidRPr="00FF717F">
        <w:rPr>
          <w:b/>
          <w:bCs/>
          <w:sz w:val="22"/>
          <w:szCs w:val="22"/>
        </w:rPr>
        <w:t xml:space="preserve"> </w:t>
      </w:r>
      <w:proofErr w:type="spellStart"/>
      <w:r w:rsidRPr="00FF717F">
        <w:rPr>
          <w:b/>
          <w:bCs/>
          <w:sz w:val="22"/>
          <w:szCs w:val="22"/>
        </w:rPr>
        <w:t>Yöntemin</w:t>
      </w:r>
      <w:proofErr w:type="spellEnd"/>
      <w:r w:rsidRPr="00FF717F">
        <w:rPr>
          <w:b/>
          <w:bCs/>
          <w:sz w:val="22"/>
          <w:szCs w:val="22"/>
        </w:rPr>
        <w:t xml:space="preserve"> </w:t>
      </w:r>
      <w:proofErr w:type="spellStart"/>
      <w:r w:rsidRPr="00FF717F">
        <w:rPr>
          <w:b/>
          <w:bCs/>
          <w:sz w:val="22"/>
          <w:szCs w:val="22"/>
        </w:rPr>
        <w:t>Öğrenci</w:t>
      </w:r>
      <w:proofErr w:type="spellEnd"/>
      <w:r w:rsidRPr="00FF717F">
        <w:rPr>
          <w:b/>
          <w:bCs/>
          <w:sz w:val="22"/>
          <w:szCs w:val="22"/>
        </w:rPr>
        <w:t xml:space="preserve"> Bakış Açısıyla </w:t>
      </w:r>
      <w:r w:rsidR="00063B47" w:rsidRPr="00FF717F">
        <w:rPr>
          <w:b/>
          <w:bCs/>
          <w:sz w:val="22"/>
          <w:szCs w:val="22"/>
        </w:rPr>
        <w:t>Değerlendirilmesi, </w:t>
      </w:r>
      <w:r w:rsidR="00063B47" w:rsidRPr="00FF717F">
        <w:rPr>
          <w:i/>
          <w:iCs/>
          <w:sz w:val="22"/>
          <w:szCs w:val="22"/>
        </w:rPr>
        <w:t>9</w:t>
      </w:r>
      <w:r w:rsidRPr="00FF717F">
        <w:rPr>
          <w:i/>
          <w:iCs/>
          <w:sz w:val="22"/>
          <w:szCs w:val="22"/>
        </w:rPr>
        <w:t xml:space="preserve">. </w:t>
      </w:r>
      <w:proofErr w:type="spellStart"/>
      <w:r w:rsidRPr="00FF717F">
        <w:rPr>
          <w:i/>
          <w:iCs/>
          <w:sz w:val="22"/>
          <w:szCs w:val="22"/>
        </w:rPr>
        <w:t>Ulusal</w:t>
      </w:r>
      <w:proofErr w:type="spellEnd"/>
      <w:r w:rsidRPr="00FF717F">
        <w:rPr>
          <w:i/>
          <w:iCs/>
          <w:sz w:val="22"/>
          <w:szCs w:val="22"/>
        </w:rPr>
        <w:t xml:space="preserve"> </w:t>
      </w:r>
      <w:proofErr w:type="spellStart"/>
      <w:r w:rsidRPr="00FF717F">
        <w:rPr>
          <w:i/>
          <w:iCs/>
          <w:sz w:val="22"/>
          <w:szCs w:val="22"/>
        </w:rPr>
        <w:t>Yazılım</w:t>
      </w:r>
      <w:proofErr w:type="spellEnd"/>
      <w:r w:rsidRPr="00FF717F">
        <w:rPr>
          <w:i/>
          <w:iCs/>
          <w:sz w:val="22"/>
          <w:szCs w:val="22"/>
        </w:rPr>
        <w:t xml:space="preserve"> </w:t>
      </w:r>
      <w:proofErr w:type="spellStart"/>
      <w:r w:rsidRPr="00FF717F">
        <w:rPr>
          <w:i/>
          <w:iCs/>
          <w:sz w:val="22"/>
          <w:szCs w:val="22"/>
        </w:rPr>
        <w:t>Muhendisliği</w:t>
      </w:r>
      <w:proofErr w:type="spellEnd"/>
      <w:r w:rsidRPr="00FF717F">
        <w:rPr>
          <w:i/>
          <w:iCs/>
          <w:sz w:val="22"/>
          <w:szCs w:val="22"/>
        </w:rPr>
        <w:t xml:space="preserve"> Sempozyumu (UYMS'15</w:t>
      </w:r>
      <w:r w:rsidR="00063B47" w:rsidRPr="00FF717F">
        <w:rPr>
          <w:i/>
          <w:iCs/>
          <w:sz w:val="22"/>
          <w:szCs w:val="22"/>
        </w:rPr>
        <w:t>), </w:t>
      </w:r>
      <w:r w:rsidR="00063B47" w:rsidRPr="00FF717F">
        <w:rPr>
          <w:sz w:val="22"/>
          <w:szCs w:val="22"/>
        </w:rPr>
        <w:t>9</w:t>
      </w:r>
      <w:r w:rsidRPr="00FF717F">
        <w:rPr>
          <w:sz w:val="22"/>
          <w:szCs w:val="22"/>
        </w:rPr>
        <w:t>-11 Eylul 2015. </w:t>
      </w:r>
    </w:p>
    <w:p w14:paraId="4BFA49DC" w14:textId="77777777" w:rsidR="00AC1A49" w:rsidRPr="00AC1A49" w:rsidRDefault="00AC1A49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AC1A49">
        <w:rPr>
          <w:sz w:val="22"/>
          <w:szCs w:val="22"/>
        </w:rPr>
        <w:t xml:space="preserve">Gokhan Şengul, Murat Karakaya, </w:t>
      </w:r>
      <w:r w:rsidRPr="00AC1A49">
        <w:rPr>
          <w:b/>
          <w:sz w:val="22"/>
          <w:szCs w:val="22"/>
        </w:rPr>
        <w:t>A Service Oriented Architecture to Recognize Car Plates by Mobile Devices</w:t>
      </w:r>
      <w:r w:rsidRPr="00AC1A49">
        <w:rPr>
          <w:sz w:val="22"/>
          <w:szCs w:val="22"/>
        </w:rPr>
        <w:t xml:space="preserve">, </w:t>
      </w:r>
      <w:r w:rsidRPr="00AC1A49">
        <w:rPr>
          <w:i/>
          <w:sz w:val="22"/>
          <w:szCs w:val="22"/>
        </w:rPr>
        <w:t>The Second International Symposium on Engineering, Artificial Intelligence and Applications (ISEAIA 2014),</w:t>
      </w:r>
      <w:r w:rsidRPr="00AC1A49">
        <w:rPr>
          <w:sz w:val="22"/>
          <w:szCs w:val="22"/>
        </w:rPr>
        <w:t xml:space="preserve"> </w:t>
      </w:r>
      <w:proofErr w:type="spellStart"/>
      <w:r w:rsidRPr="00AC1A49">
        <w:rPr>
          <w:sz w:val="22"/>
          <w:szCs w:val="22"/>
        </w:rPr>
        <w:t>Girne</w:t>
      </w:r>
      <w:proofErr w:type="spellEnd"/>
      <w:r w:rsidRPr="00AC1A49">
        <w:rPr>
          <w:sz w:val="22"/>
          <w:szCs w:val="22"/>
        </w:rPr>
        <w:t xml:space="preserve"> American University, North Cyprus, </w:t>
      </w:r>
      <w:r w:rsidR="00E908B6">
        <w:rPr>
          <w:sz w:val="22"/>
          <w:szCs w:val="22"/>
        </w:rPr>
        <w:t>5-7 Nov. 2014.</w:t>
      </w:r>
    </w:p>
    <w:p w14:paraId="5BF05B7B" w14:textId="77777777" w:rsidR="00AC1A49" w:rsidRPr="00AC1A49" w:rsidRDefault="00AC1A49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AC1A49">
        <w:rPr>
          <w:sz w:val="22"/>
          <w:szCs w:val="22"/>
        </w:rPr>
        <w:lastRenderedPageBreak/>
        <w:t>Murat Karakaya, Gokhan Şengul,</w:t>
      </w:r>
      <w:r w:rsidR="00402B33">
        <w:rPr>
          <w:sz w:val="22"/>
          <w:szCs w:val="22"/>
        </w:rPr>
        <w:t xml:space="preserve"> </w:t>
      </w:r>
      <w:r w:rsidRPr="00E908B6">
        <w:rPr>
          <w:b/>
          <w:sz w:val="22"/>
          <w:szCs w:val="22"/>
        </w:rPr>
        <w:t>Determining firm logos using image processing techniques on a mobile device to aid blind people</w:t>
      </w:r>
      <w:r w:rsidRPr="00AC1A49">
        <w:rPr>
          <w:sz w:val="22"/>
          <w:szCs w:val="22"/>
        </w:rPr>
        <w:t xml:space="preserve">, </w:t>
      </w:r>
      <w:r w:rsidRPr="00E908B6">
        <w:rPr>
          <w:i/>
          <w:sz w:val="22"/>
          <w:szCs w:val="22"/>
        </w:rPr>
        <w:t>The Second International Symposium on Engineering, Artificial Intelligence and Applications (ISEAIA 2014)</w:t>
      </w:r>
      <w:r w:rsidRPr="00AC1A49">
        <w:rPr>
          <w:sz w:val="22"/>
          <w:szCs w:val="22"/>
        </w:rPr>
        <w:t xml:space="preserve">, </w:t>
      </w:r>
      <w:proofErr w:type="spellStart"/>
      <w:r w:rsidRPr="00AC1A49">
        <w:rPr>
          <w:sz w:val="22"/>
          <w:szCs w:val="22"/>
        </w:rPr>
        <w:t>Girne</w:t>
      </w:r>
      <w:proofErr w:type="spellEnd"/>
      <w:r w:rsidRPr="00AC1A49">
        <w:rPr>
          <w:sz w:val="22"/>
          <w:szCs w:val="22"/>
        </w:rPr>
        <w:t xml:space="preserve"> American University, North Cyprus,</w:t>
      </w:r>
      <w:r w:rsidR="00E908B6">
        <w:rPr>
          <w:sz w:val="22"/>
          <w:szCs w:val="22"/>
        </w:rPr>
        <w:t xml:space="preserve"> 5-7 Nov. 2014.</w:t>
      </w:r>
    </w:p>
    <w:p w14:paraId="2EF26BD4" w14:textId="77777777" w:rsidR="00AC1A49" w:rsidRPr="00AC1A49" w:rsidRDefault="00AC1A49" w:rsidP="000123A5">
      <w:pPr>
        <w:pStyle w:val="BodyTextIndent2"/>
        <w:numPr>
          <w:ilvl w:val="0"/>
          <w:numId w:val="13"/>
        </w:numPr>
        <w:tabs>
          <w:tab w:val="left" w:pos="426"/>
        </w:tabs>
        <w:ind w:left="360"/>
        <w:rPr>
          <w:sz w:val="22"/>
          <w:szCs w:val="22"/>
        </w:rPr>
      </w:pPr>
      <w:r w:rsidRPr="00AC1A49">
        <w:rPr>
          <w:sz w:val="22"/>
          <w:szCs w:val="22"/>
        </w:rPr>
        <w:t xml:space="preserve">Murat Karakaya, </w:t>
      </w:r>
      <w:r w:rsidRPr="00E908B6">
        <w:rPr>
          <w:b/>
          <w:sz w:val="22"/>
          <w:szCs w:val="22"/>
        </w:rPr>
        <w:t>RSRP: Risk Sensitive Routing Protocol in Wireless Sensor Networks</w:t>
      </w:r>
      <w:r w:rsidRPr="00AC1A49">
        <w:rPr>
          <w:sz w:val="22"/>
          <w:szCs w:val="22"/>
        </w:rPr>
        <w:t xml:space="preserve">, </w:t>
      </w:r>
      <w:r w:rsidRPr="00E908B6">
        <w:rPr>
          <w:i/>
          <w:sz w:val="22"/>
          <w:szCs w:val="22"/>
        </w:rPr>
        <w:t>The Second International Symposium on Engineering, Artificial Intelligence and Applications (ISEAIA 2014),</w:t>
      </w:r>
      <w:r w:rsidRPr="00AC1A49">
        <w:rPr>
          <w:sz w:val="22"/>
          <w:szCs w:val="22"/>
        </w:rPr>
        <w:t xml:space="preserve"> </w:t>
      </w:r>
      <w:proofErr w:type="spellStart"/>
      <w:r w:rsidRPr="00AC1A49">
        <w:rPr>
          <w:sz w:val="22"/>
          <w:szCs w:val="22"/>
        </w:rPr>
        <w:t>Girne</w:t>
      </w:r>
      <w:proofErr w:type="spellEnd"/>
      <w:r w:rsidRPr="00AC1A49">
        <w:rPr>
          <w:sz w:val="22"/>
          <w:szCs w:val="22"/>
        </w:rPr>
        <w:t xml:space="preserve"> American University,</w:t>
      </w:r>
      <w:r w:rsidR="00E908B6">
        <w:rPr>
          <w:sz w:val="22"/>
          <w:szCs w:val="22"/>
        </w:rPr>
        <w:t xml:space="preserve"> North </w:t>
      </w:r>
      <w:r w:rsidR="00402B33">
        <w:rPr>
          <w:sz w:val="22"/>
          <w:szCs w:val="22"/>
        </w:rPr>
        <w:t>Cyprus, 5</w:t>
      </w:r>
      <w:r w:rsidR="00E908B6">
        <w:rPr>
          <w:sz w:val="22"/>
          <w:szCs w:val="22"/>
        </w:rPr>
        <w:t xml:space="preserve">-7 Nov. 2014. </w:t>
      </w:r>
      <w:r w:rsidRPr="00AC1A49">
        <w:rPr>
          <w:sz w:val="22"/>
          <w:szCs w:val="22"/>
        </w:rPr>
        <w:t xml:space="preserve"> </w:t>
      </w:r>
    </w:p>
    <w:p w14:paraId="251F7E4E" w14:textId="77777777" w:rsidR="00AC1A49" w:rsidRDefault="00AC1A49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AC1A49">
        <w:rPr>
          <w:sz w:val="22"/>
          <w:szCs w:val="22"/>
        </w:rPr>
        <w:t xml:space="preserve">Ibrahim Cereci1, Hazan Daglayan, Nergiz Kılınc, Senem Aktaş, Murat Karakaya, </w:t>
      </w:r>
      <w:r w:rsidRPr="00E908B6">
        <w:rPr>
          <w:b/>
          <w:sz w:val="22"/>
          <w:szCs w:val="22"/>
        </w:rPr>
        <w:t>Efficient Data Gathering in WSN with a Range Constrained Mobile Relay</w:t>
      </w:r>
      <w:r w:rsidRPr="00AC1A49">
        <w:rPr>
          <w:sz w:val="22"/>
          <w:szCs w:val="22"/>
        </w:rPr>
        <w:t xml:space="preserve">, </w:t>
      </w:r>
      <w:r w:rsidRPr="00E908B6">
        <w:rPr>
          <w:i/>
          <w:sz w:val="22"/>
          <w:szCs w:val="22"/>
        </w:rPr>
        <w:t>The Second International Symposium on Engineering, Artificial Intelligence and Applications (ISEAIA 2014)</w:t>
      </w:r>
      <w:r w:rsidRPr="00AC1A49">
        <w:rPr>
          <w:sz w:val="22"/>
          <w:szCs w:val="22"/>
        </w:rPr>
        <w:t xml:space="preserve"> </w:t>
      </w:r>
      <w:proofErr w:type="spellStart"/>
      <w:r w:rsidRPr="00AC1A49">
        <w:rPr>
          <w:sz w:val="22"/>
          <w:szCs w:val="22"/>
        </w:rPr>
        <w:t>Girne</w:t>
      </w:r>
      <w:proofErr w:type="spellEnd"/>
      <w:r w:rsidRPr="00AC1A49">
        <w:rPr>
          <w:sz w:val="22"/>
          <w:szCs w:val="22"/>
        </w:rPr>
        <w:t xml:space="preserve"> American University, North Cyprus, 5-7 Nov. 2014.</w:t>
      </w:r>
    </w:p>
    <w:p w14:paraId="443D4B74" w14:textId="77777777" w:rsidR="00FC021A" w:rsidRDefault="00FC021A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FC021A">
        <w:rPr>
          <w:sz w:val="22"/>
          <w:szCs w:val="22"/>
        </w:rPr>
        <w:t xml:space="preserve">Halil Savuran, Murat Karakaya, </w:t>
      </w:r>
      <w:r w:rsidRPr="00FC021A">
        <w:rPr>
          <w:b/>
          <w:sz w:val="22"/>
          <w:szCs w:val="22"/>
        </w:rPr>
        <w:t>Route Optimization Methods for Unmanned Air Vehicle Launched from a Carrier</w:t>
      </w:r>
      <w:r w:rsidRPr="00FC021A">
        <w:rPr>
          <w:sz w:val="22"/>
          <w:szCs w:val="22"/>
        </w:rPr>
        <w:t xml:space="preserve">, </w:t>
      </w:r>
      <w:r w:rsidRPr="00FC021A">
        <w:rPr>
          <w:i/>
          <w:sz w:val="22"/>
          <w:szCs w:val="22"/>
        </w:rPr>
        <w:t>4th International Conference on Computer and Software Modeling (ICCSM 2014)</w:t>
      </w:r>
      <w:r w:rsidRPr="00FC021A">
        <w:rPr>
          <w:sz w:val="22"/>
          <w:szCs w:val="22"/>
        </w:rPr>
        <w:t>, Bangkok, Thailand, 2014.</w:t>
      </w:r>
    </w:p>
    <w:p w14:paraId="7E84882A" w14:textId="77777777" w:rsidR="00845242" w:rsidRDefault="00845242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845242">
        <w:rPr>
          <w:sz w:val="22"/>
          <w:szCs w:val="22"/>
        </w:rPr>
        <w:t xml:space="preserve">Ender Sevinc, Murat Karakaya, </w:t>
      </w:r>
      <w:r w:rsidRPr="00845242">
        <w:rPr>
          <w:b/>
          <w:sz w:val="22"/>
          <w:szCs w:val="22"/>
        </w:rPr>
        <w:t>Maximizing UAV Target Coverage under Flight Range and Target Service Time Constraints</w:t>
      </w:r>
      <w:r w:rsidRPr="00845242">
        <w:rPr>
          <w:sz w:val="22"/>
          <w:szCs w:val="22"/>
        </w:rPr>
        <w:t xml:space="preserve">, </w:t>
      </w:r>
      <w:r w:rsidRPr="00845242">
        <w:rPr>
          <w:i/>
          <w:sz w:val="22"/>
          <w:szCs w:val="22"/>
        </w:rPr>
        <w:t>4th International Conference on Computer and Software Modeling (ICCSM 2014)</w:t>
      </w:r>
      <w:r w:rsidRPr="00845242">
        <w:rPr>
          <w:sz w:val="22"/>
          <w:szCs w:val="22"/>
        </w:rPr>
        <w:t>, Bangkok, Thailand, 2014.</w:t>
      </w:r>
    </w:p>
    <w:p w14:paraId="3D68AA18" w14:textId="77777777" w:rsidR="0099506E" w:rsidRDefault="0099506E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99506E">
        <w:rPr>
          <w:sz w:val="22"/>
          <w:szCs w:val="22"/>
        </w:rPr>
        <w:t xml:space="preserve">H. </w:t>
      </w:r>
      <w:proofErr w:type="spellStart"/>
      <w:r w:rsidRPr="0099506E">
        <w:rPr>
          <w:sz w:val="22"/>
          <w:szCs w:val="22"/>
        </w:rPr>
        <w:t>Savuran</w:t>
      </w:r>
      <w:proofErr w:type="spellEnd"/>
      <w:r w:rsidRPr="0099506E">
        <w:rPr>
          <w:sz w:val="22"/>
          <w:szCs w:val="22"/>
        </w:rPr>
        <w:t>, H. Demirel, M. Karakaya</w:t>
      </w:r>
      <w:r w:rsidR="00402B33">
        <w:rPr>
          <w:sz w:val="22"/>
          <w:szCs w:val="22"/>
        </w:rPr>
        <w:t xml:space="preserve">, </w:t>
      </w:r>
      <w:r w:rsidRPr="0099506E">
        <w:rPr>
          <w:b/>
          <w:sz w:val="22"/>
          <w:szCs w:val="22"/>
        </w:rPr>
        <w:t xml:space="preserve">Gemiye </w:t>
      </w:r>
      <w:proofErr w:type="spellStart"/>
      <w:r w:rsidRPr="0099506E">
        <w:rPr>
          <w:b/>
          <w:sz w:val="22"/>
          <w:szCs w:val="22"/>
        </w:rPr>
        <w:t>Konuşlu</w:t>
      </w:r>
      <w:proofErr w:type="spellEnd"/>
      <w:r w:rsidRPr="0099506E">
        <w:rPr>
          <w:b/>
          <w:sz w:val="22"/>
          <w:szCs w:val="22"/>
        </w:rPr>
        <w:t xml:space="preserve"> </w:t>
      </w:r>
      <w:proofErr w:type="spellStart"/>
      <w:r w:rsidRPr="0099506E">
        <w:rPr>
          <w:b/>
          <w:sz w:val="22"/>
          <w:szCs w:val="22"/>
        </w:rPr>
        <w:t>İnsansız</w:t>
      </w:r>
      <w:proofErr w:type="spellEnd"/>
      <w:r w:rsidRPr="0099506E">
        <w:rPr>
          <w:b/>
          <w:sz w:val="22"/>
          <w:szCs w:val="22"/>
        </w:rPr>
        <w:t xml:space="preserve"> Hava </w:t>
      </w:r>
      <w:proofErr w:type="spellStart"/>
      <w:r w:rsidRPr="0099506E">
        <w:rPr>
          <w:b/>
          <w:sz w:val="22"/>
          <w:szCs w:val="22"/>
        </w:rPr>
        <w:t>Aracının</w:t>
      </w:r>
      <w:proofErr w:type="spellEnd"/>
      <w:r w:rsidRPr="0099506E">
        <w:rPr>
          <w:b/>
          <w:sz w:val="22"/>
          <w:szCs w:val="22"/>
        </w:rPr>
        <w:t xml:space="preserve"> </w:t>
      </w:r>
      <w:proofErr w:type="spellStart"/>
      <w:r w:rsidRPr="0099506E">
        <w:rPr>
          <w:b/>
          <w:sz w:val="22"/>
          <w:szCs w:val="22"/>
        </w:rPr>
        <w:t>Hedeflere</w:t>
      </w:r>
      <w:proofErr w:type="spellEnd"/>
      <w:r w:rsidRPr="0099506E">
        <w:rPr>
          <w:b/>
          <w:sz w:val="22"/>
          <w:szCs w:val="22"/>
        </w:rPr>
        <w:t xml:space="preserve"> </w:t>
      </w:r>
      <w:proofErr w:type="spellStart"/>
      <w:r w:rsidRPr="0099506E">
        <w:rPr>
          <w:b/>
          <w:sz w:val="22"/>
          <w:szCs w:val="22"/>
        </w:rPr>
        <w:t>Rotalanmasının</w:t>
      </w:r>
      <w:proofErr w:type="spellEnd"/>
      <w:r w:rsidRPr="0099506E">
        <w:rPr>
          <w:b/>
          <w:sz w:val="22"/>
          <w:szCs w:val="22"/>
        </w:rPr>
        <w:t xml:space="preserve"> </w:t>
      </w:r>
      <w:proofErr w:type="spellStart"/>
      <w:r w:rsidRPr="0099506E">
        <w:rPr>
          <w:b/>
          <w:sz w:val="22"/>
          <w:szCs w:val="22"/>
        </w:rPr>
        <w:t>Optimizasyonu</w:t>
      </w:r>
      <w:proofErr w:type="spellEnd"/>
      <w:r w:rsidRPr="0099506E">
        <w:rPr>
          <w:sz w:val="22"/>
          <w:szCs w:val="22"/>
        </w:rPr>
        <w:t xml:space="preserve">, </w:t>
      </w:r>
      <w:r w:rsidR="00721ECB" w:rsidRPr="0099506E">
        <w:rPr>
          <w:i/>
          <w:sz w:val="22"/>
          <w:szCs w:val="22"/>
        </w:rPr>
        <w:t xml:space="preserve">7. </w:t>
      </w:r>
      <w:proofErr w:type="spellStart"/>
      <w:r w:rsidR="00721ECB" w:rsidRPr="0099506E">
        <w:rPr>
          <w:i/>
          <w:sz w:val="22"/>
          <w:szCs w:val="22"/>
        </w:rPr>
        <w:t>Savunma</w:t>
      </w:r>
      <w:proofErr w:type="spellEnd"/>
      <w:r w:rsidRPr="0099506E">
        <w:rPr>
          <w:i/>
          <w:sz w:val="22"/>
          <w:szCs w:val="22"/>
        </w:rPr>
        <w:t xml:space="preserve"> </w:t>
      </w:r>
      <w:proofErr w:type="spellStart"/>
      <w:r w:rsidRPr="0099506E">
        <w:rPr>
          <w:i/>
          <w:sz w:val="22"/>
          <w:szCs w:val="22"/>
        </w:rPr>
        <w:t>Teknolojileri</w:t>
      </w:r>
      <w:proofErr w:type="spellEnd"/>
      <w:r w:rsidRPr="0099506E">
        <w:rPr>
          <w:i/>
          <w:sz w:val="22"/>
          <w:szCs w:val="22"/>
        </w:rPr>
        <w:t xml:space="preserve"> </w:t>
      </w:r>
      <w:proofErr w:type="spellStart"/>
      <w:r w:rsidRPr="0099506E">
        <w:rPr>
          <w:i/>
          <w:sz w:val="22"/>
          <w:szCs w:val="22"/>
        </w:rPr>
        <w:t>Kongresi</w:t>
      </w:r>
      <w:proofErr w:type="spellEnd"/>
      <w:r w:rsidRPr="0099506E">
        <w:rPr>
          <w:i/>
          <w:sz w:val="22"/>
          <w:szCs w:val="22"/>
        </w:rPr>
        <w:t xml:space="preserve"> (SAVTEK-2014)</w:t>
      </w:r>
      <w:r w:rsidRPr="0099506E">
        <w:rPr>
          <w:sz w:val="22"/>
          <w:szCs w:val="22"/>
        </w:rPr>
        <w:t>,  Haziran 2014.</w:t>
      </w:r>
    </w:p>
    <w:p w14:paraId="735237DA" w14:textId="77777777" w:rsidR="0099506E" w:rsidRDefault="0099506E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99506E">
        <w:rPr>
          <w:sz w:val="22"/>
          <w:szCs w:val="22"/>
        </w:rPr>
        <w:t xml:space="preserve">H. Demirel, H. </w:t>
      </w:r>
      <w:proofErr w:type="spellStart"/>
      <w:r w:rsidRPr="0099506E">
        <w:rPr>
          <w:sz w:val="22"/>
          <w:szCs w:val="22"/>
        </w:rPr>
        <w:t>Savuran</w:t>
      </w:r>
      <w:proofErr w:type="spellEnd"/>
      <w:r w:rsidRPr="0099506E">
        <w:rPr>
          <w:sz w:val="22"/>
          <w:szCs w:val="22"/>
        </w:rPr>
        <w:t xml:space="preserve">, M. Karakaya, </w:t>
      </w:r>
      <w:proofErr w:type="spellStart"/>
      <w:r w:rsidRPr="0099506E">
        <w:rPr>
          <w:b/>
          <w:sz w:val="22"/>
          <w:szCs w:val="22"/>
        </w:rPr>
        <w:t>İnsansız</w:t>
      </w:r>
      <w:proofErr w:type="spellEnd"/>
      <w:r w:rsidRPr="0099506E">
        <w:rPr>
          <w:b/>
          <w:sz w:val="22"/>
          <w:szCs w:val="22"/>
        </w:rPr>
        <w:t xml:space="preserve"> Hava </w:t>
      </w:r>
      <w:proofErr w:type="spellStart"/>
      <w:r w:rsidRPr="0099506E">
        <w:rPr>
          <w:b/>
          <w:sz w:val="22"/>
          <w:szCs w:val="22"/>
        </w:rPr>
        <w:t>Aracları</w:t>
      </w:r>
      <w:proofErr w:type="spellEnd"/>
      <w:r w:rsidRPr="0099506E">
        <w:rPr>
          <w:b/>
          <w:sz w:val="22"/>
          <w:szCs w:val="22"/>
        </w:rPr>
        <w:t xml:space="preserve"> </w:t>
      </w:r>
      <w:proofErr w:type="spellStart"/>
      <w:r w:rsidRPr="0099506E">
        <w:rPr>
          <w:b/>
          <w:sz w:val="22"/>
          <w:szCs w:val="22"/>
        </w:rPr>
        <w:t>İcin</w:t>
      </w:r>
      <w:proofErr w:type="spellEnd"/>
      <w:r w:rsidRPr="0099506E">
        <w:rPr>
          <w:b/>
          <w:sz w:val="22"/>
          <w:szCs w:val="22"/>
        </w:rPr>
        <w:t xml:space="preserve"> Radar Kaplama </w:t>
      </w:r>
      <w:proofErr w:type="spellStart"/>
      <w:r w:rsidRPr="0099506E">
        <w:rPr>
          <w:b/>
          <w:sz w:val="22"/>
          <w:szCs w:val="22"/>
        </w:rPr>
        <w:t>Alanlarından</w:t>
      </w:r>
      <w:proofErr w:type="spellEnd"/>
      <w:r w:rsidRPr="0099506E">
        <w:rPr>
          <w:b/>
          <w:sz w:val="22"/>
          <w:szCs w:val="22"/>
        </w:rPr>
        <w:t xml:space="preserve"> </w:t>
      </w:r>
      <w:proofErr w:type="spellStart"/>
      <w:r w:rsidRPr="0099506E">
        <w:rPr>
          <w:b/>
          <w:sz w:val="22"/>
          <w:szCs w:val="22"/>
        </w:rPr>
        <w:t>Kacınacak</w:t>
      </w:r>
      <w:proofErr w:type="spellEnd"/>
      <w:r w:rsidRPr="0099506E">
        <w:rPr>
          <w:b/>
          <w:sz w:val="22"/>
          <w:szCs w:val="22"/>
        </w:rPr>
        <w:t xml:space="preserve"> En </w:t>
      </w:r>
      <w:proofErr w:type="spellStart"/>
      <w:r w:rsidRPr="0099506E">
        <w:rPr>
          <w:b/>
          <w:sz w:val="22"/>
          <w:szCs w:val="22"/>
        </w:rPr>
        <w:t>Kısa</w:t>
      </w:r>
      <w:proofErr w:type="spellEnd"/>
      <w:r w:rsidRPr="0099506E">
        <w:rPr>
          <w:b/>
          <w:sz w:val="22"/>
          <w:szCs w:val="22"/>
        </w:rPr>
        <w:t xml:space="preserve"> </w:t>
      </w:r>
      <w:proofErr w:type="spellStart"/>
      <w:r w:rsidRPr="0099506E">
        <w:rPr>
          <w:b/>
          <w:sz w:val="22"/>
          <w:szCs w:val="22"/>
        </w:rPr>
        <w:t>Rotanın</w:t>
      </w:r>
      <w:proofErr w:type="spellEnd"/>
      <w:r w:rsidRPr="0099506E">
        <w:rPr>
          <w:b/>
          <w:sz w:val="22"/>
          <w:szCs w:val="22"/>
        </w:rPr>
        <w:t xml:space="preserve"> Hesaplanması</w:t>
      </w:r>
      <w:r w:rsidRPr="0099506E">
        <w:rPr>
          <w:sz w:val="22"/>
          <w:szCs w:val="22"/>
        </w:rPr>
        <w:t xml:space="preserve">, </w:t>
      </w:r>
      <w:r w:rsidR="00402B33" w:rsidRPr="0099506E">
        <w:rPr>
          <w:i/>
          <w:sz w:val="22"/>
          <w:szCs w:val="22"/>
        </w:rPr>
        <w:t xml:space="preserve">7. </w:t>
      </w:r>
      <w:proofErr w:type="spellStart"/>
      <w:r w:rsidR="00402B33" w:rsidRPr="0099506E">
        <w:rPr>
          <w:i/>
          <w:sz w:val="22"/>
          <w:szCs w:val="22"/>
        </w:rPr>
        <w:t>Savunma</w:t>
      </w:r>
      <w:proofErr w:type="spellEnd"/>
      <w:r w:rsidRPr="0099506E">
        <w:rPr>
          <w:i/>
          <w:sz w:val="22"/>
          <w:szCs w:val="22"/>
        </w:rPr>
        <w:t xml:space="preserve"> </w:t>
      </w:r>
      <w:proofErr w:type="spellStart"/>
      <w:r w:rsidRPr="0099506E">
        <w:rPr>
          <w:i/>
          <w:sz w:val="22"/>
          <w:szCs w:val="22"/>
        </w:rPr>
        <w:t>Teknolojileri</w:t>
      </w:r>
      <w:proofErr w:type="spellEnd"/>
      <w:r w:rsidRPr="0099506E">
        <w:rPr>
          <w:i/>
          <w:sz w:val="22"/>
          <w:szCs w:val="22"/>
        </w:rPr>
        <w:t xml:space="preserve"> </w:t>
      </w:r>
      <w:proofErr w:type="spellStart"/>
      <w:r w:rsidRPr="0099506E">
        <w:rPr>
          <w:i/>
          <w:sz w:val="22"/>
          <w:szCs w:val="22"/>
        </w:rPr>
        <w:t>Kongresi</w:t>
      </w:r>
      <w:proofErr w:type="spellEnd"/>
      <w:r w:rsidRPr="0099506E">
        <w:rPr>
          <w:i/>
          <w:sz w:val="22"/>
          <w:szCs w:val="22"/>
        </w:rPr>
        <w:t xml:space="preserve"> (SAVTEK-2014)</w:t>
      </w:r>
      <w:r w:rsidRPr="0099506E">
        <w:rPr>
          <w:sz w:val="22"/>
          <w:szCs w:val="22"/>
        </w:rPr>
        <w:t>,</w:t>
      </w:r>
      <w:r w:rsidR="00721ECB">
        <w:rPr>
          <w:sz w:val="22"/>
          <w:szCs w:val="22"/>
        </w:rPr>
        <w:t xml:space="preserve"> </w:t>
      </w:r>
      <w:r w:rsidRPr="0099506E">
        <w:rPr>
          <w:sz w:val="22"/>
          <w:szCs w:val="22"/>
        </w:rPr>
        <w:t>Haziran 2014.</w:t>
      </w:r>
    </w:p>
    <w:p w14:paraId="34359DEF" w14:textId="77777777" w:rsidR="00D45BB8" w:rsidRDefault="00D45BB8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D45BB8">
        <w:rPr>
          <w:sz w:val="22"/>
          <w:szCs w:val="22"/>
        </w:rPr>
        <w:t>Murat Karakaya, </w:t>
      </w:r>
      <w:r w:rsidRPr="00D45BB8">
        <w:rPr>
          <w:b/>
          <w:bCs/>
          <w:sz w:val="22"/>
          <w:szCs w:val="22"/>
        </w:rPr>
        <w:t>A Local Optimization Technique for Assigning New Targets to the Planned Routes of Unmanned Aerial Vehicles</w:t>
      </w:r>
      <w:r w:rsidRPr="00D45BB8">
        <w:rPr>
          <w:sz w:val="22"/>
          <w:szCs w:val="22"/>
        </w:rPr>
        <w:t>, </w:t>
      </w:r>
      <w:r w:rsidRPr="00D45BB8">
        <w:rPr>
          <w:i/>
          <w:iCs/>
          <w:sz w:val="22"/>
          <w:szCs w:val="22"/>
        </w:rPr>
        <w:t>The First International Symposium on Engineering, Artificial Intelligence and Applications (ISEAIA 2013)</w:t>
      </w:r>
      <w:r w:rsidRPr="00D45BB8">
        <w:rPr>
          <w:sz w:val="22"/>
          <w:szCs w:val="22"/>
        </w:rPr>
        <w:t xml:space="preserve">, 06-09 </w:t>
      </w:r>
      <w:proofErr w:type="spellStart"/>
      <w:r w:rsidRPr="00D45BB8">
        <w:rPr>
          <w:sz w:val="22"/>
          <w:szCs w:val="22"/>
        </w:rPr>
        <w:t>Novermber</w:t>
      </w:r>
      <w:proofErr w:type="spellEnd"/>
      <w:r w:rsidRPr="00D45BB8">
        <w:rPr>
          <w:sz w:val="22"/>
          <w:szCs w:val="22"/>
        </w:rPr>
        <w:t xml:space="preserve"> 2013, </w:t>
      </w:r>
      <w:proofErr w:type="spellStart"/>
      <w:r w:rsidRPr="00D45BB8">
        <w:rPr>
          <w:sz w:val="22"/>
          <w:szCs w:val="22"/>
        </w:rPr>
        <w:t>Kyrenia</w:t>
      </w:r>
      <w:proofErr w:type="spellEnd"/>
      <w:r w:rsidRPr="00D45BB8">
        <w:rPr>
          <w:sz w:val="22"/>
          <w:szCs w:val="22"/>
        </w:rPr>
        <w:t>, Turkish Republic of North Cyprus.</w:t>
      </w:r>
    </w:p>
    <w:p w14:paraId="07F8977E" w14:textId="77777777" w:rsidR="002106FB" w:rsidRDefault="002106FB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2106FB">
        <w:rPr>
          <w:sz w:val="22"/>
          <w:szCs w:val="22"/>
        </w:rPr>
        <w:t xml:space="preserve">Murat </w:t>
      </w:r>
      <w:r w:rsidR="00402B33" w:rsidRPr="002106FB">
        <w:rPr>
          <w:sz w:val="22"/>
          <w:szCs w:val="22"/>
        </w:rPr>
        <w:t>Karakaya, </w:t>
      </w:r>
      <w:r w:rsidR="00402B33" w:rsidRPr="00402B33">
        <w:rPr>
          <w:b/>
          <w:sz w:val="22"/>
          <w:szCs w:val="22"/>
        </w:rPr>
        <w:t>UAV</w:t>
      </w:r>
      <w:r w:rsidRPr="002106FB">
        <w:rPr>
          <w:b/>
          <w:bCs/>
          <w:sz w:val="22"/>
          <w:szCs w:val="22"/>
        </w:rPr>
        <w:t xml:space="preserve"> Route Planning </w:t>
      </w:r>
      <w:r w:rsidR="00063B47" w:rsidRPr="002106FB">
        <w:rPr>
          <w:b/>
          <w:bCs/>
          <w:sz w:val="22"/>
          <w:szCs w:val="22"/>
        </w:rPr>
        <w:t>for</w:t>
      </w:r>
      <w:r w:rsidRPr="002106FB">
        <w:rPr>
          <w:b/>
          <w:bCs/>
          <w:sz w:val="22"/>
          <w:szCs w:val="22"/>
        </w:rPr>
        <w:t xml:space="preserve"> Maximum Target Coverage</w:t>
      </w:r>
      <w:r w:rsidRPr="002106FB">
        <w:rPr>
          <w:sz w:val="22"/>
          <w:szCs w:val="22"/>
        </w:rPr>
        <w:t>, </w:t>
      </w:r>
      <w:r w:rsidRPr="002106FB">
        <w:rPr>
          <w:i/>
          <w:iCs/>
          <w:sz w:val="22"/>
          <w:szCs w:val="22"/>
        </w:rPr>
        <w:t>The First International Symposium on Engineering, Artificial Intelligence and Applications (ISEAIA 2013</w:t>
      </w:r>
      <w:r w:rsidR="003F40FB" w:rsidRPr="002106FB">
        <w:rPr>
          <w:i/>
          <w:iCs/>
          <w:sz w:val="22"/>
          <w:szCs w:val="22"/>
        </w:rPr>
        <w:t>),</w:t>
      </w:r>
      <w:r w:rsidR="00721ECB">
        <w:rPr>
          <w:i/>
          <w:iCs/>
          <w:sz w:val="22"/>
          <w:szCs w:val="22"/>
        </w:rPr>
        <w:t xml:space="preserve"> </w:t>
      </w:r>
      <w:proofErr w:type="spellStart"/>
      <w:r w:rsidRPr="002106FB">
        <w:rPr>
          <w:sz w:val="22"/>
          <w:szCs w:val="22"/>
        </w:rPr>
        <w:t>Girne</w:t>
      </w:r>
      <w:proofErr w:type="spellEnd"/>
      <w:r w:rsidRPr="002106FB">
        <w:rPr>
          <w:sz w:val="22"/>
          <w:szCs w:val="22"/>
        </w:rPr>
        <w:t xml:space="preserve"> American University, North Cyprus, 2013. </w:t>
      </w:r>
    </w:p>
    <w:p w14:paraId="66D8830E" w14:textId="77777777" w:rsidR="00D45BB8" w:rsidRDefault="00D45BB8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D45BB8">
        <w:rPr>
          <w:sz w:val="22"/>
          <w:szCs w:val="22"/>
        </w:rPr>
        <w:t xml:space="preserve">M. Karakaya, A. </w:t>
      </w:r>
      <w:r w:rsidR="003F40FB" w:rsidRPr="00D45BB8">
        <w:rPr>
          <w:sz w:val="22"/>
          <w:szCs w:val="22"/>
        </w:rPr>
        <w:t>Bostan, </w:t>
      </w:r>
      <w:proofErr w:type="spellStart"/>
      <w:r w:rsidRPr="00D45BB8">
        <w:rPr>
          <w:b/>
          <w:bCs/>
          <w:sz w:val="22"/>
          <w:szCs w:val="22"/>
        </w:rPr>
        <w:t>Yazılım</w:t>
      </w:r>
      <w:proofErr w:type="spellEnd"/>
      <w:r w:rsidRPr="00D45BB8">
        <w:rPr>
          <w:b/>
          <w:bCs/>
          <w:sz w:val="22"/>
          <w:szCs w:val="22"/>
        </w:rPr>
        <w:t xml:space="preserve"> </w:t>
      </w:r>
      <w:proofErr w:type="spellStart"/>
      <w:r w:rsidRPr="00D45BB8">
        <w:rPr>
          <w:b/>
          <w:bCs/>
          <w:sz w:val="22"/>
          <w:szCs w:val="22"/>
        </w:rPr>
        <w:t>Muhendisliği</w:t>
      </w:r>
      <w:proofErr w:type="spellEnd"/>
      <w:r w:rsidRPr="00D45BB8">
        <w:rPr>
          <w:b/>
          <w:bCs/>
          <w:sz w:val="22"/>
          <w:szCs w:val="22"/>
        </w:rPr>
        <w:t xml:space="preserve"> </w:t>
      </w:r>
      <w:proofErr w:type="spellStart"/>
      <w:r w:rsidRPr="00D45BB8">
        <w:rPr>
          <w:b/>
          <w:bCs/>
          <w:sz w:val="22"/>
          <w:szCs w:val="22"/>
        </w:rPr>
        <w:t>Eğitiminde</w:t>
      </w:r>
      <w:proofErr w:type="spellEnd"/>
      <w:r w:rsidRPr="00D45BB8">
        <w:rPr>
          <w:b/>
          <w:bCs/>
          <w:sz w:val="22"/>
          <w:szCs w:val="22"/>
        </w:rPr>
        <w:t xml:space="preserve"> Bitirme </w:t>
      </w:r>
      <w:proofErr w:type="spellStart"/>
      <w:r w:rsidRPr="00D45BB8">
        <w:rPr>
          <w:b/>
          <w:bCs/>
          <w:sz w:val="22"/>
          <w:szCs w:val="22"/>
        </w:rPr>
        <w:t>Projesi</w:t>
      </w:r>
      <w:proofErr w:type="spellEnd"/>
      <w:r w:rsidRPr="00D45BB8">
        <w:rPr>
          <w:b/>
          <w:bCs/>
          <w:sz w:val="22"/>
          <w:szCs w:val="22"/>
        </w:rPr>
        <w:t xml:space="preserve"> </w:t>
      </w:r>
      <w:proofErr w:type="spellStart"/>
      <w:r w:rsidRPr="00D45BB8">
        <w:rPr>
          <w:b/>
          <w:bCs/>
          <w:sz w:val="22"/>
          <w:szCs w:val="22"/>
        </w:rPr>
        <w:t>Dersinin</w:t>
      </w:r>
      <w:proofErr w:type="spellEnd"/>
      <w:r w:rsidRPr="00D45BB8">
        <w:rPr>
          <w:b/>
          <w:bCs/>
          <w:sz w:val="22"/>
          <w:szCs w:val="22"/>
        </w:rPr>
        <w:t xml:space="preserve"> </w:t>
      </w:r>
      <w:proofErr w:type="spellStart"/>
      <w:r w:rsidRPr="00D45BB8">
        <w:rPr>
          <w:b/>
          <w:bCs/>
          <w:sz w:val="22"/>
          <w:szCs w:val="22"/>
        </w:rPr>
        <w:t>Oğrenci</w:t>
      </w:r>
      <w:proofErr w:type="spellEnd"/>
      <w:r w:rsidRPr="00D45BB8">
        <w:rPr>
          <w:b/>
          <w:bCs/>
          <w:sz w:val="22"/>
          <w:szCs w:val="22"/>
        </w:rPr>
        <w:t xml:space="preserve"> </w:t>
      </w:r>
      <w:proofErr w:type="spellStart"/>
      <w:r w:rsidRPr="00D45BB8">
        <w:rPr>
          <w:b/>
          <w:bCs/>
          <w:sz w:val="22"/>
          <w:szCs w:val="22"/>
        </w:rPr>
        <w:t>Bakış</w:t>
      </w:r>
      <w:proofErr w:type="spellEnd"/>
      <w:r w:rsidRPr="00D45BB8">
        <w:rPr>
          <w:b/>
          <w:bCs/>
          <w:sz w:val="22"/>
          <w:szCs w:val="22"/>
        </w:rPr>
        <w:t xml:space="preserve"> Acısıyla </w:t>
      </w:r>
      <w:proofErr w:type="spellStart"/>
      <w:r w:rsidRPr="00D45BB8">
        <w:rPr>
          <w:b/>
          <w:bCs/>
          <w:sz w:val="22"/>
          <w:szCs w:val="22"/>
        </w:rPr>
        <w:t>Değerlendirilmesi</w:t>
      </w:r>
      <w:proofErr w:type="spellEnd"/>
      <w:r w:rsidR="00344411">
        <w:rPr>
          <w:b/>
          <w:bCs/>
          <w:sz w:val="22"/>
          <w:szCs w:val="22"/>
        </w:rPr>
        <w:t xml:space="preserve"> </w:t>
      </w:r>
      <w:r w:rsidR="00344411">
        <w:rPr>
          <w:sz w:val="22"/>
          <w:szCs w:val="22"/>
        </w:rPr>
        <w:t>(in Turkish</w:t>
      </w:r>
      <w:r w:rsidR="003F40FB">
        <w:rPr>
          <w:sz w:val="22"/>
          <w:szCs w:val="22"/>
        </w:rPr>
        <w:t>)</w:t>
      </w:r>
      <w:r w:rsidR="003F40FB" w:rsidRPr="00D45BB8">
        <w:rPr>
          <w:b/>
          <w:bCs/>
          <w:sz w:val="22"/>
          <w:szCs w:val="22"/>
        </w:rPr>
        <w:t>, </w:t>
      </w:r>
      <w:r w:rsidR="003F40FB" w:rsidRPr="00D45BB8">
        <w:rPr>
          <w:i/>
          <w:iCs/>
          <w:sz w:val="22"/>
          <w:szCs w:val="22"/>
        </w:rPr>
        <w:t>7</w:t>
      </w:r>
      <w:r w:rsidRPr="00D45BB8">
        <w:rPr>
          <w:i/>
          <w:iCs/>
          <w:sz w:val="22"/>
          <w:szCs w:val="22"/>
        </w:rPr>
        <w:t xml:space="preserve">. </w:t>
      </w:r>
      <w:proofErr w:type="spellStart"/>
      <w:r w:rsidRPr="00D45BB8">
        <w:rPr>
          <w:i/>
          <w:iCs/>
          <w:sz w:val="22"/>
          <w:szCs w:val="22"/>
        </w:rPr>
        <w:t>Ulusal</w:t>
      </w:r>
      <w:proofErr w:type="spellEnd"/>
      <w:r w:rsidRPr="00D45BB8">
        <w:rPr>
          <w:i/>
          <w:iCs/>
          <w:sz w:val="22"/>
          <w:szCs w:val="22"/>
        </w:rPr>
        <w:t xml:space="preserve"> </w:t>
      </w:r>
      <w:proofErr w:type="spellStart"/>
      <w:r w:rsidRPr="00D45BB8">
        <w:rPr>
          <w:i/>
          <w:iCs/>
          <w:sz w:val="22"/>
          <w:szCs w:val="22"/>
        </w:rPr>
        <w:t>Yazılım</w:t>
      </w:r>
      <w:proofErr w:type="spellEnd"/>
      <w:r w:rsidRPr="00D45BB8">
        <w:rPr>
          <w:i/>
          <w:iCs/>
          <w:sz w:val="22"/>
          <w:szCs w:val="22"/>
        </w:rPr>
        <w:t xml:space="preserve"> </w:t>
      </w:r>
      <w:proofErr w:type="spellStart"/>
      <w:r w:rsidRPr="00D45BB8">
        <w:rPr>
          <w:i/>
          <w:iCs/>
          <w:sz w:val="22"/>
          <w:szCs w:val="22"/>
        </w:rPr>
        <w:t>Muhendisliği</w:t>
      </w:r>
      <w:proofErr w:type="spellEnd"/>
      <w:r w:rsidRPr="00D45BB8">
        <w:rPr>
          <w:i/>
          <w:iCs/>
          <w:sz w:val="22"/>
          <w:szCs w:val="22"/>
        </w:rPr>
        <w:t xml:space="preserve"> Sempozyumu (UYMS'13),</w:t>
      </w:r>
      <w:r w:rsidRPr="00D45BB8">
        <w:rPr>
          <w:sz w:val="22"/>
          <w:szCs w:val="22"/>
        </w:rPr>
        <w:t> Eylul 2013.</w:t>
      </w:r>
    </w:p>
    <w:p w14:paraId="1B289877" w14:textId="77777777" w:rsidR="00D45BB8" w:rsidRDefault="00D45BB8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D45BB8">
        <w:rPr>
          <w:sz w:val="22"/>
          <w:szCs w:val="22"/>
        </w:rPr>
        <w:t>M. Karakaya, </w:t>
      </w:r>
      <w:r w:rsidRPr="00D45BB8">
        <w:rPr>
          <w:b/>
          <w:bCs/>
          <w:sz w:val="22"/>
          <w:szCs w:val="22"/>
        </w:rPr>
        <w:t xml:space="preserve">En Az </w:t>
      </w:r>
      <w:proofErr w:type="spellStart"/>
      <w:r w:rsidRPr="00D45BB8">
        <w:rPr>
          <w:b/>
          <w:bCs/>
          <w:sz w:val="22"/>
          <w:szCs w:val="22"/>
        </w:rPr>
        <w:t>Sayıda</w:t>
      </w:r>
      <w:proofErr w:type="spellEnd"/>
      <w:r w:rsidRPr="00D45BB8">
        <w:rPr>
          <w:b/>
          <w:bCs/>
          <w:sz w:val="22"/>
          <w:szCs w:val="22"/>
        </w:rPr>
        <w:t xml:space="preserve"> İnsansız Hava Aracı </w:t>
      </w:r>
      <w:proofErr w:type="spellStart"/>
      <w:r w:rsidRPr="00D45BB8">
        <w:rPr>
          <w:b/>
          <w:bCs/>
          <w:sz w:val="22"/>
          <w:szCs w:val="22"/>
        </w:rPr>
        <w:t>Kullanarak</w:t>
      </w:r>
      <w:proofErr w:type="spellEnd"/>
      <w:r w:rsidRPr="00D45BB8">
        <w:rPr>
          <w:b/>
          <w:bCs/>
          <w:sz w:val="22"/>
          <w:szCs w:val="22"/>
        </w:rPr>
        <w:t xml:space="preserve"> Sabit Hedeflerin </w:t>
      </w:r>
      <w:proofErr w:type="spellStart"/>
      <w:r w:rsidRPr="00D45BB8">
        <w:rPr>
          <w:b/>
          <w:bCs/>
          <w:sz w:val="22"/>
          <w:szCs w:val="22"/>
        </w:rPr>
        <w:t>Gozetlenmesinin</w:t>
      </w:r>
      <w:proofErr w:type="spellEnd"/>
      <w:r w:rsidRPr="00D45BB8">
        <w:rPr>
          <w:b/>
          <w:bCs/>
          <w:sz w:val="22"/>
          <w:szCs w:val="22"/>
        </w:rPr>
        <w:t xml:space="preserve"> </w:t>
      </w:r>
      <w:proofErr w:type="spellStart"/>
      <w:r w:rsidRPr="00D45BB8">
        <w:rPr>
          <w:b/>
          <w:bCs/>
          <w:sz w:val="22"/>
          <w:szCs w:val="22"/>
        </w:rPr>
        <w:t>Planlanması</w:t>
      </w:r>
      <w:proofErr w:type="spellEnd"/>
      <w:r w:rsidR="00344411">
        <w:rPr>
          <w:b/>
          <w:bCs/>
          <w:sz w:val="22"/>
          <w:szCs w:val="22"/>
        </w:rPr>
        <w:t xml:space="preserve"> </w:t>
      </w:r>
      <w:r w:rsidR="00344411">
        <w:rPr>
          <w:sz w:val="22"/>
          <w:szCs w:val="22"/>
        </w:rPr>
        <w:t>(in Turkish)</w:t>
      </w:r>
      <w:r w:rsidRPr="00D45BB8">
        <w:rPr>
          <w:b/>
          <w:bCs/>
          <w:sz w:val="22"/>
          <w:szCs w:val="22"/>
        </w:rPr>
        <w:t>, </w:t>
      </w:r>
      <w:r w:rsidRPr="00D45BB8">
        <w:rPr>
          <w:i/>
          <w:iCs/>
          <w:sz w:val="22"/>
          <w:szCs w:val="22"/>
        </w:rPr>
        <w:t xml:space="preserve">15. </w:t>
      </w:r>
      <w:proofErr w:type="spellStart"/>
      <w:r w:rsidRPr="00D45BB8">
        <w:rPr>
          <w:i/>
          <w:iCs/>
          <w:sz w:val="22"/>
          <w:szCs w:val="22"/>
        </w:rPr>
        <w:t>Otomatik</w:t>
      </w:r>
      <w:proofErr w:type="spellEnd"/>
      <w:r w:rsidRPr="00D45BB8">
        <w:rPr>
          <w:i/>
          <w:iCs/>
          <w:sz w:val="22"/>
          <w:szCs w:val="22"/>
        </w:rPr>
        <w:t xml:space="preserve"> </w:t>
      </w:r>
      <w:proofErr w:type="spellStart"/>
      <w:r w:rsidRPr="00D45BB8">
        <w:rPr>
          <w:i/>
          <w:iCs/>
          <w:sz w:val="22"/>
          <w:szCs w:val="22"/>
        </w:rPr>
        <w:t>Kontrol</w:t>
      </w:r>
      <w:proofErr w:type="spellEnd"/>
      <w:r w:rsidRPr="00D45BB8">
        <w:rPr>
          <w:i/>
          <w:iCs/>
          <w:sz w:val="22"/>
          <w:szCs w:val="22"/>
        </w:rPr>
        <w:t xml:space="preserve"> </w:t>
      </w:r>
      <w:proofErr w:type="spellStart"/>
      <w:r w:rsidRPr="00D45BB8">
        <w:rPr>
          <w:i/>
          <w:iCs/>
          <w:sz w:val="22"/>
          <w:szCs w:val="22"/>
        </w:rPr>
        <w:t>Ulusal</w:t>
      </w:r>
      <w:proofErr w:type="spellEnd"/>
      <w:r w:rsidRPr="00D45BB8">
        <w:rPr>
          <w:i/>
          <w:iCs/>
          <w:sz w:val="22"/>
          <w:szCs w:val="22"/>
        </w:rPr>
        <w:t xml:space="preserve"> </w:t>
      </w:r>
      <w:proofErr w:type="spellStart"/>
      <w:r w:rsidRPr="00D45BB8">
        <w:rPr>
          <w:i/>
          <w:iCs/>
          <w:sz w:val="22"/>
          <w:szCs w:val="22"/>
        </w:rPr>
        <w:t>Toplantısı</w:t>
      </w:r>
      <w:proofErr w:type="spellEnd"/>
      <w:r w:rsidRPr="00D45BB8">
        <w:rPr>
          <w:i/>
          <w:iCs/>
          <w:sz w:val="22"/>
          <w:szCs w:val="22"/>
        </w:rPr>
        <w:t xml:space="preserve"> </w:t>
      </w:r>
      <w:proofErr w:type="spellStart"/>
      <w:r w:rsidRPr="00D45BB8">
        <w:rPr>
          <w:i/>
          <w:iCs/>
          <w:sz w:val="22"/>
          <w:szCs w:val="22"/>
        </w:rPr>
        <w:t>ve</w:t>
      </w:r>
      <w:proofErr w:type="spellEnd"/>
      <w:r w:rsidRPr="00D45BB8">
        <w:rPr>
          <w:i/>
          <w:iCs/>
          <w:sz w:val="22"/>
          <w:szCs w:val="22"/>
        </w:rPr>
        <w:t xml:space="preserve"> </w:t>
      </w:r>
      <w:proofErr w:type="spellStart"/>
      <w:r w:rsidRPr="00D45BB8">
        <w:rPr>
          <w:i/>
          <w:iCs/>
          <w:sz w:val="22"/>
          <w:szCs w:val="22"/>
        </w:rPr>
        <w:t>Sergisi</w:t>
      </w:r>
      <w:proofErr w:type="spellEnd"/>
      <w:r w:rsidRPr="00D45BB8">
        <w:rPr>
          <w:i/>
          <w:iCs/>
          <w:sz w:val="22"/>
          <w:szCs w:val="22"/>
        </w:rPr>
        <w:t xml:space="preserve"> (TOK2013</w:t>
      </w:r>
      <w:r w:rsidR="003F40FB" w:rsidRPr="00D45BB8">
        <w:rPr>
          <w:i/>
          <w:iCs/>
          <w:sz w:val="22"/>
          <w:szCs w:val="22"/>
        </w:rPr>
        <w:t>), </w:t>
      </w:r>
      <w:r w:rsidR="003F40FB" w:rsidRPr="00D45BB8">
        <w:rPr>
          <w:sz w:val="22"/>
          <w:szCs w:val="22"/>
        </w:rPr>
        <w:t>Eylul</w:t>
      </w:r>
      <w:r w:rsidRPr="00D45BB8">
        <w:rPr>
          <w:sz w:val="22"/>
          <w:szCs w:val="22"/>
        </w:rPr>
        <w:t xml:space="preserve"> 2013.</w:t>
      </w:r>
    </w:p>
    <w:p w14:paraId="7F6DC1AD" w14:textId="77777777" w:rsidR="00581A79" w:rsidRDefault="00581A79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Murat Karakaya, </w:t>
      </w:r>
      <w:r>
        <w:rPr>
          <w:b/>
          <w:sz w:val="22"/>
          <w:szCs w:val="22"/>
        </w:rPr>
        <w:t xml:space="preserve">Modeling A Sensor Network Providing Road Security </w:t>
      </w:r>
      <w:r w:rsidR="003F40FB">
        <w:rPr>
          <w:b/>
          <w:sz w:val="22"/>
          <w:szCs w:val="22"/>
        </w:rPr>
        <w:t>and</w:t>
      </w:r>
      <w:r>
        <w:rPr>
          <w:b/>
          <w:sz w:val="22"/>
          <w:szCs w:val="22"/>
        </w:rPr>
        <w:t xml:space="preserve"> Testing Its Feasibility via Simulations </w:t>
      </w:r>
      <w:r>
        <w:rPr>
          <w:sz w:val="22"/>
          <w:szCs w:val="22"/>
        </w:rPr>
        <w:t>(in Turkish)</w:t>
      </w:r>
      <w:r>
        <w:rPr>
          <w:b/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 xml:space="preserve">The Fourth National Conference on Defense Applications, Modeling and Simulation </w:t>
      </w:r>
      <w:r>
        <w:rPr>
          <w:i/>
          <w:sz w:val="22"/>
          <w:szCs w:val="22"/>
        </w:rPr>
        <w:t>(USMOS)</w:t>
      </w:r>
      <w:r>
        <w:rPr>
          <w:sz w:val="22"/>
          <w:szCs w:val="22"/>
        </w:rPr>
        <w:t>, 14-15 June 2011, Ankara, Turkey.</w:t>
      </w:r>
    </w:p>
    <w:p w14:paraId="30AC0FBF" w14:textId="77777777" w:rsidR="00581A79" w:rsidRPr="00F87DA7" w:rsidRDefault="00581A79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Murat Karakaya, Ibrahim Korpeoglu, Ozgur Ulusoy, </w:t>
      </w:r>
      <w:r>
        <w:rPr>
          <w:b/>
          <w:bCs/>
          <w:sz w:val="22"/>
          <w:szCs w:val="22"/>
        </w:rPr>
        <w:t>A Distributed and Measurement-Based Framework Against Free Riding in Peer-to-Peer Networks</w:t>
      </w:r>
      <w:r>
        <w:rPr>
          <w:sz w:val="22"/>
          <w:szCs w:val="22"/>
        </w:rPr>
        <w:t xml:space="preserve">, </w:t>
      </w:r>
      <w:r>
        <w:rPr>
          <w:i/>
          <w:iCs/>
          <w:sz w:val="22"/>
          <w:szCs w:val="22"/>
        </w:rPr>
        <w:t>The Fourth IEEE International Conference on Peer-to-Peer Computing</w:t>
      </w:r>
      <w:r>
        <w:rPr>
          <w:sz w:val="22"/>
          <w:szCs w:val="22"/>
        </w:rPr>
        <w:t>, 25-27 August 2004, Zurich, Switzerland.</w:t>
      </w:r>
      <w:bookmarkStart w:id="11" w:name="OLE_LINK18"/>
      <w:bookmarkStart w:id="12" w:name="OLE_LINK17"/>
      <w:bookmarkEnd w:id="7"/>
      <w:bookmarkEnd w:id="8"/>
      <w:bookmarkEnd w:id="9"/>
      <w:bookmarkEnd w:id="10"/>
    </w:p>
    <w:p w14:paraId="53E4DCA4" w14:textId="77777777" w:rsidR="00581A79" w:rsidRDefault="00581A79" w:rsidP="000123A5">
      <w:pPr>
        <w:pStyle w:val="BodyTextIndent2"/>
        <w:numPr>
          <w:ilvl w:val="0"/>
          <w:numId w:val="13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Murat Karakaya, Ozgur Ulusoy, </w:t>
      </w:r>
      <w:r>
        <w:rPr>
          <w:b/>
          <w:bCs/>
          <w:sz w:val="22"/>
          <w:szCs w:val="22"/>
        </w:rPr>
        <w:t xml:space="preserve">Evaluation of a Broadcast Scheduling Algorithm, </w:t>
      </w:r>
      <w:r>
        <w:rPr>
          <w:i/>
          <w:iCs/>
          <w:sz w:val="22"/>
          <w:szCs w:val="22"/>
        </w:rPr>
        <w:t>Advances in Databases and Information Systems (ADBIS'01), Lecture Notes in Computer Science (Springer Verlag)</w:t>
      </w:r>
      <w:r>
        <w:rPr>
          <w:sz w:val="22"/>
          <w:szCs w:val="22"/>
        </w:rPr>
        <w:t>, vol.2151, September 2001. (</w:t>
      </w:r>
      <w:r>
        <w:rPr>
          <w:bCs/>
          <w:sz w:val="22"/>
          <w:szCs w:val="22"/>
        </w:rPr>
        <w:t>ISSN:0302-9743</w:t>
      </w:r>
      <w:r>
        <w:rPr>
          <w:sz w:val="22"/>
          <w:szCs w:val="22"/>
        </w:rPr>
        <w:t>)</w:t>
      </w:r>
    </w:p>
    <w:bookmarkEnd w:id="11"/>
    <w:bookmarkEnd w:id="12"/>
    <w:p w14:paraId="0DF159A5" w14:textId="77777777" w:rsidR="0091258C" w:rsidRDefault="0091258C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7F08CF27" w14:textId="77777777" w:rsidR="0091258C" w:rsidRDefault="0091258C">
      <w:pPr>
        <w:pStyle w:val="Default"/>
        <w:rPr>
          <w:rFonts w:ascii="Arial" w:hAnsi="Arial" w:cs="Arial"/>
          <w:sz w:val="22"/>
          <w:szCs w:val="22"/>
          <w:lang w:val="en-US"/>
        </w:rPr>
      </w:pPr>
    </w:p>
    <w:p w14:paraId="0FFFFE90" w14:textId="77777777" w:rsidR="004364CA" w:rsidRDefault="00581A7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/>
      </w:r>
    </w:p>
    <w:p w14:paraId="6AD5834C" w14:textId="77777777" w:rsidR="00581A79" w:rsidRDefault="00581A7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lastRenderedPageBreak/>
        <w:t>BOOK CHAPTERS</w:t>
      </w:r>
    </w:p>
    <w:p w14:paraId="1C1AE22A" w14:textId="77777777" w:rsidR="003D21C0" w:rsidRDefault="003D21C0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4E6319EF" w14:textId="77777777" w:rsidR="00581A79" w:rsidRDefault="00581A79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bookmarkStart w:id="13" w:name="OLE_LINK20"/>
      <w:bookmarkStart w:id="14" w:name="OLE_LINK19"/>
      <w:r>
        <w:rPr>
          <w:sz w:val="22"/>
          <w:szCs w:val="22"/>
        </w:rPr>
        <w:t xml:space="preserve">D. Katsaros, G. Yavas, A. </w:t>
      </w:r>
      <w:proofErr w:type="spellStart"/>
      <w:r>
        <w:rPr>
          <w:sz w:val="22"/>
          <w:szCs w:val="22"/>
        </w:rPr>
        <w:t>Nanopoulos</w:t>
      </w:r>
      <w:proofErr w:type="spellEnd"/>
      <w:r>
        <w:rPr>
          <w:sz w:val="22"/>
          <w:szCs w:val="22"/>
        </w:rPr>
        <w:t xml:space="preserve">, M. Karakaya, Ö. Ulusoy, Y. Manolopoulos, </w:t>
      </w:r>
      <w:r>
        <w:rPr>
          <w:b/>
          <w:sz w:val="22"/>
          <w:szCs w:val="22"/>
        </w:rPr>
        <w:t>Resource Allocation in Wireless Networks</w:t>
      </w:r>
      <w:r>
        <w:rPr>
          <w:sz w:val="22"/>
          <w:szCs w:val="22"/>
        </w:rPr>
        <w:t>, in Encyclopedia of Data Warehousing and Mining, (John Wang, ed.), IDEA Group Reference, 2005.</w:t>
      </w:r>
    </w:p>
    <w:p w14:paraId="4AE6B3E6" w14:textId="77777777" w:rsidR="004364CA" w:rsidRDefault="004364CA" w:rsidP="00F4729B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0F9062BD" w14:textId="77777777" w:rsidR="00B2475C" w:rsidRDefault="00B2475C" w:rsidP="00F4729B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31289A84" w14:textId="77777777" w:rsidR="00E141DE" w:rsidRDefault="00E141DE" w:rsidP="00F4729B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7DBC9A15" w14:textId="77777777" w:rsidR="00E141DE" w:rsidRDefault="00E141DE" w:rsidP="00F4729B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4770198E" w14:textId="77777777" w:rsidR="00F4729B" w:rsidRDefault="00F4729B" w:rsidP="00F4729B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 w:rsidRPr="00F4729B">
        <w:rPr>
          <w:rFonts w:ascii="Arial" w:hAnsi="Arial" w:cs="Arial"/>
          <w:b/>
          <w:sz w:val="22"/>
          <w:szCs w:val="22"/>
          <w:lang w:val="en-US"/>
        </w:rPr>
        <w:t>UNREFEREED PUBLICATIONS</w:t>
      </w:r>
    </w:p>
    <w:p w14:paraId="3291353A" w14:textId="77777777" w:rsidR="003D21C0" w:rsidRPr="00F4729B" w:rsidRDefault="003D21C0" w:rsidP="00F4729B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07B3C758" w14:textId="77777777" w:rsidR="00F4729B" w:rsidRPr="00F4729B" w:rsidRDefault="00F4729B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rPr>
          <w:sz w:val="22"/>
          <w:szCs w:val="22"/>
        </w:rPr>
      </w:pPr>
      <w:r w:rsidRPr="00F4729B">
        <w:rPr>
          <w:sz w:val="22"/>
          <w:szCs w:val="22"/>
        </w:rPr>
        <w:t>Murat Karakaya, </w:t>
      </w:r>
      <w:proofErr w:type="spellStart"/>
      <w:r w:rsidRPr="00F4729B">
        <w:rPr>
          <w:b/>
          <w:sz w:val="22"/>
          <w:szCs w:val="22"/>
        </w:rPr>
        <w:t>Yollara</w:t>
      </w:r>
      <w:proofErr w:type="spellEnd"/>
      <w:r w:rsidRPr="00F4729B">
        <w:rPr>
          <w:b/>
          <w:sz w:val="22"/>
          <w:szCs w:val="22"/>
        </w:rPr>
        <w:t xml:space="preserve"> </w:t>
      </w:r>
      <w:proofErr w:type="spellStart"/>
      <w:r w:rsidRPr="00F4729B">
        <w:rPr>
          <w:b/>
          <w:sz w:val="22"/>
          <w:szCs w:val="22"/>
        </w:rPr>
        <w:t>Yerleştirilen</w:t>
      </w:r>
      <w:proofErr w:type="spellEnd"/>
      <w:r w:rsidRPr="00F4729B">
        <w:rPr>
          <w:b/>
          <w:sz w:val="22"/>
          <w:szCs w:val="22"/>
        </w:rPr>
        <w:t xml:space="preserve"> El </w:t>
      </w:r>
      <w:proofErr w:type="spellStart"/>
      <w:r w:rsidRPr="00F4729B">
        <w:rPr>
          <w:b/>
          <w:sz w:val="22"/>
          <w:szCs w:val="22"/>
        </w:rPr>
        <w:t>Yapımı</w:t>
      </w:r>
      <w:proofErr w:type="spellEnd"/>
      <w:r w:rsidRPr="00F4729B">
        <w:rPr>
          <w:b/>
          <w:sz w:val="22"/>
          <w:szCs w:val="22"/>
        </w:rPr>
        <w:t xml:space="preserve"> </w:t>
      </w:r>
      <w:proofErr w:type="spellStart"/>
      <w:r w:rsidRPr="00F4729B">
        <w:rPr>
          <w:b/>
          <w:sz w:val="22"/>
          <w:szCs w:val="22"/>
        </w:rPr>
        <w:t>Patlayıcılara</w:t>
      </w:r>
      <w:proofErr w:type="spellEnd"/>
      <w:r w:rsidRPr="00F4729B">
        <w:rPr>
          <w:b/>
          <w:sz w:val="22"/>
          <w:szCs w:val="22"/>
        </w:rPr>
        <w:t xml:space="preserve"> </w:t>
      </w:r>
      <w:proofErr w:type="spellStart"/>
      <w:r w:rsidRPr="00F4729B">
        <w:rPr>
          <w:b/>
          <w:sz w:val="22"/>
          <w:szCs w:val="22"/>
        </w:rPr>
        <w:t>Karşı</w:t>
      </w:r>
      <w:proofErr w:type="spellEnd"/>
      <w:r w:rsidRPr="00F4729B">
        <w:rPr>
          <w:b/>
          <w:sz w:val="22"/>
          <w:szCs w:val="22"/>
        </w:rPr>
        <w:t xml:space="preserve"> </w:t>
      </w:r>
      <w:proofErr w:type="spellStart"/>
      <w:r w:rsidRPr="00F4729B">
        <w:rPr>
          <w:b/>
          <w:sz w:val="22"/>
          <w:szCs w:val="22"/>
        </w:rPr>
        <w:t>Kablosuz</w:t>
      </w:r>
      <w:proofErr w:type="spellEnd"/>
      <w:r w:rsidRPr="00F4729B">
        <w:rPr>
          <w:b/>
          <w:sz w:val="22"/>
          <w:szCs w:val="22"/>
        </w:rPr>
        <w:t xml:space="preserve"> </w:t>
      </w:r>
      <w:proofErr w:type="spellStart"/>
      <w:r w:rsidRPr="00F4729B">
        <w:rPr>
          <w:b/>
          <w:sz w:val="22"/>
          <w:szCs w:val="22"/>
        </w:rPr>
        <w:t>Algılayıcı</w:t>
      </w:r>
      <w:proofErr w:type="spellEnd"/>
      <w:r w:rsidRPr="00F4729B">
        <w:rPr>
          <w:b/>
          <w:sz w:val="22"/>
          <w:szCs w:val="22"/>
        </w:rPr>
        <w:t xml:space="preserve"> </w:t>
      </w:r>
      <w:proofErr w:type="spellStart"/>
      <w:r w:rsidRPr="00F4729B">
        <w:rPr>
          <w:b/>
          <w:sz w:val="22"/>
          <w:szCs w:val="22"/>
        </w:rPr>
        <w:t>Ağların</w:t>
      </w:r>
      <w:proofErr w:type="spellEnd"/>
      <w:r w:rsidRPr="00F4729B">
        <w:rPr>
          <w:b/>
          <w:sz w:val="22"/>
          <w:szCs w:val="22"/>
        </w:rPr>
        <w:t xml:space="preserve"> </w:t>
      </w:r>
      <w:proofErr w:type="spellStart"/>
      <w:r w:rsidRPr="00F4729B">
        <w:rPr>
          <w:b/>
          <w:sz w:val="22"/>
          <w:szCs w:val="22"/>
        </w:rPr>
        <w:t>Kullanımı</w:t>
      </w:r>
      <w:proofErr w:type="spellEnd"/>
      <w:r w:rsidR="00183520">
        <w:rPr>
          <w:b/>
          <w:sz w:val="22"/>
          <w:szCs w:val="22"/>
        </w:rPr>
        <w:t xml:space="preserve"> (</w:t>
      </w:r>
      <w:r w:rsidR="00183520" w:rsidRPr="00183520">
        <w:rPr>
          <w:b/>
          <w:sz w:val="22"/>
          <w:szCs w:val="22"/>
        </w:rPr>
        <w:t>Use of Wireless Sensor Networks Against Handmade Explosives Placed on Roads</w:t>
      </w:r>
      <w:r w:rsidR="00183520">
        <w:rPr>
          <w:b/>
          <w:sz w:val="22"/>
          <w:szCs w:val="22"/>
        </w:rPr>
        <w:t>)</w:t>
      </w:r>
      <w:r w:rsidRPr="00F4729B">
        <w:rPr>
          <w:sz w:val="22"/>
          <w:szCs w:val="22"/>
        </w:rPr>
        <w:t xml:space="preserve">, Cumhuriyet </w:t>
      </w:r>
      <w:proofErr w:type="spellStart"/>
      <w:r w:rsidRPr="00F4729B">
        <w:rPr>
          <w:sz w:val="22"/>
          <w:szCs w:val="22"/>
        </w:rPr>
        <w:t>Bilim</w:t>
      </w:r>
      <w:proofErr w:type="spellEnd"/>
      <w:r w:rsidRPr="00F4729B">
        <w:rPr>
          <w:sz w:val="22"/>
          <w:szCs w:val="22"/>
        </w:rPr>
        <w:t xml:space="preserve"> </w:t>
      </w:r>
      <w:proofErr w:type="spellStart"/>
      <w:r w:rsidRPr="00F4729B">
        <w:rPr>
          <w:sz w:val="22"/>
          <w:szCs w:val="22"/>
        </w:rPr>
        <w:t>ve</w:t>
      </w:r>
      <w:proofErr w:type="spellEnd"/>
      <w:r w:rsidRPr="00F4729B">
        <w:rPr>
          <w:sz w:val="22"/>
          <w:szCs w:val="22"/>
        </w:rPr>
        <w:t xml:space="preserve"> </w:t>
      </w:r>
      <w:proofErr w:type="spellStart"/>
      <w:r w:rsidRPr="00F4729B">
        <w:rPr>
          <w:sz w:val="22"/>
          <w:szCs w:val="22"/>
        </w:rPr>
        <w:t>Teknoloji</w:t>
      </w:r>
      <w:proofErr w:type="spellEnd"/>
      <w:r w:rsidRPr="00F4729B">
        <w:rPr>
          <w:sz w:val="22"/>
          <w:szCs w:val="22"/>
        </w:rPr>
        <w:t xml:space="preserve"> Dergisi, No. 1358, March 29, 2013.</w:t>
      </w:r>
    </w:p>
    <w:bookmarkEnd w:id="13"/>
    <w:bookmarkEnd w:id="14"/>
    <w:p w14:paraId="16F32335" w14:textId="77777777" w:rsidR="002106FB" w:rsidRDefault="002106FB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089A707D" w14:textId="77777777" w:rsidR="007804F1" w:rsidRDefault="007804F1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27DA22C9" w14:textId="77777777" w:rsidR="00581A79" w:rsidRDefault="00581A7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SPONSORED PROJECTS AND GRANTS</w:t>
      </w:r>
    </w:p>
    <w:p w14:paraId="76753569" w14:textId="77777777" w:rsidR="003D21C0" w:rsidRDefault="003D21C0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098EE66C" w14:textId="77777777" w:rsidR="00E05A56" w:rsidRPr="00717EF9" w:rsidRDefault="00E05A56" w:rsidP="000123A5">
      <w:pPr>
        <w:pStyle w:val="BodyTextIndent2"/>
        <w:numPr>
          <w:ilvl w:val="0"/>
          <w:numId w:val="7"/>
        </w:numPr>
        <w:tabs>
          <w:tab w:val="clear" w:pos="540"/>
        </w:tabs>
        <w:ind w:left="426" w:hanging="426"/>
        <w:rPr>
          <w:sz w:val="22"/>
          <w:szCs w:val="22"/>
        </w:rPr>
      </w:pPr>
      <w:bookmarkStart w:id="15" w:name="OLE_LINK4"/>
      <w:bookmarkStart w:id="16" w:name="OLE_LINK9"/>
      <w:bookmarkStart w:id="17" w:name="OLE_LINK25"/>
      <w:r w:rsidRPr="00717EF9">
        <w:rPr>
          <w:b/>
          <w:bCs/>
          <w:i/>
          <w:iCs/>
          <w:color w:val="000000"/>
          <w:sz w:val="22"/>
          <w:szCs w:val="22"/>
        </w:rPr>
        <w:t xml:space="preserve">Derin </w:t>
      </w:r>
      <w:proofErr w:type="spellStart"/>
      <w:r w:rsidRPr="00717EF9">
        <w:rPr>
          <w:b/>
          <w:bCs/>
          <w:i/>
          <w:iCs/>
          <w:color w:val="000000"/>
          <w:sz w:val="22"/>
          <w:szCs w:val="22"/>
        </w:rPr>
        <w:t>Öğrenme</w:t>
      </w:r>
      <w:proofErr w:type="spellEnd"/>
      <w:r w:rsidRPr="00717EF9"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b/>
          <w:bCs/>
          <w:i/>
          <w:iCs/>
          <w:color w:val="000000"/>
          <w:sz w:val="22"/>
          <w:szCs w:val="22"/>
        </w:rPr>
        <w:t>Yöntemi</w:t>
      </w:r>
      <w:proofErr w:type="spellEnd"/>
      <w:r w:rsidRPr="00717EF9"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b/>
          <w:bCs/>
          <w:i/>
          <w:iCs/>
          <w:color w:val="000000"/>
          <w:sz w:val="22"/>
          <w:szCs w:val="22"/>
        </w:rPr>
        <w:t>ile</w:t>
      </w:r>
      <w:proofErr w:type="spellEnd"/>
      <w:r w:rsidRPr="00717EF9"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b/>
          <w:bCs/>
          <w:i/>
          <w:iCs/>
          <w:color w:val="000000"/>
          <w:sz w:val="22"/>
          <w:szCs w:val="22"/>
        </w:rPr>
        <w:t>Görme</w:t>
      </w:r>
      <w:proofErr w:type="spellEnd"/>
      <w:r w:rsidRPr="00717EF9"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b/>
          <w:bCs/>
          <w:i/>
          <w:iCs/>
          <w:color w:val="000000"/>
          <w:sz w:val="22"/>
          <w:szCs w:val="22"/>
        </w:rPr>
        <w:t>Engelliler</w:t>
      </w:r>
      <w:proofErr w:type="spellEnd"/>
      <w:r w:rsidRPr="00717EF9"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b/>
          <w:bCs/>
          <w:i/>
          <w:iCs/>
          <w:color w:val="000000"/>
          <w:sz w:val="22"/>
          <w:szCs w:val="22"/>
        </w:rPr>
        <w:t>için</w:t>
      </w:r>
      <w:proofErr w:type="spellEnd"/>
      <w:r w:rsidRPr="00717EF9">
        <w:rPr>
          <w:b/>
          <w:bCs/>
          <w:i/>
          <w:iCs/>
          <w:color w:val="000000"/>
          <w:sz w:val="22"/>
          <w:szCs w:val="22"/>
        </w:rPr>
        <w:t xml:space="preserve"> Logo </w:t>
      </w:r>
      <w:proofErr w:type="spellStart"/>
      <w:r w:rsidRPr="00717EF9">
        <w:rPr>
          <w:b/>
          <w:bCs/>
          <w:i/>
          <w:iCs/>
          <w:color w:val="000000"/>
          <w:sz w:val="22"/>
          <w:szCs w:val="22"/>
        </w:rPr>
        <w:t>Tanıma</w:t>
      </w:r>
      <w:proofErr w:type="spellEnd"/>
      <w:r w:rsidRPr="00717EF9"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b/>
          <w:bCs/>
          <w:i/>
          <w:iCs/>
          <w:color w:val="000000"/>
          <w:sz w:val="22"/>
          <w:szCs w:val="22"/>
        </w:rPr>
        <w:t>Uygulaması</w:t>
      </w:r>
      <w:proofErr w:type="spellEnd"/>
      <w:r w:rsidRPr="00717EF9">
        <w:rPr>
          <w:color w:val="000000"/>
          <w:sz w:val="22"/>
          <w:szCs w:val="22"/>
        </w:rPr>
        <w:t> (</w:t>
      </w:r>
      <w:r w:rsidRPr="00717EF9">
        <w:rPr>
          <w:b/>
          <w:bCs/>
          <w:color w:val="000000"/>
          <w:sz w:val="22"/>
          <w:szCs w:val="22"/>
        </w:rPr>
        <w:t>A Deep Learning Application to Detect Logos for Assisting Blinds</w:t>
      </w:r>
      <w:r w:rsidRPr="00717EF9">
        <w:rPr>
          <w:color w:val="000000"/>
          <w:sz w:val="22"/>
          <w:szCs w:val="22"/>
        </w:rPr>
        <w:t>), 2018-2019, Academic Advisor, </w:t>
      </w:r>
      <w:r w:rsidRPr="00717EF9">
        <w:rPr>
          <w:i/>
          <w:iCs/>
          <w:color w:val="000000"/>
          <w:sz w:val="22"/>
          <w:szCs w:val="22"/>
        </w:rPr>
        <w:t xml:space="preserve">TUBİTAK 2209-B </w:t>
      </w:r>
      <w:proofErr w:type="spellStart"/>
      <w:r w:rsidRPr="00717EF9">
        <w:rPr>
          <w:i/>
          <w:iCs/>
          <w:color w:val="000000"/>
          <w:sz w:val="22"/>
          <w:szCs w:val="22"/>
        </w:rPr>
        <w:t>Sanayiye</w:t>
      </w:r>
      <w:proofErr w:type="spellEnd"/>
      <w:r w:rsidRPr="00717E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i/>
          <w:iCs/>
          <w:color w:val="000000"/>
          <w:sz w:val="22"/>
          <w:szCs w:val="22"/>
        </w:rPr>
        <w:t>Yönelik</w:t>
      </w:r>
      <w:proofErr w:type="spellEnd"/>
      <w:r w:rsidRPr="00717E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i/>
          <w:iCs/>
          <w:color w:val="000000"/>
          <w:sz w:val="22"/>
          <w:szCs w:val="22"/>
        </w:rPr>
        <w:t>Lisans</w:t>
      </w:r>
      <w:proofErr w:type="spellEnd"/>
      <w:r w:rsidRPr="00717EF9">
        <w:rPr>
          <w:i/>
          <w:iCs/>
          <w:color w:val="000000"/>
          <w:sz w:val="22"/>
          <w:szCs w:val="22"/>
        </w:rPr>
        <w:t xml:space="preserve"> Araştırma </w:t>
      </w:r>
      <w:proofErr w:type="spellStart"/>
      <w:r w:rsidRPr="00717EF9">
        <w:rPr>
          <w:i/>
          <w:iCs/>
          <w:color w:val="000000"/>
          <w:sz w:val="22"/>
          <w:szCs w:val="22"/>
        </w:rPr>
        <w:t>Programı</w:t>
      </w:r>
      <w:proofErr w:type="spellEnd"/>
      <w:r w:rsidRPr="00717E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i/>
          <w:iCs/>
          <w:color w:val="000000"/>
          <w:sz w:val="22"/>
          <w:szCs w:val="22"/>
        </w:rPr>
        <w:t>Destekleme</w:t>
      </w:r>
      <w:proofErr w:type="spellEnd"/>
      <w:r w:rsidRPr="00717EF9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717EF9">
        <w:rPr>
          <w:i/>
          <w:iCs/>
          <w:color w:val="000000"/>
          <w:sz w:val="22"/>
          <w:szCs w:val="22"/>
        </w:rPr>
        <w:t>Programı</w:t>
      </w:r>
      <w:proofErr w:type="spellEnd"/>
      <w:r w:rsidRPr="00717EF9">
        <w:rPr>
          <w:i/>
          <w:iCs/>
          <w:color w:val="000000"/>
          <w:sz w:val="22"/>
          <w:szCs w:val="22"/>
        </w:rPr>
        <w:t>,</w:t>
      </w:r>
      <w:r w:rsidRPr="00717EF9">
        <w:rPr>
          <w:color w:val="000000"/>
          <w:sz w:val="22"/>
          <w:szCs w:val="22"/>
        </w:rPr>
        <w:t> Project No. 1139B411801171, Budget: 4000 TL /~$800.</w:t>
      </w:r>
    </w:p>
    <w:p w14:paraId="4A2A78A7" w14:textId="77777777" w:rsidR="007E5D7C" w:rsidRDefault="00F4139E" w:rsidP="000123A5">
      <w:pPr>
        <w:pStyle w:val="BodyTextIndent2"/>
        <w:numPr>
          <w:ilvl w:val="0"/>
          <w:numId w:val="7"/>
        </w:numPr>
        <w:tabs>
          <w:tab w:val="clear" w:pos="540"/>
        </w:tabs>
        <w:ind w:left="426" w:hanging="426"/>
        <w:rPr>
          <w:sz w:val="22"/>
          <w:szCs w:val="22"/>
        </w:rPr>
      </w:pPr>
      <w:r w:rsidRPr="004C60A6">
        <w:rPr>
          <w:i/>
          <w:sz w:val="22"/>
          <w:szCs w:val="22"/>
        </w:rPr>
        <w:t>Project Manager</w:t>
      </w:r>
      <w:r>
        <w:rPr>
          <w:sz w:val="22"/>
          <w:szCs w:val="22"/>
        </w:rPr>
        <w:t>,</w:t>
      </w:r>
      <w:r w:rsidRPr="00093CDA">
        <w:rPr>
          <w:sz w:val="22"/>
          <w:szCs w:val="22"/>
        </w:rPr>
        <w:t xml:space="preserve"> </w:t>
      </w:r>
      <w:bookmarkEnd w:id="15"/>
      <w:bookmarkEnd w:id="16"/>
      <w:bookmarkEnd w:id="17"/>
      <w:r w:rsidR="00891228">
        <w:rPr>
          <w:b/>
          <w:i/>
          <w:sz w:val="22"/>
          <w:szCs w:val="22"/>
        </w:rPr>
        <w:t xml:space="preserve">Automatic Survey </w:t>
      </w:r>
      <w:r w:rsidR="00A66B1F">
        <w:rPr>
          <w:b/>
          <w:i/>
          <w:sz w:val="22"/>
          <w:szCs w:val="22"/>
        </w:rPr>
        <w:t>Preparation</w:t>
      </w:r>
      <w:r w:rsidR="00891228">
        <w:rPr>
          <w:b/>
          <w:i/>
          <w:sz w:val="22"/>
          <w:szCs w:val="22"/>
        </w:rPr>
        <w:t xml:space="preserve"> and </w:t>
      </w:r>
      <w:r w:rsidR="00A66B1F">
        <w:rPr>
          <w:b/>
          <w:i/>
          <w:sz w:val="22"/>
          <w:szCs w:val="22"/>
        </w:rPr>
        <w:t>Evaluation</w:t>
      </w:r>
      <w:r w:rsidR="00891228">
        <w:rPr>
          <w:b/>
          <w:i/>
          <w:sz w:val="22"/>
          <w:szCs w:val="22"/>
        </w:rPr>
        <w:t xml:space="preserve"> System u</w:t>
      </w:r>
      <w:r w:rsidR="007E5D7C" w:rsidRPr="00F4139E">
        <w:rPr>
          <w:b/>
          <w:i/>
          <w:sz w:val="22"/>
          <w:szCs w:val="22"/>
        </w:rPr>
        <w:t>sing Image Processing Techniques</w:t>
      </w:r>
      <w:r w:rsidR="007E5D7C" w:rsidRPr="007E5D7C">
        <w:rPr>
          <w:sz w:val="22"/>
          <w:szCs w:val="22"/>
        </w:rPr>
        <w:t xml:space="preserve">, 2016-2017, </w:t>
      </w:r>
      <w:r w:rsidR="00891228" w:rsidRPr="004C60A6">
        <w:rPr>
          <w:sz w:val="22"/>
          <w:szCs w:val="22"/>
        </w:rPr>
        <w:t>supported by</w:t>
      </w:r>
      <w:r w:rsidR="00891228" w:rsidRPr="00093CDA">
        <w:rPr>
          <w:sz w:val="22"/>
          <w:szCs w:val="22"/>
        </w:rPr>
        <w:t xml:space="preserve"> </w:t>
      </w:r>
      <w:proofErr w:type="spellStart"/>
      <w:r w:rsidR="007E5D7C" w:rsidRPr="007E5D7C">
        <w:rPr>
          <w:sz w:val="22"/>
          <w:szCs w:val="22"/>
        </w:rPr>
        <w:t>Atilim</w:t>
      </w:r>
      <w:proofErr w:type="spellEnd"/>
      <w:r w:rsidR="007E5D7C" w:rsidRPr="007E5D7C">
        <w:rPr>
          <w:sz w:val="22"/>
          <w:szCs w:val="22"/>
        </w:rPr>
        <w:t xml:space="preserve"> University LAP Research Program, Project No. ATU-LAP-C-1617-11, Budget: 8000 TL /~$3000.</w:t>
      </w:r>
    </w:p>
    <w:p w14:paraId="5A637A14" w14:textId="77777777" w:rsidR="00F4139E" w:rsidRPr="007E5D7C" w:rsidRDefault="00F4139E" w:rsidP="000123A5">
      <w:pPr>
        <w:pStyle w:val="BodyTextIndent2"/>
        <w:numPr>
          <w:ilvl w:val="0"/>
          <w:numId w:val="7"/>
        </w:numPr>
        <w:tabs>
          <w:tab w:val="clear" w:pos="540"/>
        </w:tabs>
        <w:ind w:left="426" w:hanging="426"/>
        <w:rPr>
          <w:sz w:val="22"/>
          <w:szCs w:val="22"/>
        </w:rPr>
      </w:pPr>
      <w:r w:rsidRPr="004C60A6">
        <w:rPr>
          <w:i/>
          <w:sz w:val="22"/>
          <w:szCs w:val="22"/>
        </w:rPr>
        <w:t>Project Manager</w:t>
      </w:r>
      <w:r>
        <w:rPr>
          <w:sz w:val="22"/>
          <w:szCs w:val="22"/>
        </w:rPr>
        <w:t>,</w:t>
      </w:r>
      <w:r w:rsidRPr="00093CDA">
        <w:rPr>
          <w:sz w:val="22"/>
          <w:szCs w:val="22"/>
        </w:rPr>
        <w:t xml:space="preserve"> </w:t>
      </w:r>
      <w:r w:rsidRPr="00F4139E">
        <w:rPr>
          <w:b/>
          <w:i/>
          <w:sz w:val="22"/>
          <w:szCs w:val="22"/>
        </w:rPr>
        <w:t xml:space="preserve">A Smart Building Application: Determining Number </w:t>
      </w:r>
      <w:r w:rsidR="00891228">
        <w:rPr>
          <w:b/>
          <w:i/>
          <w:sz w:val="22"/>
          <w:szCs w:val="22"/>
        </w:rPr>
        <w:t>o</w:t>
      </w:r>
      <w:r w:rsidRPr="00F4139E">
        <w:rPr>
          <w:b/>
          <w:i/>
          <w:sz w:val="22"/>
          <w:szCs w:val="22"/>
        </w:rPr>
        <w:t xml:space="preserve">f Victims Automatically </w:t>
      </w:r>
      <w:r w:rsidR="00891228">
        <w:rPr>
          <w:b/>
          <w:i/>
          <w:sz w:val="22"/>
          <w:szCs w:val="22"/>
        </w:rPr>
        <w:t>i</w:t>
      </w:r>
      <w:r w:rsidRPr="00F4139E">
        <w:rPr>
          <w:b/>
          <w:i/>
          <w:sz w:val="22"/>
          <w:szCs w:val="22"/>
        </w:rPr>
        <w:t xml:space="preserve">n </w:t>
      </w:r>
      <w:r w:rsidR="00891228">
        <w:rPr>
          <w:b/>
          <w:i/>
          <w:sz w:val="22"/>
          <w:szCs w:val="22"/>
        </w:rPr>
        <w:t>a</w:t>
      </w:r>
      <w:r w:rsidRPr="00F4139E">
        <w:rPr>
          <w:b/>
          <w:i/>
          <w:sz w:val="22"/>
          <w:szCs w:val="22"/>
        </w:rPr>
        <w:t xml:space="preserve"> Collapsed Building</w:t>
      </w:r>
      <w:r w:rsidRPr="00F4139E">
        <w:rPr>
          <w:sz w:val="22"/>
          <w:szCs w:val="22"/>
        </w:rPr>
        <w:t xml:space="preserve">, 2016-2017, </w:t>
      </w:r>
      <w:r w:rsidR="00891228" w:rsidRPr="004C60A6">
        <w:rPr>
          <w:sz w:val="22"/>
          <w:szCs w:val="22"/>
        </w:rPr>
        <w:t>supported by</w:t>
      </w:r>
      <w:r w:rsidR="00891228" w:rsidRPr="00093CDA">
        <w:rPr>
          <w:sz w:val="22"/>
          <w:szCs w:val="22"/>
        </w:rPr>
        <w:t xml:space="preserve"> </w:t>
      </w:r>
      <w:proofErr w:type="spellStart"/>
      <w:r w:rsidRPr="00F4139E">
        <w:rPr>
          <w:sz w:val="22"/>
          <w:szCs w:val="22"/>
        </w:rPr>
        <w:t>Atilim</w:t>
      </w:r>
      <w:proofErr w:type="spellEnd"/>
      <w:r w:rsidRPr="00F4139E">
        <w:rPr>
          <w:sz w:val="22"/>
          <w:szCs w:val="22"/>
        </w:rPr>
        <w:t xml:space="preserve"> University</w:t>
      </w:r>
      <w:r w:rsidR="00891228">
        <w:rPr>
          <w:sz w:val="22"/>
          <w:szCs w:val="22"/>
        </w:rPr>
        <w:t xml:space="preserve"> </w:t>
      </w:r>
      <w:r w:rsidRPr="00F4139E">
        <w:rPr>
          <w:sz w:val="22"/>
          <w:szCs w:val="22"/>
        </w:rPr>
        <w:t>LAP Research Program, Project No. ATU-LAP-C-1617-07, Budget: 8000 TL /~$3000</w:t>
      </w:r>
    </w:p>
    <w:p w14:paraId="354F422F" w14:textId="77777777" w:rsidR="00374159" w:rsidRDefault="00374159" w:rsidP="000123A5">
      <w:pPr>
        <w:pStyle w:val="BodyTextIndent2"/>
        <w:numPr>
          <w:ilvl w:val="0"/>
          <w:numId w:val="7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bookmarkStart w:id="18" w:name="OLE_LINK1"/>
      <w:bookmarkStart w:id="19" w:name="OLE_LINK2"/>
      <w:r w:rsidRPr="004C60A6">
        <w:rPr>
          <w:i/>
          <w:sz w:val="22"/>
          <w:szCs w:val="22"/>
        </w:rPr>
        <w:t>Project Manager</w:t>
      </w:r>
      <w:r>
        <w:rPr>
          <w:sz w:val="22"/>
          <w:szCs w:val="22"/>
        </w:rPr>
        <w:t>,</w:t>
      </w:r>
      <w:r w:rsidRPr="00093CDA">
        <w:rPr>
          <w:sz w:val="22"/>
          <w:szCs w:val="22"/>
        </w:rPr>
        <w:t xml:space="preserve"> </w:t>
      </w:r>
      <w:bookmarkEnd w:id="18"/>
      <w:bookmarkEnd w:id="19"/>
      <w:r w:rsidR="0088632A">
        <w:rPr>
          <w:b/>
          <w:bCs/>
          <w:i/>
          <w:iCs/>
          <w:sz w:val="22"/>
          <w:szCs w:val="22"/>
        </w:rPr>
        <w:t>Remote Monitoring of Elderly People b</w:t>
      </w:r>
      <w:r w:rsidRPr="00374159">
        <w:rPr>
          <w:b/>
          <w:bCs/>
          <w:i/>
          <w:iCs/>
          <w:sz w:val="22"/>
          <w:szCs w:val="22"/>
        </w:rPr>
        <w:t>y Mobile Systems</w:t>
      </w:r>
      <w:r w:rsidR="00891228">
        <w:rPr>
          <w:sz w:val="22"/>
          <w:szCs w:val="22"/>
        </w:rPr>
        <w:t xml:space="preserve">, 2015-2016, </w:t>
      </w:r>
      <w:r w:rsidR="00891228" w:rsidRPr="004C60A6">
        <w:rPr>
          <w:sz w:val="22"/>
          <w:szCs w:val="22"/>
        </w:rPr>
        <w:t>supported by</w:t>
      </w:r>
      <w:r w:rsidR="00891228">
        <w:rPr>
          <w:sz w:val="22"/>
          <w:szCs w:val="22"/>
        </w:rPr>
        <w:t xml:space="preserve"> </w:t>
      </w:r>
      <w:proofErr w:type="spellStart"/>
      <w:r w:rsidRPr="00374159">
        <w:rPr>
          <w:i/>
          <w:iCs/>
          <w:sz w:val="22"/>
          <w:szCs w:val="22"/>
        </w:rPr>
        <w:t>Atilim</w:t>
      </w:r>
      <w:proofErr w:type="spellEnd"/>
      <w:r w:rsidRPr="00374159">
        <w:rPr>
          <w:i/>
          <w:iCs/>
          <w:sz w:val="22"/>
          <w:szCs w:val="22"/>
        </w:rPr>
        <w:t xml:space="preserve"> University LAP Research Program,</w:t>
      </w:r>
      <w:r w:rsidRPr="00374159">
        <w:rPr>
          <w:sz w:val="22"/>
          <w:szCs w:val="22"/>
        </w:rPr>
        <w:t> Project No. ATU-LAP-C-1516-04, Budget: 8000 TL /~$3000.</w:t>
      </w:r>
    </w:p>
    <w:p w14:paraId="3CAAD4A6" w14:textId="77777777" w:rsidR="002106FB" w:rsidRPr="002106FB" w:rsidRDefault="00374159" w:rsidP="000123A5">
      <w:pPr>
        <w:pStyle w:val="BodyTextIndent2"/>
        <w:numPr>
          <w:ilvl w:val="0"/>
          <w:numId w:val="7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4C60A6">
        <w:rPr>
          <w:i/>
          <w:sz w:val="22"/>
          <w:szCs w:val="22"/>
        </w:rPr>
        <w:t>Project Manager</w:t>
      </w:r>
      <w:r>
        <w:rPr>
          <w:sz w:val="22"/>
          <w:szCs w:val="22"/>
        </w:rPr>
        <w:t>,</w:t>
      </w:r>
      <w:r w:rsidRPr="00093CDA">
        <w:rPr>
          <w:sz w:val="22"/>
          <w:szCs w:val="22"/>
        </w:rPr>
        <w:t xml:space="preserve"> </w:t>
      </w:r>
      <w:r w:rsidR="002106FB" w:rsidRPr="002106FB">
        <w:rPr>
          <w:b/>
          <w:bCs/>
          <w:i/>
          <w:iCs/>
          <w:sz w:val="22"/>
          <w:szCs w:val="22"/>
        </w:rPr>
        <w:t xml:space="preserve">A Smart Classroom Application: Monitoring </w:t>
      </w:r>
      <w:r w:rsidR="007E5D7C">
        <w:rPr>
          <w:b/>
          <w:bCs/>
          <w:i/>
          <w:iCs/>
          <w:sz w:val="22"/>
          <w:szCs w:val="22"/>
        </w:rPr>
        <w:t>a</w:t>
      </w:r>
      <w:r w:rsidR="002106FB" w:rsidRPr="002106FB">
        <w:rPr>
          <w:b/>
          <w:bCs/>
          <w:i/>
          <w:iCs/>
          <w:sz w:val="22"/>
          <w:szCs w:val="22"/>
        </w:rPr>
        <w:t xml:space="preserve">nd Reporting </w:t>
      </w:r>
      <w:r w:rsidR="00E91C56">
        <w:rPr>
          <w:b/>
          <w:bCs/>
          <w:i/>
          <w:iCs/>
          <w:sz w:val="22"/>
          <w:szCs w:val="22"/>
        </w:rPr>
        <w:t xml:space="preserve">Class </w:t>
      </w:r>
      <w:r w:rsidR="00E91C56" w:rsidRPr="002106FB">
        <w:rPr>
          <w:b/>
          <w:bCs/>
          <w:i/>
          <w:iCs/>
          <w:sz w:val="22"/>
          <w:szCs w:val="22"/>
        </w:rPr>
        <w:t>Attendance</w:t>
      </w:r>
      <w:r w:rsidR="002106FB" w:rsidRPr="002106FB">
        <w:rPr>
          <w:b/>
          <w:bCs/>
          <w:i/>
          <w:iCs/>
          <w:sz w:val="22"/>
          <w:szCs w:val="22"/>
        </w:rPr>
        <w:t xml:space="preserve"> Automatically </w:t>
      </w:r>
      <w:r w:rsidR="007E5D7C">
        <w:rPr>
          <w:b/>
          <w:bCs/>
          <w:i/>
          <w:iCs/>
          <w:sz w:val="22"/>
          <w:szCs w:val="22"/>
        </w:rPr>
        <w:t>w</w:t>
      </w:r>
      <w:r w:rsidR="002106FB" w:rsidRPr="002106FB">
        <w:rPr>
          <w:b/>
          <w:bCs/>
          <w:i/>
          <w:iCs/>
          <w:sz w:val="22"/>
          <w:szCs w:val="22"/>
        </w:rPr>
        <w:t>ith Wireless Connection</w:t>
      </w:r>
      <w:r w:rsidR="002106FB" w:rsidRPr="002106FB">
        <w:rPr>
          <w:sz w:val="22"/>
          <w:szCs w:val="22"/>
        </w:rPr>
        <w:t xml:space="preserve">, 2015-2016, </w:t>
      </w:r>
      <w:r w:rsidR="00891228" w:rsidRPr="004C60A6">
        <w:rPr>
          <w:sz w:val="22"/>
          <w:szCs w:val="22"/>
        </w:rPr>
        <w:t>supported by</w:t>
      </w:r>
      <w:r w:rsidR="00891228" w:rsidRPr="00093CDA">
        <w:rPr>
          <w:sz w:val="22"/>
          <w:szCs w:val="22"/>
        </w:rPr>
        <w:t xml:space="preserve"> </w:t>
      </w:r>
      <w:proofErr w:type="spellStart"/>
      <w:r w:rsidR="002106FB" w:rsidRPr="002106FB">
        <w:rPr>
          <w:i/>
          <w:iCs/>
          <w:sz w:val="22"/>
          <w:szCs w:val="22"/>
        </w:rPr>
        <w:t>Atilim</w:t>
      </w:r>
      <w:proofErr w:type="spellEnd"/>
      <w:r w:rsidR="002106FB" w:rsidRPr="002106FB">
        <w:rPr>
          <w:i/>
          <w:iCs/>
          <w:sz w:val="22"/>
          <w:szCs w:val="22"/>
        </w:rPr>
        <w:t xml:space="preserve"> University LAP Research Program,</w:t>
      </w:r>
      <w:r>
        <w:rPr>
          <w:i/>
          <w:iCs/>
          <w:sz w:val="22"/>
          <w:szCs w:val="22"/>
        </w:rPr>
        <w:t xml:space="preserve"> </w:t>
      </w:r>
      <w:r w:rsidR="002106FB" w:rsidRPr="002106FB">
        <w:rPr>
          <w:sz w:val="22"/>
          <w:szCs w:val="22"/>
        </w:rPr>
        <w:t>Project No. ATU-LAP-C-1516-05, Budget: 8000 TL /~$3000. </w:t>
      </w:r>
    </w:p>
    <w:p w14:paraId="00ACBA67" w14:textId="77777777" w:rsidR="00093CDA" w:rsidRPr="00C33E8B" w:rsidRDefault="004C60A6" w:rsidP="000123A5">
      <w:pPr>
        <w:pStyle w:val="BodyTextIndent2"/>
        <w:numPr>
          <w:ilvl w:val="0"/>
          <w:numId w:val="7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4C60A6">
        <w:rPr>
          <w:i/>
          <w:sz w:val="22"/>
          <w:szCs w:val="22"/>
        </w:rPr>
        <w:t>Project Manager</w:t>
      </w:r>
      <w:r>
        <w:rPr>
          <w:sz w:val="22"/>
          <w:szCs w:val="22"/>
        </w:rPr>
        <w:t>,</w:t>
      </w:r>
      <w:r w:rsidRPr="00093CDA">
        <w:rPr>
          <w:sz w:val="22"/>
          <w:szCs w:val="22"/>
        </w:rPr>
        <w:t xml:space="preserve"> </w:t>
      </w:r>
      <w:r w:rsidR="00093CDA" w:rsidRPr="004C60A6">
        <w:rPr>
          <w:b/>
          <w:sz w:val="22"/>
          <w:szCs w:val="22"/>
        </w:rPr>
        <w:t xml:space="preserve">Wireless Control System Design </w:t>
      </w:r>
      <w:r w:rsidR="007E5D7C">
        <w:rPr>
          <w:b/>
          <w:sz w:val="22"/>
          <w:szCs w:val="22"/>
        </w:rPr>
        <w:t>f</w:t>
      </w:r>
      <w:r w:rsidR="00093CDA" w:rsidRPr="004C60A6">
        <w:rPr>
          <w:b/>
          <w:sz w:val="22"/>
          <w:szCs w:val="22"/>
        </w:rPr>
        <w:t xml:space="preserve">or Auditing the Patrol </w:t>
      </w:r>
      <w:r w:rsidRPr="004C60A6">
        <w:rPr>
          <w:b/>
          <w:sz w:val="22"/>
          <w:szCs w:val="22"/>
        </w:rPr>
        <w:t>Officers</w:t>
      </w:r>
      <w:r w:rsidR="00093CDA" w:rsidRPr="00093CDA">
        <w:rPr>
          <w:sz w:val="22"/>
          <w:szCs w:val="22"/>
        </w:rPr>
        <w:t xml:space="preserve">, 2014-2015, </w:t>
      </w:r>
      <w:bookmarkStart w:id="20" w:name="OLE_LINK26"/>
      <w:bookmarkStart w:id="21" w:name="OLE_LINK27"/>
      <w:bookmarkStart w:id="22" w:name="OLE_LINK28"/>
      <w:bookmarkStart w:id="23" w:name="OLE_LINK29"/>
      <w:bookmarkStart w:id="24" w:name="OLE_LINK30"/>
      <w:r w:rsidRPr="004C60A6">
        <w:rPr>
          <w:sz w:val="22"/>
          <w:szCs w:val="22"/>
        </w:rPr>
        <w:t>supported by</w:t>
      </w:r>
      <w:r w:rsidR="00093CDA" w:rsidRPr="00093CDA">
        <w:rPr>
          <w:sz w:val="22"/>
          <w:szCs w:val="22"/>
        </w:rPr>
        <w:t xml:space="preserve"> </w:t>
      </w:r>
      <w:bookmarkEnd w:id="20"/>
      <w:bookmarkEnd w:id="21"/>
      <w:bookmarkEnd w:id="22"/>
      <w:bookmarkEnd w:id="23"/>
      <w:bookmarkEnd w:id="24"/>
      <w:proofErr w:type="spellStart"/>
      <w:r w:rsidR="00093CDA" w:rsidRPr="00093CDA">
        <w:rPr>
          <w:sz w:val="22"/>
          <w:szCs w:val="22"/>
        </w:rPr>
        <w:t>Atilim</w:t>
      </w:r>
      <w:proofErr w:type="spellEnd"/>
      <w:r w:rsidR="00093CDA" w:rsidRPr="00093CDA">
        <w:rPr>
          <w:sz w:val="22"/>
          <w:szCs w:val="22"/>
        </w:rPr>
        <w:t xml:space="preserve"> University LAP Research Program, Project No. ATU-LAP-C-1415-12, Bu</w:t>
      </w:r>
      <w:r w:rsidR="00C33E8B">
        <w:rPr>
          <w:sz w:val="22"/>
          <w:szCs w:val="22"/>
        </w:rPr>
        <w:t xml:space="preserve">dget: 8000 TL /~$4000. </w:t>
      </w:r>
    </w:p>
    <w:p w14:paraId="7D77A993" w14:textId="77777777" w:rsidR="00093CDA" w:rsidRPr="00093CDA" w:rsidRDefault="00093CDA" w:rsidP="000123A5">
      <w:pPr>
        <w:pStyle w:val="BodyTextIndent2"/>
        <w:numPr>
          <w:ilvl w:val="0"/>
          <w:numId w:val="7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93CDA">
        <w:rPr>
          <w:i/>
          <w:sz w:val="22"/>
          <w:szCs w:val="22"/>
        </w:rPr>
        <w:t>Project Manager</w:t>
      </w:r>
      <w:r w:rsidRPr="00093CD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122CB5">
        <w:rPr>
          <w:b/>
          <w:sz w:val="22"/>
          <w:szCs w:val="22"/>
        </w:rPr>
        <w:t>Identification of Reckless Drivers by Image Processing Techniques</w:t>
      </w:r>
      <w:r w:rsidR="000E48CB">
        <w:rPr>
          <w:sz w:val="22"/>
          <w:szCs w:val="22"/>
        </w:rPr>
        <w:t>,</w:t>
      </w:r>
      <w:r w:rsidR="000E48CB" w:rsidRPr="000E48CB">
        <w:t xml:space="preserve"> </w:t>
      </w:r>
      <w:r w:rsidR="000E48CB" w:rsidRPr="000E48CB">
        <w:rPr>
          <w:sz w:val="22"/>
          <w:szCs w:val="22"/>
        </w:rPr>
        <w:t>2014-2015,</w:t>
      </w:r>
      <w:r w:rsidR="00122CB5">
        <w:rPr>
          <w:sz w:val="22"/>
          <w:szCs w:val="22"/>
        </w:rPr>
        <w:t xml:space="preserve"> supported by</w:t>
      </w:r>
      <w:r w:rsidR="000E48CB" w:rsidRPr="000E48CB">
        <w:rPr>
          <w:sz w:val="22"/>
          <w:szCs w:val="22"/>
        </w:rPr>
        <w:t xml:space="preserve"> </w:t>
      </w:r>
      <w:proofErr w:type="spellStart"/>
      <w:r w:rsidR="000E48CB" w:rsidRPr="000E48CB">
        <w:rPr>
          <w:sz w:val="22"/>
          <w:szCs w:val="22"/>
        </w:rPr>
        <w:t>Atilim</w:t>
      </w:r>
      <w:proofErr w:type="spellEnd"/>
      <w:r w:rsidR="000E48CB" w:rsidRPr="000E48CB">
        <w:rPr>
          <w:sz w:val="22"/>
          <w:szCs w:val="22"/>
        </w:rPr>
        <w:t xml:space="preserve"> University LAP Research Program, Project No. ATU-LAP-C-1415-13, Budget: 8000 TL /~$4000.</w:t>
      </w:r>
    </w:p>
    <w:p w14:paraId="72B17A64" w14:textId="77777777" w:rsidR="00985F97" w:rsidRDefault="00985F97" w:rsidP="000123A5">
      <w:pPr>
        <w:pStyle w:val="BodyTextIndent2"/>
        <w:numPr>
          <w:ilvl w:val="0"/>
          <w:numId w:val="7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985F97">
        <w:rPr>
          <w:i/>
          <w:sz w:val="22"/>
          <w:szCs w:val="22"/>
        </w:rPr>
        <w:t>Project Manager</w:t>
      </w:r>
      <w:r>
        <w:rPr>
          <w:sz w:val="22"/>
          <w:szCs w:val="22"/>
        </w:rPr>
        <w:t>,</w:t>
      </w:r>
      <w:r w:rsidRPr="00985F97">
        <w:rPr>
          <w:sz w:val="22"/>
          <w:szCs w:val="22"/>
        </w:rPr>
        <w:t xml:space="preserve"> </w:t>
      </w:r>
      <w:r w:rsidRPr="00077E13">
        <w:rPr>
          <w:b/>
          <w:sz w:val="22"/>
          <w:szCs w:val="22"/>
        </w:rPr>
        <w:t>Detection &amp; Identification of Logos for Blinds using Smart Phones</w:t>
      </w:r>
      <w:r w:rsidR="000E48CB" w:rsidRPr="00985F97">
        <w:rPr>
          <w:sz w:val="22"/>
          <w:szCs w:val="22"/>
        </w:rPr>
        <w:t>, 2013</w:t>
      </w:r>
      <w:r w:rsidRPr="00985F97">
        <w:rPr>
          <w:sz w:val="22"/>
          <w:szCs w:val="22"/>
        </w:rPr>
        <w:t>-2014,</w:t>
      </w:r>
      <w:r>
        <w:rPr>
          <w:sz w:val="22"/>
          <w:szCs w:val="22"/>
        </w:rPr>
        <w:t xml:space="preserve"> </w:t>
      </w:r>
      <w:r w:rsidR="00122CB5" w:rsidRPr="00122CB5">
        <w:rPr>
          <w:sz w:val="22"/>
          <w:szCs w:val="22"/>
        </w:rPr>
        <w:t xml:space="preserve">supported by </w:t>
      </w:r>
      <w:proofErr w:type="spellStart"/>
      <w:r w:rsidR="000E310F" w:rsidRPr="000E310F">
        <w:rPr>
          <w:sz w:val="22"/>
          <w:szCs w:val="22"/>
        </w:rPr>
        <w:t>Atilim</w:t>
      </w:r>
      <w:proofErr w:type="spellEnd"/>
      <w:r w:rsidR="000E310F" w:rsidRPr="000E310F">
        <w:rPr>
          <w:sz w:val="22"/>
          <w:szCs w:val="22"/>
        </w:rPr>
        <w:t xml:space="preserve"> University LAP Research Program</w:t>
      </w:r>
      <w:r w:rsidR="000E310F">
        <w:rPr>
          <w:sz w:val="22"/>
          <w:szCs w:val="22"/>
        </w:rPr>
        <w:t>,</w:t>
      </w:r>
      <w:r w:rsidR="000E310F" w:rsidRPr="000E310F">
        <w:rPr>
          <w:sz w:val="22"/>
          <w:szCs w:val="22"/>
        </w:rPr>
        <w:t xml:space="preserve"> </w:t>
      </w:r>
      <w:r w:rsidRPr="00985F97">
        <w:rPr>
          <w:sz w:val="22"/>
          <w:szCs w:val="22"/>
        </w:rPr>
        <w:t>Project No. ATU-LAP-C-1314-07, Budget: 9000 TL /4500</w:t>
      </w:r>
      <w:r>
        <w:rPr>
          <w:sz w:val="22"/>
          <w:szCs w:val="22"/>
        </w:rPr>
        <w:t>$</w:t>
      </w:r>
    </w:p>
    <w:p w14:paraId="1DB13BCD" w14:textId="77777777" w:rsidR="00581A79" w:rsidRDefault="00581A79" w:rsidP="000123A5">
      <w:pPr>
        <w:pStyle w:val="BodyTextIndent2"/>
        <w:numPr>
          <w:ilvl w:val="0"/>
          <w:numId w:val="7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985F97">
        <w:rPr>
          <w:i/>
          <w:sz w:val="22"/>
          <w:szCs w:val="22"/>
        </w:rPr>
        <w:t>Participant Researcher</w:t>
      </w:r>
      <w:r>
        <w:rPr>
          <w:sz w:val="22"/>
          <w:szCs w:val="22"/>
        </w:rPr>
        <w:t xml:space="preserve">, </w:t>
      </w:r>
      <w:r w:rsidR="00077E13" w:rsidRPr="000E310F">
        <w:rPr>
          <w:b/>
          <w:sz w:val="22"/>
          <w:szCs w:val="22"/>
        </w:rPr>
        <w:t>Novel Information Society Technologies for Turkey</w:t>
      </w:r>
      <w:r w:rsidR="00077E13">
        <w:rPr>
          <w:sz w:val="22"/>
          <w:szCs w:val="22"/>
        </w:rPr>
        <w:t xml:space="preserve"> (</w:t>
      </w:r>
      <w:proofErr w:type="spellStart"/>
      <w:r w:rsidRPr="000E310F">
        <w:rPr>
          <w:sz w:val="22"/>
          <w:szCs w:val="22"/>
        </w:rPr>
        <w:t>Turkiye</w:t>
      </w:r>
      <w:proofErr w:type="spellEnd"/>
      <w:r w:rsidRPr="000E310F">
        <w:rPr>
          <w:sz w:val="22"/>
          <w:szCs w:val="22"/>
        </w:rPr>
        <w:t xml:space="preserve"> </w:t>
      </w:r>
      <w:proofErr w:type="spellStart"/>
      <w:r w:rsidRPr="000E310F">
        <w:rPr>
          <w:sz w:val="22"/>
          <w:szCs w:val="22"/>
        </w:rPr>
        <w:t>icin</w:t>
      </w:r>
      <w:proofErr w:type="spellEnd"/>
      <w:r w:rsidRPr="000E310F">
        <w:rPr>
          <w:sz w:val="22"/>
          <w:szCs w:val="22"/>
        </w:rPr>
        <w:t xml:space="preserve"> Yeni Bilgi </w:t>
      </w:r>
      <w:proofErr w:type="spellStart"/>
      <w:r w:rsidRPr="000E310F">
        <w:rPr>
          <w:sz w:val="22"/>
          <w:szCs w:val="22"/>
        </w:rPr>
        <w:t>Toplumu</w:t>
      </w:r>
      <w:proofErr w:type="spellEnd"/>
      <w:r w:rsidRPr="000E310F">
        <w:rPr>
          <w:sz w:val="22"/>
          <w:szCs w:val="22"/>
        </w:rPr>
        <w:t xml:space="preserve"> Teknolojileri</w:t>
      </w:r>
      <w:r>
        <w:rPr>
          <w:sz w:val="22"/>
          <w:szCs w:val="22"/>
        </w:rPr>
        <w:t xml:space="preserve"> (BTT-</w:t>
      </w:r>
      <w:proofErr w:type="spellStart"/>
      <w:r>
        <w:rPr>
          <w:sz w:val="22"/>
          <w:szCs w:val="22"/>
        </w:rPr>
        <w:t>Turkiye</w:t>
      </w:r>
      <w:proofErr w:type="spellEnd"/>
      <w:r>
        <w:rPr>
          <w:sz w:val="22"/>
          <w:szCs w:val="22"/>
        </w:rPr>
        <w:t>)</w:t>
      </w:r>
      <w:r w:rsidR="000E310F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r w:rsidR="00122CB5" w:rsidRPr="00122CB5">
        <w:rPr>
          <w:sz w:val="22"/>
          <w:szCs w:val="22"/>
        </w:rPr>
        <w:t xml:space="preserve">supported </w:t>
      </w:r>
      <w:r>
        <w:rPr>
          <w:sz w:val="22"/>
          <w:szCs w:val="22"/>
        </w:rPr>
        <w:t>by TÜBİTAK, Project No.: TUBITAK-EEEAG-105E065, 2005 - 2008.</w:t>
      </w:r>
    </w:p>
    <w:p w14:paraId="334FE97C" w14:textId="77777777" w:rsidR="00581A79" w:rsidRDefault="00581A79" w:rsidP="000123A5">
      <w:pPr>
        <w:pStyle w:val="BodyTextIndent2"/>
        <w:numPr>
          <w:ilvl w:val="0"/>
          <w:numId w:val="7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985F97">
        <w:rPr>
          <w:i/>
          <w:sz w:val="22"/>
          <w:szCs w:val="22"/>
        </w:rPr>
        <w:lastRenderedPageBreak/>
        <w:t>Participant Researcher</w:t>
      </w:r>
      <w:r>
        <w:rPr>
          <w:sz w:val="22"/>
          <w:szCs w:val="22"/>
        </w:rPr>
        <w:t xml:space="preserve">, </w:t>
      </w:r>
      <w:r w:rsidRPr="00077E13">
        <w:rPr>
          <w:b/>
          <w:sz w:val="22"/>
          <w:szCs w:val="22"/>
        </w:rPr>
        <w:t>Data Mining Techniques for the Location and Air-Cache Management Problems</w:t>
      </w:r>
      <w:r>
        <w:rPr>
          <w:sz w:val="22"/>
          <w:szCs w:val="22"/>
        </w:rPr>
        <w:t xml:space="preserve">, </w:t>
      </w:r>
      <w:r w:rsidR="00122CB5" w:rsidRPr="00122CB5">
        <w:rPr>
          <w:sz w:val="22"/>
          <w:szCs w:val="22"/>
        </w:rPr>
        <w:t xml:space="preserve">supported </w:t>
      </w:r>
      <w:r>
        <w:rPr>
          <w:sz w:val="22"/>
          <w:szCs w:val="22"/>
        </w:rPr>
        <w:t xml:space="preserve">by TÜBİTAK and </w:t>
      </w:r>
      <w:bookmarkStart w:id="25" w:name="OLE_LINK6"/>
      <w:bookmarkStart w:id="26" w:name="OLE_LINK5"/>
      <w:r>
        <w:rPr>
          <w:sz w:val="22"/>
          <w:szCs w:val="22"/>
        </w:rPr>
        <w:t>GSRT (The General Secretariat for Research and Technology of Greece)</w:t>
      </w:r>
      <w:bookmarkEnd w:id="25"/>
      <w:bookmarkEnd w:id="26"/>
      <w:r>
        <w:rPr>
          <w:sz w:val="22"/>
          <w:szCs w:val="22"/>
        </w:rPr>
        <w:t>, 2002 – 2004.</w:t>
      </w:r>
    </w:p>
    <w:p w14:paraId="1BBD14DD" w14:textId="77777777" w:rsidR="00077838" w:rsidRDefault="00077838" w:rsidP="00077838">
      <w:pPr>
        <w:pStyle w:val="BodyTextIndent2"/>
        <w:tabs>
          <w:tab w:val="clear" w:pos="540"/>
          <w:tab w:val="left" w:pos="426"/>
        </w:tabs>
        <w:rPr>
          <w:sz w:val="22"/>
          <w:szCs w:val="22"/>
        </w:rPr>
      </w:pPr>
    </w:p>
    <w:p w14:paraId="3FD61B75" w14:textId="77777777" w:rsidR="00581A79" w:rsidRDefault="00581A7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AWARDS / HONORS / ACHIEVEMENTS  </w:t>
      </w:r>
    </w:p>
    <w:p w14:paraId="13E821B0" w14:textId="77777777" w:rsidR="003D21C0" w:rsidRDefault="003D21C0">
      <w:pPr>
        <w:pStyle w:val="Default"/>
        <w:rPr>
          <w:rFonts w:ascii="Arial" w:eastAsia="Times New Roman" w:hAnsi="Arial" w:cs="Arial"/>
          <w:b/>
          <w:sz w:val="22"/>
          <w:szCs w:val="22"/>
          <w:lang w:val="en-US" w:eastAsia="tr-TR"/>
        </w:rPr>
      </w:pPr>
    </w:p>
    <w:p w14:paraId="4B6109AB" w14:textId="77777777" w:rsidR="00EF4E31" w:rsidRPr="00EF4E31" w:rsidRDefault="00EF4E31" w:rsidP="00EF4E31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2025 </w:t>
      </w:r>
      <w:proofErr w:type="spellStart"/>
      <w:r>
        <w:rPr>
          <w:i/>
          <w:sz w:val="22"/>
          <w:szCs w:val="22"/>
        </w:rPr>
        <w:t>Teknofest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Sağlıkta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Yapay</w:t>
      </w:r>
      <w:proofErr w:type="spellEnd"/>
      <w:r>
        <w:rPr>
          <w:i/>
          <w:sz w:val="22"/>
          <w:szCs w:val="22"/>
        </w:rPr>
        <w:t xml:space="preserve"> Zeka </w:t>
      </w:r>
      <w:proofErr w:type="spellStart"/>
      <w:r w:rsidRPr="00BB3972">
        <w:rPr>
          <w:i/>
          <w:sz w:val="22"/>
          <w:szCs w:val="22"/>
        </w:rPr>
        <w:t>Yarışması</w:t>
      </w:r>
      <w:proofErr w:type="spellEnd"/>
      <w:r w:rsidRPr="00BB3972">
        <w:rPr>
          <w:i/>
          <w:sz w:val="22"/>
          <w:szCs w:val="22"/>
        </w:rPr>
        <w:t xml:space="preserve"> </w:t>
      </w:r>
      <w:proofErr w:type="spellStart"/>
      <w:r w:rsidRPr="00BB3972">
        <w:rPr>
          <w:i/>
          <w:sz w:val="22"/>
          <w:szCs w:val="22"/>
        </w:rPr>
        <w:t>Üniversite</w:t>
      </w:r>
      <w:proofErr w:type="spellEnd"/>
      <w:r w:rsidRPr="00BB3972">
        <w:rPr>
          <w:i/>
          <w:sz w:val="22"/>
          <w:szCs w:val="22"/>
        </w:rPr>
        <w:t xml:space="preserve"> </w:t>
      </w:r>
      <w:proofErr w:type="spellStart"/>
      <w:r w:rsidRPr="00BB3972">
        <w:rPr>
          <w:i/>
          <w:sz w:val="22"/>
          <w:szCs w:val="22"/>
        </w:rPr>
        <w:t>ve</w:t>
      </w:r>
      <w:proofErr w:type="spellEnd"/>
      <w:r w:rsidRPr="00BB3972">
        <w:rPr>
          <w:i/>
          <w:sz w:val="22"/>
          <w:szCs w:val="22"/>
        </w:rPr>
        <w:t xml:space="preserve"> </w:t>
      </w:r>
      <w:proofErr w:type="spellStart"/>
      <w:r w:rsidRPr="00BB3972">
        <w:rPr>
          <w:i/>
          <w:sz w:val="22"/>
          <w:szCs w:val="22"/>
        </w:rPr>
        <w:t>Üzeri</w:t>
      </w:r>
      <w:proofErr w:type="spellEnd"/>
      <w:r w:rsidRPr="00BB3972">
        <w:rPr>
          <w:i/>
          <w:sz w:val="22"/>
          <w:szCs w:val="22"/>
        </w:rPr>
        <w:t xml:space="preserve"> </w:t>
      </w:r>
      <w:proofErr w:type="spellStart"/>
      <w:r w:rsidRPr="00BB3972">
        <w:rPr>
          <w:i/>
          <w:sz w:val="22"/>
          <w:szCs w:val="22"/>
        </w:rPr>
        <w:t>Kategorisinde</w:t>
      </w:r>
      <w:proofErr w:type="spellEnd"/>
      <w:r w:rsidRPr="00BB3972">
        <w:rPr>
          <w:i/>
          <w:sz w:val="22"/>
          <w:szCs w:val="22"/>
        </w:rPr>
        <w:t xml:space="preserve"> </w:t>
      </w:r>
      <w:proofErr w:type="spellStart"/>
      <w:r w:rsidRPr="00BB3972">
        <w:rPr>
          <w:i/>
          <w:sz w:val="22"/>
          <w:szCs w:val="22"/>
        </w:rPr>
        <w:t>proje</w:t>
      </w:r>
      <w:proofErr w:type="spellEnd"/>
      <w:r w:rsidRPr="00BB3972"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detay</w:t>
      </w:r>
      <w:proofErr w:type="spellEnd"/>
      <w:r w:rsidRPr="00BB3972">
        <w:rPr>
          <w:i/>
          <w:sz w:val="22"/>
          <w:szCs w:val="22"/>
        </w:rPr>
        <w:t xml:space="preserve"> </w:t>
      </w:r>
      <w:proofErr w:type="spellStart"/>
      <w:r w:rsidRPr="00BB3972">
        <w:rPr>
          <w:i/>
          <w:sz w:val="22"/>
          <w:szCs w:val="22"/>
        </w:rPr>
        <w:t>raporunda</w:t>
      </w:r>
      <w:proofErr w:type="spellEnd"/>
      <w:r w:rsidRPr="00BB3972">
        <w:rPr>
          <w:i/>
          <w:sz w:val="22"/>
          <w:szCs w:val="22"/>
        </w:rPr>
        <w:t xml:space="preserve"> 100 </w:t>
      </w:r>
      <w:proofErr w:type="spellStart"/>
      <w:r w:rsidRPr="00BB3972">
        <w:rPr>
          <w:i/>
          <w:sz w:val="22"/>
          <w:szCs w:val="22"/>
        </w:rPr>
        <w:t>üzerinden</w:t>
      </w:r>
      <w:proofErr w:type="spellEnd"/>
      <w:r w:rsidRPr="00BB397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92</w:t>
      </w:r>
      <w:r w:rsidRPr="00BB3972">
        <w:rPr>
          <w:i/>
          <w:sz w:val="22"/>
          <w:szCs w:val="22"/>
        </w:rPr>
        <w:t xml:space="preserve"> </w:t>
      </w:r>
      <w:proofErr w:type="spellStart"/>
      <w:r w:rsidRPr="00BB3972">
        <w:rPr>
          <w:i/>
          <w:sz w:val="22"/>
          <w:szCs w:val="22"/>
        </w:rPr>
        <w:t>puan</w:t>
      </w:r>
      <w:proofErr w:type="spellEnd"/>
      <w:r w:rsidRPr="00BB3972">
        <w:rPr>
          <w:i/>
          <w:sz w:val="22"/>
          <w:szCs w:val="22"/>
        </w:rPr>
        <w:t xml:space="preserve"> </w:t>
      </w:r>
      <w:proofErr w:type="spellStart"/>
      <w:r w:rsidRPr="00BB3972">
        <w:rPr>
          <w:i/>
          <w:sz w:val="22"/>
          <w:szCs w:val="22"/>
        </w:rPr>
        <w:t>alarak</w:t>
      </w:r>
      <w:proofErr w:type="spellEnd"/>
      <w:r w:rsidRPr="00BB3972">
        <w:rPr>
          <w:i/>
          <w:sz w:val="22"/>
          <w:szCs w:val="22"/>
        </w:rPr>
        <w:t xml:space="preserve"> finalist</w:t>
      </w:r>
      <w:r>
        <w:rPr>
          <w:i/>
          <w:sz w:val="22"/>
          <w:szCs w:val="22"/>
        </w:rPr>
        <w:t>, 2025.</w:t>
      </w:r>
    </w:p>
    <w:p w14:paraId="64BCCFD1" w14:textId="77777777" w:rsidR="00D905A1" w:rsidRDefault="00D234E4" w:rsidP="002104D6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2025 </w:t>
      </w:r>
      <w:proofErr w:type="spellStart"/>
      <w:r w:rsidR="00D905A1">
        <w:rPr>
          <w:i/>
          <w:sz w:val="22"/>
          <w:szCs w:val="22"/>
        </w:rPr>
        <w:t>Teknofest</w:t>
      </w:r>
      <w:proofErr w:type="spellEnd"/>
      <w:r w:rsidR="00D905A1">
        <w:rPr>
          <w:i/>
          <w:sz w:val="22"/>
          <w:szCs w:val="22"/>
        </w:rPr>
        <w:t xml:space="preserve"> </w:t>
      </w:r>
      <w:proofErr w:type="spellStart"/>
      <w:r w:rsidR="00D905A1">
        <w:rPr>
          <w:i/>
          <w:sz w:val="22"/>
          <w:szCs w:val="22"/>
        </w:rPr>
        <w:t>Sağlıkta</w:t>
      </w:r>
      <w:proofErr w:type="spellEnd"/>
      <w:r w:rsidR="00D905A1">
        <w:rPr>
          <w:i/>
          <w:sz w:val="22"/>
          <w:szCs w:val="22"/>
        </w:rPr>
        <w:t xml:space="preserve"> </w:t>
      </w:r>
      <w:proofErr w:type="spellStart"/>
      <w:r w:rsidR="00D905A1">
        <w:rPr>
          <w:i/>
          <w:sz w:val="22"/>
          <w:szCs w:val="22"/>
        </w:rPr>
        <w:t>Yapay</w:t>
      </w:r>
      <w:proofErr w:type="spellEnd"/>
      <w:r w:rsidR="00D905A1">
        <w:rPr>
          <w:i/>
          <w:sz w:val="22"/>
          <w:szCs w:val="22"/>
        </w:rPr>
        <w:t xml:space="preserve"> Zeka </w:t>
      </w:r>
      <w:proofErr w:type="spellStart"/>
      <w:r w:rsidR="00BB3972" w:rsidRPr="00BB3972">
        <w:rPr>
          <w:i/>
          <w:sz w:val="22"/>
          <w:szCs w:val="22"/>
        </w:rPr>
        <w:t>Yarışması</w:t>
      </w:r>
      <w:proofErr w:type="spellEnd"/>
      <w:r w:rsidR="00BB3972" w:rsidRPr="00BB3972">
        <w:rPr>
          <w:i/>
          <w:sz w:val="22"/>
          <w:szCs w:val="22"/>
        </w:rPr>
        <w:t xml:space="preserve"> </w:t>
      </w:r>
      <w:proofErr w:type="spellStart"/>
      <w:r w:rsidR="00BB3972" w:rsidRPr="00BB3972">
        <w:rPr>
          <w:i/>
          <w:sz w:val="22"/>
          <w:szCs w:val="22"/>
        </w:rPr>
        <w:t>Üniversite</w:t>
      </w:r>
      <w:proofErr w:type="spellEnd"/>
      <w:r w:rsidR="00BB3972" w:rsidRPr="00BB3972">
        <w:rPr>
          <w:i/>
          <w:sz w:val="22"/>
          <w:szCs w:val="22"/>
        </w:rPr>
        <w:t xml:space="preserve"> </w:t>
      </w:r>
      <w:proofErr w:type="spellStart"/>
      <w:r w:rsidR="00BB3972" w:rsidRPr="00BB3972">
        <w:rPr>
          <w:i/>
          <w:sz w:val="22"/>
          <w:szCs w:val="22"/>
        </w:rPr>
        <w:t>ve</w:t>
      </w:r>
      <w:proofErr w:type="spellEnd"/>
      <w:r w:rsidR="00BB3972" w:rsidRPr="00BB3972">
        <w:rPr>
          <w:i/>
          <w:sz w:val="22"/>
          <w:szCs w:val="22"/>
        </w:rPr>
        <w:t xml:space="preserve"> </w:t>
      </w:r>
      <w:proofErr w:type="spellStart"/>
      <w:r w:rsidR="00BB3972" w:rsidRPr="00BB3972">
        <w:rPr>
          <w:i/>
          <w:sz w:val="22"/>
          <w:szCs w:val="22"/>
        </w:rPr>
        <w:t>Üzeri</w:t>
      </w:r>
      <w:proofErr w:type="spellEnd"/>
      <w:r w:rsidR="00BB3972" w:rsidRPr="00BB3972">
        <w:rPr>
          <w:i/>
          <w:sz w:val="22"/>
          <w:szCs w:val="22"/>
        </w:rPr>
        <w:t xml:space="preserve"> </w:t>
      </w:r>
      <w:proofErr w:type="spellStart"/>
      <w:r w:rsidR="00BB3972" w:rsidRPr="00BB3972">
        <w:rPr>
          <w:i/>
          <w:sz w:val="22"/>
          <w:szCs w:val="22"/>
        </w:rPr>
        <w:t>Kategorisinde</w:t>
      </w:r>
      <w:proofErr w:type="spellEnd"/>
      <w:r w:rsidR="00BB3972" w:rsidRPr="00BB3972">
        <w:rPr>
          <w:i/>
          <w:sz w:val="22"/>
          <w:szCs w:val="22"/>
        </w:rPr>
        <w:t xml:space="preserve"> </w:t>
      </w:r>
      <w:proofErr w:type="spellStart"/>
      <w:r w:rsidR="00BB3972" w:rsidRPr="00BB3972">
        <w:rPr>
          <w:i/>
          <w:sz w:val="22"/>
          <w:szCs w:val="22"/>
        </w:rPr>
        <w:t>proje</w:t>
      </w:r>
      <w:proofErr w:type="spellEnd"/>
      <w:r w:rsidR="00BB3972" w:rsidRPr="00BB3972">
        <w:rPr>
          <w:i/>
          <w:sz w:val="22"/>
          <w:szCs w:val="22"/>
        </w:rPr>
        <w:t xml:space="preserve"> </w:t>
      </w:r>
      <w:proofErr w:type="spellStart"/>
      <w:r w:rsidR="00BB3972" w:rsidRPr="00BB3972">
        <w:rPr>
          <w:i/>
          <w:sz w:val="22"/>
          <w:szCs w:val="22"/>
        </w:rPr>
        <w:t>sunuş</w:t>
      </w:r>
      <w:proofErr w:type="spellEnd"/>
      <w:r w:rsidR="00BB3972" w:rsidRPr="00BB3972">
        <w:rPr>
          <w:i/>
          <w:sz w:val="22"/>
          <w:szCs w:val="22"/>
        </w:rPr>
        <w:t xml:space="preserve"> </w:t>
      </w:r>
      <w:proofErr w:type="spellStart"/>
      <w:r w:rsidR="00BB3972" w:rsidRPr="00BB3972">
        <w:rPr>
          <w:i/>
          <w:sz w:val="22"/>
          <w:szCs w:val="22"/>
        </w:rPr>
        <w:t>raporunda</w:t>
      </w:r>
      <w:proofErr w:type="spellEnd"/>
      <w:r w:rsidR="00BB3972" w:rsidRPr="00BB3972">
        <w:rPr>
          <w:i/>
          <w:sz w:val="22"/>
          <w:szCs w:val="22"/>
        </w:rPr>
        <w:t xml:space="preserve"> 100 </w:t>
      </w:r>
      <w:proofErr w:type="spellStart"/>
      <w:r w:rsidR="00BB3972" w:rsidRPr="00BB3972">
        <w:rPr>
          <w:i/>
          <w:sz w:val="22"/>
          <w:szCs w:val="22"/>
        </w:rPr>
        <w:t>üzerinden</w:t>
      </w:r>
      <w:proofErr w:type="spellEnd"/>
      <w:r w:rsidR="00BB3972" w:rsidRPr="00BB3972">
        <w:rPr>
          <w:i/>
          <w:sz w:val="22"/>
          <w:szCs w:val="22"/>
        </w:rPr>
        <w:t xml:space="preserve"> 94,67 </w:t>
      </w:r>
      <w:proofErr w:type="spellStart"/>
      <w:r w:rsidR="00BB3972" w:rsidRPr="00BB3972">
        <w:rPr>
          <w:i/>
          <w:sz w:val="22"/>
          <w:szCs w:val="22"/>
        </w:rPr>
        <w:t>puan</w:t>
      </w:r>
      <w:proofErr w:type="spellEnd"/>
      <w:r w:rsidR="00BB3972" w:rsidRPr="00BB3972">
        <w:rPr>
          <w:i/>
          <w:sz w:val="22"/>
          <w:szCs w:val="22"/>
        </w:rPr>
        <w:t xml:space="preserve"> </w:t>
      </w:r>
      <w:proofErr w:type="spellStart"/>
      <w:r w:rsidR="00BB3972" w:rsidRPr="00BB3972">
        <w:rPr>
          <w:i/>
          <w:sz w:val="22"/>
          <w:szCs w:val="22"/>
        </w:rPr>
        <w:t>alarak</w:t>
      </w:r>
      <w:proofErr w:type="spellEnd"/>
      <w:r w:rsidR="00BB3972" w:rsidRPr="00BB3972">
        <w:rPr>
          <w:i/>
          <w:sz w:val="22"/>
          <w:szCs w:val="22"/>
        </w:rPr>
        <w:t xml:space="preserve"> finalist</w:t>
      </w:r>
      <w:r w:rsidR="00BB3972">
        <w:rPr>
          <w:i/>
          <w:sz w:val="22"/>
          <w:szCs w:val="22"/>
        </w:rPr>
        <w:t>, 2025</w:t>
      </w:r>
      <w:r>
        <w:rPr>
          <w:i/>
          <w:sz w:val="22"/>
          <w:szCs w:val="22"/>
        </w:rPr>
        <w:t>.</w:t>
      </w:r>
    </w:p>
    <w:p w14:paraId="3A7D77F1" w14:textId="77777777" w:rsidR="00D234E4" w:rsidRPr="00FD4137" w:rsidRDefault="00FD4137" w:rsidP="00FD4137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D234E4">
        <w:rPr>
          <w:i/>
          <w:sz w:val="22"/>
          <w:szCs w:val="22"/>
        </w:rPr>
        <w:t xml:space="preserve">2024 </w:t>
      </w:r>
      <w:proofErr w:type="spellStart"/>
      <w:r w:rsidRPr="00D234E4">
        <w:rPr>
          <w:i/>
          <w:sz w:val="22"/>
          <w:szCs w:val="22"/>
        </w:rPr>
        <w:t>Teknofest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Sağlıkta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Yapay</w:t>
      </w:r>
      <w:proofErr w:type="spellEnd"/>
      <w:r w:rsidRPr="00D234E4">
        <w:rPr>
          <w:i/>
          <w:sz w:val="22"/>
          <w:szCs w:val="22"/>
        </w:rPr>
        <w:t xml:space="preserve"> Zeka </w:t>
      </w:r>
      <w:proofErr w:type="spellStart"/>
      <w:r w:rsidRPr="00D234E4">
        <w:rPr>
          <w:i/>
          <w:sz w:val="22"/>
          <w:szCs w:val="22"/>
        </w:rPr>
        <w:t>Yarışması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Üniversite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ve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Üzeri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Kategorisinde</w:t>
      </w:r>
      <w:proofErr w:type="spellEnd"/>
      <w:r w:rsidRPr="00D234E4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Final </w:t>
      </w:r>
      <w:proofErr w:type="spellStart"/>
      <w:r>
        <w:rPr>
          <w:i/>
          <w:sz w:val="22"/>
          <w:szCs w:val="22"/>
        </w:rPr>
        <w:t>Yarışmasında</w:t>
      </w:r>
      <w:proofErr w:type="spellEnd"/>
      <w:r>
        <w:rPr>
          <w:i/>
          <w:sz w:val="22"/>
          <w:szCs w:val="22"/>
        </w:rPr>
        <w:t xml:space="preserve"> 5889 </w:t>
      </w:r>
      <w:proofErr w:type="spellStart"/>
      <w:r>
        <w:rPr>
          <w:i/>
          <w:sz w:val="22"/>
          <w:szCs w:val="22"/>
        </w:rPr>
        <w:t>takım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arasında</w:t>
      </w:r>
      <w:proofErr w:type="spellEnd"/>
      <w:r>
        <w:rPr>
          <w:i/>
          <w:sz w:val="22"/>
          <w:szCs w:val="22"/>
        </w:rPr>
        <w:t xml:space="preserve"> 5</w:t>
      </w:r>
      <w:r w:rsidRPr="00D234E4">
        <w:rPr>
          <w:i/>
          <w:sz w:val="22"/>
          <w:szCs w:val="22"/>
        </w:rPr>
        <w:t xml:space="preserve">0 </w:t>
      </w:r>
      <w:proofErr w:type="spellStart"/>
      <w:r w:rsidRPr="00D234E4">
        <w:rPr>
          <w:i/>
          <w:sz w:val="22"/>
          <w:szCs w:val="22"/>
        </w:rPr>
        <w:t>üzerinden</w:t>
      </w:r>
      <w:proofErr w:type="spellEnd"/>
      <w:r w:rsidRPr="00D234E4">
        <w:rPr>
          <w:i/>
          <w:sz w:val="22"/>
          <w:szCs w:val="22"/>
        </w:rPr>
        <w:t xml:space="preserve"> </w:t>
      </w:r>
      <w:r w:rsidRPr="00FD4137">
        <w:rPr>
          <w:i/>
          <w:sz w:val="22"/>
          <w:szCs w:val="22"/>
        </w:rPr>
        <w:t>44,41</w:t>
      </w:r>
      <w:r w:rsidR="00340975">
        <w:rPr>
          <w:i/>
          <w:sz w:val="22"/>
          <w:szCs w:val="22"/>
        </w:rPr>
        <w:t xml:space="preserve"> </w:t>
      </w:r>
      <w:proofErr w:type="spellStart"/>
      <w:r w:rsidR="00340975" w:rsidRPr="00D234E4">
        <w:rPr>
          <w:i/>
          <w:sz w:val="22"/>
          <w:szCs w:val="22"/>
        </w:rPr>
        <w:t>puan</w:t>
      </w:r>
      <w:proofErr w:type="spellEnd"/>
      <w:r w:rsidR="00340975" w:rsidRPr="00D234E4">
        <w:rPr>
          <w:i/>
          <w:sz w:val="22"/>
          <w:szCs w:val="22"/>
        </w:rPr>
        <w:t xml:space="preserve"> </w:t>
      </w:r>
      <w:proofErr w:type="spellStart"/>
      <w:r w:rsidR="00340975" w:rsidRPr="00D234E4">
        <w:rPr>
          <w:i/>
          <w:sz w:val="22"/>
          <w:szCs w:val="22"/>
        </w:rPr>
        <w:t>alarak</w:t>
      </w:r>
      <w:proofErr w:type="spellEnd"/>
      <w:r>
        <w:rPr>
          <w:i/>
          <w:sz w:val="22"/>
          <w:szCs w:val="22"/>
        </w:rPr>
        <w:t xml:space="preserve"> 7ncilik</w:t>
      </w:r>
      <w:r w:rsidRPr="00D234E4">
        <w:rPr>
          <w:i/>
          <w:sz w:val="22"/>
          <w:szCs w:val="22"/>
        </w:rPr>
        <w:t>, 2024.</w:t>
      </w:r>
    </w:p>
    <w:p w14:paraId="7A6F2B6B" w14:textId="77777777" w:rsidR="00BB3972" w:rsidRPr="00D234E4" w:rsidRDefault="00D234E4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D234E4">
        <w:rPr>
          <w:i/>
          <w:sz w:val="22"/>
          <w:szCs w:val="22"/>
        </w:rPr>
        <w:t xml:space="preserve">2024 </w:t>
      </w:r>
      <w:proofErr w:type="spellStart"/>
      <w:r w:rsidRPr="00D234E4">
        <w:rPr>
          <w:i/>
          <w:sz w:val="22"/>
          <w:szCs w:val="22"/>
        </w:rPr>
        <w:t>Teknofest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Sağlıkta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Yapay</w:t>
      </w:r>
      <w:proofErr w:type="spellEnd"/>
      <w:r w:rsidRPr="00D234E4">
        <w:rPr>
          <w:i/>
          <w:sz w:val="22"/>
          <w:szCs w:val="22"/>
        </w:rPr>
        <w:t xml:space="preserve"> Zeka </w:t>
      </w:r>
      <w:proofErr w:type="spellStart"/>
      <w:r w:rsidRPr="00D234E4">
        <w:rPr>
          <w:i/>
          <w:sz w:val="22"/>
          <w:szCs w:val="22"/>
        </w:rPr>
        <w:t>Yarışması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Üniversite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ve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Üzeri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Kategorisinde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proje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sunuş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raporunda</w:t>
      </w:r>
      <w:proofErr w:type="spellEnd"/>
      <w:r w:rsidRPr="00D234E4">
        <w:rPr>
          <w:i/>
          <w:sz w:val="22"/>
          <w:szCs w:val="22"/>
        </w:rPr>
        <w:t xml:space="preserve"> 100 </w:t>
      </w:r>
      <w:proofErr w:type="spellStart"/>
      <w:r w:rsidRPr="00D234E4">
        <w:rPr>
          <w:i/>
          <w:sz w:val="22"/>
          <w:szCs w:val="22"/>
        </w:rPr>
        <w:t>üzerinden</w:t>
      </w:r>
      <w:proofErr w:type="spellEnd"/>
      <w:r w:rsidRPr="00D234E4">
        <w:rPr>
          <w:i/>
          <w:sz w:val="22"/>
          <w:szCs w:val="22"/>
        </w:rPr>
        <w:t xml:space="preserve"> 89,33 </w:t>
      </w:r>
      <w:proofErr w:type="spellStart"/>
      <w:r w:rsidRPr="00D234E4">
        <w:rPr>
          <w:i/>
          <w:sz w:val="22"/>
          <w:szCs w:val="22"/>
        </w:rPr>
        <w:t>puan</w:t>
      </w:r>
      <w:proofErr w:type="spellEnd"/>
      <w:r w:rsidRPr="00D234E4">
        <w:rPr>
          <w:i/>
          <w:sz w:val="22"/>
          <w:szCs w:val="22"/>
        </w:rPr>
        <w:t xml:space="preserve"> </w:t>
      </w:r>
      <w:proofErr w:type="spellStart"/>
      <w:r w:rsidRPr="00D234E4">
        <w:rPr>
          <w:i/>
          <w:sz w:val="22"/>
          <w:szCs w:val="22"/>
        </w:rPr>
        <w:t>alarak</w:t>
      </w:r>
      <w:proofErr w:type="spellEnd"/>
      <w:r w:rsidRPr="00D234E4">
        <w:rPr>
          <w:i/>
          <w:sz w:val="22"/>
          <w:szCs w:val="22"/>
        </w:rPr>
        <w:t xml:space="preserve"> finalist, 2024.</w:t>
      </w:r>
    </w:p>
    <w:p w14:paraId="15E1A408" w14:textId="77777777" w:rsidR="002104D6" w:rsidRDefault="002104D6" w:rsidP="002104D6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C15B67">
        <w:rPr>
          <w:i/>
          <w:sz w:val="22"/>
          <w:szCs w:val="22"/>
        </w:rPr>
        <w:t xml:space="preserve">TUBİTAK International </w:t>
      </w:r>
      <w:r w:rsidR="00F95E43">
        <w:rPr>
          <w:i/>
          <w:sz w:val="22"/>
          <w:szCs w:val="22"/>
        </w:rPr>
        <w:t xml:space="preserve">Scientific </w:t>
      </w:r>
      <w:r w:rsidRPr="00C15B67">
        <w:rPr>
          <w:i/>
          <w:sz w:val="22"/>
          <w:szCs w:val="22"/>
        </w:rPr>
        <w:t>Publication Incentive</w:t>
      </w:r>
      <w:r>
        <w:rPr>
          <w:i/>
          <w:sz w:val="22"/>
          <w:szCs w:val="22"/>
        </w:rPr>
        <w:t xml:space="preserve"> (UBYT)</w:t>
      </w:r>
      <w:r w:rsidRPr="00C15B67">
        <w:rPr>
          <w:i/>
          <w:sz w:val="22"/>
          <w:szCs w:val="22"/>
        </w:rPr>
        <w:t>, The Scientific and Technical Research Council of Turkey (TUBITAK), 20</w:t>
      </w:r>
      <w:r>
        <w:rPr>
          <w:i/>
          <w:sz w:val="22"/>
          <w:szCs w:val="22"/>
        </w:rPr>
        <w:t>24</w:t>
      </w:r>
      <w:r w:rsidRPr="00C15B67">
        <w:rPr>
          <w:i/>
          <w:sz w:val="22"/>
          <w:szCs w:val="22"/>
        </w:rPr>
        <w:t>.</w:t>
      </w:r>
    </w:p>
    <w:p w14:paraId="0C5E79A3" w14:textId="77777777" w:rsidR="00CC4C2C" w:rsidRPr="002104D6" w:rsidRDefault="00CC4C2C" w:rsidP="002104D6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>TED</w:t>
      </w:r>
      <w:r w:rsidRPr="00026F4B">
        <w:rPr>
          <w:i/>
          <w:sz w:val="22"/>
          <w:szCs w:val="22"/>
        </w:rPr>
        <w:t xml:space="preserve"> University Research Incentive Grant, Atılım University, </w:t>
      </w:r>
      <w:r>
        <w:rPr>
          <w:i/>
          <w:sz w:val="22"/>
          <w:szCs w:val="22"/>
        </w:rPr>
        <w:t>2025</w:t>
      </w:r>
      <w:r w:rsidRPr="00026F4B">
        <w:rPr>
          <w:i/>
          <w:sz w:val="22"/>
          <w:szCs w:val="22"/>
        </w:rPr>
        <w:t>.</w:t>
      </w:r>
    </w:p>
    <w:p w14:paraId="1F6D1492" w14:textId="77777777" w:rsidR="002B3B59" w:rsidRDefault="002B3B59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26F4B">
        <w:rPr>
          <w:i/>
          <w:sz w:val="22"/>
          <w:szCs w:val="22"/>
        </w:rPr>
        <w:t>Atılım University Research Incentive Grant, Atılım University, 20</w:t>
      </w:r>
      <w:r>
        <w:rPr>
          <w:i/>
          <w:sz w:val="22"/>
          <w:szCs w:val="22"/>
        </w:rPr>
        <w:t>21</w:t>
      </w:r>
      <w:r w:rsidRPr="00026F4B">
        <w:rPr>
          <w:i/>
          <w:sz w:val="22"/>
          <w:szCs w:val="22"/>
        </w:rPr>
        <w:t>-20</w:t>
      </w:r>
      <w:r>
        <w:rPr>
          <w:i/>
          <w:sz w:val="22"/>
          <w:szCs w:val="22"/>
        </w:rPr>
        <w:t>22</w:t>
      </w:r>
      <w:r w:rsidRPr="00026F4B">
        <w:rPr>
          <w:i/>
          <w:sz w:val="22"/>
          <w:szCs w:val="22"/>
        </w:rPr>
        <w:t>.</w:t>
      </w:r>
    </w:p>
    <w:p w14:paraId="36BADAEA" w14:textId="77777777" w:rsidR="00C15B67" w:rsidRDefault="00C15B67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hyperlink r:id="rId30" w:tgtFrame="_blank" w:history="1">
        <w:r w:rsidRPr="00C15B67">
          <w:rPr>
            <w:i/>
            <w:sz w:val="22"/>
            <w:szCs w:val="22"/>
          </w:rPr>
          <w:t>Best Paper Award</w:t>
        </w:r>
      </w:hyperlink>
      <w:r w:rsidRPr="00C15B67">
        <w:rPr>
          <w:i/>
          <w:sz w:val="22"/>
          <w:szCs w:val="22"/>
        </w:rPr>
        <w:t>, 2021 6st International Informatics and Software Engineering Conference (UBMK) , Ankara,</w:t>
      </w:r>
      <w:r>
        <w:rPr>
          <w:i/>
          <w:sz w:val="22"/>
          <w:szCs w:val="22"/>
        </w:rPr>
        <w:t xml:space="preserve"> </w:t>
      </w:r>
      <w:r w:rsidRPr="00C15B67">
        <w:rPr>
          <w:i/>
          <w:sz w:val="22"/>
          <w:szCs w:val="22"/>
        </w:rPr>
        <w:t>Turkey, Sept, 2021.</w:t>
      </w:r>
    </w:p>
    <w:p w14:paraId="396D0D7D" w14:textId="77777777" w:rsidR="002B3B59" w:rsidRPr="00026F4B" w:rsidRDefault="002B3B59" w:rsidP="002B3B59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26F4B">
        <w:rPr>
          <w:i/>
          <w:sz w:val="22"/>
          <w:szCs w:val="22"/>
        </w:rPr>
        <w:t>Atılım University Research Incentive Grant, Atılım University, 20</w:t>
      </w:r>
      <w:r>
        <w:rPr>
          <w:i/>
          <w:sz w:val="22"/>
          <w:szCs w:val="22"/>
        </w:rPr>
        <w:t>20</w:t>
      </w:r>
      <w:r w:rsidRPr="00026F4B">
        <w:rPr>
          <w:i/>
          <w:sz w:val="22"/>
          <w:szCs w:val="22"/>
        </w:rPr>
        <w:t>-20</w:t>
      </w:r>
      <w:r>
        <w:rPr>
          <w:i/>
          <w:sz w:val="22"/>
          <w:szCs w:val="22"/>
        </w:rPr>
        <w:t>21</w:t>
      </w:r>
      <w:r w:rsidRPr="00026F4B">
        <w:rPr>
          <w:i/>
          <w:sz w:val="22"/>
          <w:szCs w:val="22"/>
        </w:rPr>
        <w:t>.</w:t>
      </w:r>
    </w:p>
    <w:p w14:paraId="27AB3D04" w14:textId="77777777" w:rsidR="00026F4B" w:rsidRPr="00026F4B" w:rsidRDefault="00026F4B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26F4B">
        <w:rPr>
          <w:i/>
          <w:sz w:val="22"/>
          <w:szCs w:val="22"/>
        </w:rPr>
        <w:t>Atılım University Research Incentive Grant, Atılım University, 2017-2018.</w:t>
      </w:r>
    </w:p>
    <w:p w14:paraId="6F509CAA" w14:textId="77777777" w:rsidR="00026F4B" w:rsidRPr="00C15B67" w:rsidRDefault="00026F4B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C15B67">
        <w:rPr>
          <w:i/>
          <w:sz w:val="22"/>
          <w:szCs w:val="22"/>
        </w:rPr>
        <w:t>TUBİTAK International Publication Incentive, The Scientific and Technical Research Council of Turkey (TUBITAK), 2017.</w:t>
      </w:r>
    </w:p>
    <w:p w14:paraId="02971A46" w14:textId="77777777" w:rsidR="00717EF9" w:rsidRPr="00026F4B" w:rsidRDefault="00026F4B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26F4B">
        <w:rPr>
          <w:i/>
          <w:sz w:val="22"/>
          <w:szCs w:val="22"/>
        </w:rPr>
        <w:t>Atılım University Research Incentive Grant, Atılım University, 2016-2017.</w:t>
      </w:r>
    </w:p>
    <w:p w14:paraId="79D7B449" w14:textId="77777777" w:rsidR="00992B83" w:rsidRDefault="00992B83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992B83">
        <w:rPr>
          <w:i/>
          <w:sz w:val="22"/>
          <w:szCs w:val="22"/>
        </w:rPr>
        <w:t>TUBİTAK International Publication Incentive, The Scientific and Technical Research Council of Turkey (TUBITAK), 201</w:t>
      </w:r>
      <w:r>
        <w:rPr>
          <w:i/>
          <w:sz w:val="22"/>
          <w:szCs w:val="22"/>
        </w:rPr>
        <w:t>6</w:t>
      </w:r>
      <w:r w:rsidRPr="00992B83">
        <w:rPr>
          <w:i/>
          <w:sz w:val="22"/>
          <w:szCs w:val="22"/>
        </w:rPr>
        <w:t>.</w:t>
      </w:r>
    </w:p>
    <w:p w14:paraId="632C51F3" w14:textId="77777777" w:rsidR="00BE2210" w:rsidRPr="00BE2210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TUBİTAK International Publication Incentive, The Scientific and Technical Research Council of Turkey (TUBITAK), 2015.</w:t>
      </w:r>
    </w:p>
    <w:p w14:paraId="3650CABE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TUBİTAK International Publication Incentive, The Scientific and Technical Research Council of Turkey (TUBITAK), 2015.</w:t>
      </w:r>
    </w:p>
    <w:p w14:paraId="547EB157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Best Presentation Award, 2nd International Conference on Network Technologies (ICNT'15), Dubai, UAE, Oct.17-18,</w:t>
      </w:r>
      <w:r w:rsidR="000B7F9E" w:rsidRPr="00BE2210">
        <w:rPr>
          <w:i/>
          <w:sz w:val="22"/>
          <w:szCs w:val="22"/>
        </w:rPr>
        <w:t xml:space="preserve"> </w:t>
      </w:r>
      <w:r w:rsidRPr="00077838">
        <w:rPr>
          <w:i/>
          <w:sz w:val="22"/>
          <w:szCs w:val="22"/>
        </w:rPr>
        <w:t>2015.</w:t>
      </w:r>
    </w:p>
    <w:p w14:paraId="1B663A0A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Innovative Project Award, 5th Undergraduate Research Projects</w:t>
      </w:r>
      <w:r w:rsidR="000B7F9E" w:rsidRPr="00BE2210">
        <w:rPr>
          <w:i/>
          <w:sz w:val="22"/>
          <w:szCs w:val="22"/>
        </w:rPr>
        <w:t xml:space="preserve"> Fair</w:t>
      </w:r>
      <w:r w:rsidRPr="00077838">
        <w:rPr>
          <w:i/>
          <w:sz w:val="22"/>
          <w:szCs w:val="22"/>
        </w:rPr>
        <w:t xml:space="preserve"> (</w:t>
      </w:r>
      <w:proofErr w:type="spellStart"/>
      <w:r w:rsidRPr="00077838">
        <w:rPr>
          <w:i/>
          <w:sz w:val="22"/>
          <w:szCs w:val="22"/>
        </w:rPr>
        <w:t>Lisans</w:t>
      </w:r>
      <w:proofErr w:type="spellEnd"/>
      <w:r w:rsidRPr="00077838">
        <w:rPr>
          <w:i/>
          <w:sz w:val="22"/>
          <w:szCs w:val="22"/>
        </w:rPr>
        <w:t xml:space="preserve"> </w:t>
      </w:r>
      <w:proofErr w:type="spellStart"/>
      <w:r w:rsidRPr="00077838">
        <w:rPr>
          <w:i/>
          <w:sz w:val="22"/>
          <w:szCs w:val="22"/>
        </w:rPr>
        <w:t>Araştırma</w:t>
      </w:r>
      <w:proofErr w:type="spellEnd"/>
      <w:r w:rsidRPr="00077838">
        <w:rPr>
          <w:i/>
          <w:sz w:val="22"/>
          <w:szCs w:val="22"/>
        </w:rPr>
        <w:t xml:space="preserve"> </w:t>
      </w:r>
      <w:proofErr w:type="spellStart"/>
      <w:r w:rsidRPr="00077838">
        <w:rPr>
          <w:i/>
          <w:sz w:val="22"/>
          <w:szCs w:val="22"/>
        </w:rPr>
        <w:t>Projeleri</w:t>
      </w:r>
      <w:proofErr w:type="spellEnd"/>
      <w:r w:rsidRPr="00BE2210">
        <w:rPr>
          <w:i/>
          <w:sz w:val="22"/>
          <w:szCs w:val="22"/>
        </w:rPr>
        <w:t> </w:t>
      </w:r>
      <w:proofErr w:type="spellStart"/>
      <w:r w:rsidR="000B7F9E" w:rsidRPr="00BE2210">
        <w:rPr>
          <w:i/>
          <w:sz w:val="22"/>
          <w:szCs w:val="22"/>
        </w:rPr>
        <w:t>Şenliği</w:t>
      </w:r>
      <w:proofErr w:type="spellEnd"/>
      <w:r w:rsidR="000B7F9E" w:rsidRPr="00BE2210">
        <w:rPr>
          <w:i/>
          <w:sz w:val="22"/>
          <w:szCs w:val="22"/>
        </w:rPr>
        <w:t xml:space="preserve"> </w:t>
      </w:r>
      <w:r w:rsidRPr="00077838">
        <w:rPr>
          <w:i/>
          <w:sz w:val="22"/>
          <w:szCs w:val="22"/>
        </w:rPr>
        <w:t xml:space="preserve">LAP2015), </w:t>
      </w:r>
      <w:proofErr w:type="spellStart"/>
      <w:r w:rsidRPr="00077838">
        <w:rPr>
          <w:i/>
          <w:sz w:val="22"/>
          <w:szCs w:val="22"/>
        </w:rPr>
        <w:t>Atilim</w:t>
      </w:r>
      <w:proofErr w:type="spellEnd"/>
      <w:r w:rsidRPr="00077838">
        <w:rPr>
          <w:i/>
          <w:sz w:val="22"/>
          <w:szCs w:val="22"/>
        </w:rPr>
        <w:t xml:space="preserve"> University, Ankara,</w:t>
      </w:r>
      <w:r w:rsidR="00C15B67">
        <w:rPr>
          <w:i/>
          <w:sz w:val="22"/>
          <w:szCs w:val="22"/>
        </w:rPr>
        <w:t xml:space="preserve"> </w:t>
      </w:r>
      <w:r w:rsidRPr="00077838">
        <w:rPr>
          <w:i/>
          <w:sz w:val="22"/>
          <w:szCs w:val="22"/>
        </w:rPr>
        <w:t>Turkey, May 22,2015.</w:t>
      </w:r>
    </w:p>
    <w:p w14:paraId="3BCD4688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Best Presentation Award, 4th International Conference on Computer and Software Modeling (ICCSM'14), Bangkok,</w:t>
      </w:r>
      <w:r w:rsidR="00C15B67">
        <w:rPr>
          <w:i/>
          <w:sz w:val="22"/>
          <w:szCs w:val="22"/>
        </w:rPr>
        <w:t xml:space="preserve"> </w:t>
      </w:r>
      <w:r w:rsidRPr="00077838">
        <w:rPr>
          <w:i/>
          <w:sz w:val="22"/>
          <w:szCs w:val="22"/>
        </w:rPr>
        <w:t>Thailand, Oct.10-12,2014.</w:t>
      </w:r>
    </w:p>
    <w:p w14:paraId="4D17B263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TUBİTAK International Publication Incentive, The Scientific and Technical Research Council of Turkey (TUBITAK), 2013.</w:t>
      </w:r>
    </w:p>
    <w:p w14:paraId="212357C8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Postdoctoral Research Scholarship,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The Scientific and Technical Research Council of Turkey (TUBITAK), 2010 - 2011.</w:t>
      </w:r>
    </w:p>
    <w:p w14:paraId="63EB68FF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TUBİTAK International Publication Incentive, The Scientific and Technical Research Council of Turkey (TUBITAK), 2009.</w:t>
      </w:r>
    </w:p>
    <w:p w14:paraId="5927FA91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TUBİTAK International Publication Incentive, The Scientific and Technical Research Council of Turkey (TUBITAK), 2008.</w:t>
      </w:r>
    </w:p>
    <w:p w14:paraId="6DC47725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TUBİTAK International Publication Incentive, The Scientific and Technical Research Council of Turkey (TUBITAK), 2008.</w:t>
      </w:r>
    </w:p>
    <w:p w14:paraId="251BCAEB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ITIL Practitioner Certificate,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Learning Tree Int.,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London/England, 2008.</w:t>
      </w:r>
    </w:p>
    <w:p w14:paraId="3644523E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PRINCE2 Practitioner Certificate,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Learning Tree Int.,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Brussels/Belgium, 2007.</w:t>
      </w:r>
    </w:p>
    <w:p w14:paraId="7613E930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ITIL Foundation Certificate,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Learning Tree Int.,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London/England, 2007.</w:t>
      </w:r>
    </w:p>
    <w:p w14:paraId="74E5E061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lastRenderedPageBreak/>
        <w:t>Ph.D. Scholarship,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The Scientific and Technical Research Council of Turkey (TUBITAK), 2000 - 2005.</w:t>
      </w:r>
    </w:p>
    <w:p w14:paraId="31DDD284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Scientific Service Award, Georgian Military Academy, 2003.</w:t>
      </w:r>
    </w:p>
    <w:p w14:paraId="25E1CD60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Graduate Scholarship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(</w:t>
      </w:r>
      <w:r w:rsidR="00F44703" w:rsidRPr="00BE2210">
        <w:rPr>
          <w:i/>
          <w:sz w:val="22"/>
          <w:szCs w:val="22"/>
        </w:rPr>
        <w:t>T</w:t>
      </w:r>
      <w:r w:rsidRPr="00077838">
        <w:rPr>
          <w:i/>
          <w:sz w:val="22"/>
          <w:szCs w:val="22"/>
        </w:rPr>
        <w:t>uition),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Bilkent University,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during Graduate study from 1998 to 2008.</w:t>
      </w:r>
    </w:p>
    <w:p w14:paraId="629090EC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Project Award, Command of Artillery and Missile School, Third Place in the Project Competition (among 125 projects), 1995.</w:t>
      </w:r>
    </w:p>
    <w:p w14:paraId="5F149EA6" w14:textId="77777777" w:rsidR="00077838" w:rsidRPr="00077838" w:rsidRDefault="00077838" w:rsidP="000123A5">
      <w:pPr>
        <w:pStyle w:val="BodyTextIndent2"/>
        <w:numPr>
          <w:ilvl w:val="0"/>
          <w:numId w:val="12"/>
        </w:numPr>
        <w:tabs>
          <w:tab w:val="clear" w:pos="540"/>
          <w:tab w:val="left" w:pos="426"/>
        </w:tabs>
        <w:ind w:left="360"/>
        <w:rPr>
          <w:i/>
          <w:sz w:val="22"/>
          <w:szCs w:val="22"/>
        </w:rPr>
      </w:pPr>
      <w:r w:rsidRPr="00077838">
        <w:rPr>
          <w:i/>
          <w:sz w:val="22"/>
          <w:szCs w:val="22"/>
        </w:rPr>
        <w:t>Gratification Award, Turkish Land Forces,</w:t>
      </w:r>
      <w:r w:rsidRPr="00BE2210">
        <w:rPr>
          <w:i/>
          <w:sz w:val="22"/>
          <w:szCs w:val="22"/>
        </w:rPr>
        <w:t> </w:t>
      </w:r>
      <w:r w:rsidRPr="00077838">
        <w:rPr>
          <w:i/>
          <w:sz w:val="22"/>
          <w:szCs w:val="22"/>
        </w:rPr>
        <w:t>in recognition of success in education and training, 1995.</w:t>
      </w:r>
    </w:p>
    <w:p w14:paraId="35173C3E" w14:textId="77777777" w:rsidR="00077838" w:rsidRDefault="00077838">
      <w:pPr>
        <w:pStyle w:val="Default"/>
        <w:rPr>
          <w:rStyle w:val="shorttext1"/>
          <w:rFonts w:ascii="Arial" w:hAnsi="Arial" w:cs="Arial"/>
          <w:shd w:val="clear" w:color="auto" w:fill="FFFFFF"/>
          <w:lang w:val="en-US"/>
        </w:rPr>
      </w:pPr>
    </w:p>
    <w:p w14:paraId="576EEC9D" w14:textId="77777777" w:rsidR="00CC25B3" w:rsidRDefault="00CC25B3">
      <w:pPr>
        <w:pStyle w:val="Default"/>
        <w:rPr>
          <w:rStyle w:val="shorttext1"/>
          <w:rFonts w:ascii="Arial" w:hAnsi="Arial" w:cs="Arial"/>
          <w:shd w:val="clear" w:color="auto" w:fill="FFFFFF"/>
          <w:lang w:val="en-US"/>
        </w:rPr>
      </w:pPr>
    </w:p>
    <w:p w14:paraId="557837EC" w14:textId="77777777" w:rsidR="00581A79" w:rsidRDefault="00581A7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TEACHING </w:t>
      </w:r>
    </w:p>
    <w:p w14:paraId="0006405D" w14:textId="77777777" w:rsidR="004E3909" w:rsidRDefault="00AC06EA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Given Courses:</w:t>
      </w:r>
    </w:p>
    <w:p w14:paraId="0ADFEB48" w14:textId="77777777" w:rsidR="00090617" w:rsidRDefault="007D4D43" w:rsidP="000123A5">
      <w:pPr>
        <w:pStyle w:val="BodyTextIndent2"/>
        <w:numPr>
          <w:ilvl w:val="0"/>
          <w:numId w:val="2"/>
        </w:numPr>
        <w:tabs>
          <w:tab w:val="left" w:pos="426"/>
        </w:tabs>
        <w:ind w:left="426" w:hanging="426"/>
        <w:rPr>
          <w:sz w:val="22"/>
          <w:szCs w:val="22"/>
        </w:rPr>
      </w:pPr>
      <w:r w:rsidRPr="007D4D43">
        <w:rPr>
          <w:sz w:val="22"/>
          <w:szCs w:val="22"/>
        </w:rPr>
        <w:t>Machine Learning for Engineers</w:t>
      </w:r>
      <w:r>
        <w:rPr>
          <w:sz w:val="22"/>
          <w:szCs w:val="22"/>
        </w:rPr>
        <w:t xml:space="preserve"> </w:t>
      </w:r>
      <w:r w:rsidRPr="00201A1D">
        <w:rPr>
          <w:sz w:val="22"/>
          <w:szCs w:val="22"/>
        </w:rPr>
        <w:t>@ Atılım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4045E">
        <w:rPr>
          <w:sz w:val="22"/>
          <w:szCs w:val="22"/>
        </w:rPr>
        <w:t xml:space="preserve"> Spring 2020, Spring 2021</w:t>
      </w:r>
      <w:r w:rsidR="00090617">
        <w:rPr>
          <w:sz w:val="22"/>
          <w:szCs w:val="22"/>
        </w:rPr>
        <w:t xml:space="preserve">, </w:t>
      </w:r>
    </w:p>
    <w:p w14:paraId="4B51E52D" w14:textId="77777777" w:rsidR="007D4D43" w:rsidRDefault="00090617" w:rsidP="00090617">
      <w:pPr>
        <w:pStyle w:val="BodyTextIndent2"/>
        <w:ind w:left="852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Spring 2022</w:t>
      </w:r>
      <w:r w:rsidR="00121617">
        <w:rPr>
          <w:sz w:val="22"/>
          <w:szCs w:val="22"/>
        </w:rPr>
        <w:t xml:space="preserve">, Spring 2023  </w:t>
      </w:r>
    </w:p>
    <w:p w14:paraId="1FD1C370" w14:textId="77777777" w:rsidR="00C4045E" w:rsidRPr="00C4045E" w:rsidRDefault="00C4045E" w:rsidP="000123A5">
      <w:pPr>
        <w:pStyle w:val="BodyTextIndent2"/>
        <w:numPr>
          <w:ilvl w:val="0"/>
          <w:numId w:val="2"/>
        </w:numPr>
        <w:tabs>
          <w:tab w:val="left" w:pos="426"/>
        </w:tabs>
        <w:ind w:left="426" w:hanging="426"/>
        <w:rPr>
          <w:sz w:val="22"/>
          <w:szCs w:val="22"/>
        </w:rPr>
      </w:pPr>
      <w:r w:rsidRPr="00C4045E">
        <w:rPr>
          <w:sz w:val="22"/>
          <w:szCs w:val="22"/>
        </w:rPr>
        <w:t>Fundamentals of Deep Learning</w:t>
      </w:r>
      <w:r>
        <w:rPr>
          <w:sz w:val="22"/>
          <w:szCs w:val="22"/>
        </w:rPr>
        <w:t xml:space="preserve"> </w:t>
      </w:r>
      <w:r w:rsidRPr="00201A1D">
        <w:rPr>
          <w:sz w:val="22"/>
          <w:szCs w:val="22"/>
        </w:rPr>
        <w:t>@ Atılım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Fall 2021</w:t>
      </w:r>
      <w:r w:rsidR="009A5869">
        <w:rPr>
          <w:sz w:val="22"/>
          <w:szCs w:val="22"/>
        </w:rPr>
        <w:t>, Fall 2022</w:t>
      </w:r>
    </w:p>
    <w:p w14:paraId="4D436A04" w14:textId="77777777" w:rsidR="00BE556C" w:rsidRDefault="00BE556C" w:rsidP="000123A5">
      <w:pPr>
        <w:pStyle w:val="BodyTextIndent2"/>
        <w:numPr>
          <w:ilvl w:val="0"/>
          <w:numId w:val="2"/>
        </w:numPr>
        <w:tabs>
          <w:tab w:val="left" w:pos="426"/>
        </w:tabs>
        <w:ind w:left="426" w:hanging="426"/>
        <w:rPr>
          <w:sz w:val="22"/>
          <w:szCs w:val="22"/>
        </w:rPr>
      </w:pPr>
      <w:r w:rsidRPr="00BE556C">
        <w:rPr>
          <w:sz w:val="22"/>
          <w:szCs w:val="22"/>
        </w:rPr>
        <w:t>Algorithms</w:t>
      </w:r>
      <w:r>
        <w:rPr>
          <w:sz w:val="22"/>
          <w:szCs w:val="22"/>
        </w:rPr>
        <w:t xml:space="preserve"> </w:t>
      </w:r>
      <w:r w:rsidRPr="00201A1D">
        <w:rPr>
          <w:sz w:val="22"/>
          <w:szCs w:val="22"/>
        </w:rPr>
        <w:t>@ Atılım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Fall  2016</w:t>
      </w:r>
    </w:p>
    <w:p w14:paraId="2E46FC7D" w14:textId="77777777" w:rsidR="00201A1D" w:rsidRPr="00201A1D" w:rsidRDefault="00201A1D" w:rsidP="000123A5">
      <w:pPr>
        <w:pStyle w:val="BodyTextIndent2"/>
        <w:numPr>
          <w:ilvl w:val="0"/>
          <w:numId w:val="2"/>
        </w:numPr>
        <w:tabs>
          <w:tab w:val="left" w:pos="426"/>
        </w:tabs>
        <w:ind w:left="426" w:hanging="426"/>
        <w:rPr>
          <w:sz w:val="22"/>
          <w:szCs w:val="22"/>
        </w:rPr>
      </w:pPr>
      <w:r w:rsidRPr="00201A1D">
        <w:rPr>
          <w:sz w:val="22"/>
          <w:szCs w:val="22"/>
        </w:rPr>
        <w:t>Project Orientation @ Atılım</w:t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  <w:t>: Fall  2013, Fall 2014</w:t>
      </w:r>
      <w:r w:rsidR="00126F4F">
        <w:rPr>
          <w:sz w:val="22"/>
          <w:szCs w:val="22"/>
        </w:rPr>
        <w:t>, Spring 2015</w:t>
      </w:r>
    </w:p>
    <w:p w14:paraId="74510380" w14:textId="77777777" w:rsidR="00121617" w:rsidRDefault="00946E1C" w:rsidP="000123A5">
      <w:pPr>
        <w:pStyle w:val="BodyTextIndent2"/>
        <w:numPr>
          <w:ilvl w:val="0"/>
          <w:numId w:val="2"/>
        </w:numPr>
        <w:tabs>
          <w:tab w:val="left" w:pos="426"/>
        </w:tabs>
        <w:ind w:left="426" w:hanging="426"/>
        <w:rPr>
          <w:sz w:val="22"/>
          <w:szCs w:val="22"/>
        </w:rPr>
      </w:pPr>
      <w:r w:rsidRPr="00201A1D">
        <w:rPr>
          <w:sz w:val="22"/>
          <w:szCs w:val="22"/>
        </w:rPr>
        <w:t>Object-Oriented Data Structures @ Atılım</w:t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  <w:t>: Fall 2014</w:t>
      </w:r>
      <w:r w:rsidR="007067AF">
        <w:rPr>
          <w:sz w:val="22"/>
          <w:szCs w:val="22"/>
        </w:rPr>
        <w:t xml:space="preserve">, Fall 2015, </w:t>
      </w:r>
      <w:r w:rsidR="007067AF" w:rsidRPr="007067AF">
        <w:rPr>
          <w:sz w:val="22"/>
          <w:szCs w:val="22"/>
        </w:rPr>
        <w:t>Spring 201</w:t>
      </w:r>
      <w:r w:rsidR="007067AF">
        <w:rPr>
          <w:sz w:val="22"/>
          <w:szCs w:val="22"/>
        </w:rPr>
        <w:t>6</w:t>
      </w:r>
      <w:r w:rsidR="00121617">
        <w:rPr>
          <w:sz w:val="22"/>
          <w:szCs w:val="22"/>
        </w:rPr>
        <w:t xml:space="preserve">,                     </w:t>
      </w:r>
    </w:p>
    <w:p w14:paraId="63003943" w14:textId="77777777" w:rsidR="00946E1C" w:rsidRPr="00201A1D" w:rsidRDefault="00121617" w:rsidP="00121617">
      <w:pPr>
        <w:pStyle w:val="BodyTextIndent2"/>
        <w:tabs>
          <w:tab w:val="left" w:pos="426"/>
        </w:tabs>
        <w:ind w:left="426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Spring 2023  </w:t>
      </w:r>
    </w:p>
    <w:p w14:paraId="1AA1B19C" w14:textId="77777777" w:rsidR="00201A1D" w:rsidRPr="00201A1D" w:rsidRDefault="00201A1D" w:rsidP="000123A5">
      <w:pPr>
        <w:pStyle w:val="BodyTextIndent2"/>
        <w:numPr>
          <w:ilvl w:val="0"/>
          <w:numId w:val="2"/>
        </w:numPr>
        <w:tabs>
          <w:tab w:val="left" w:pos="426"/>
        </w:tabs>
        <w:ind w:left="426" w:hanging="426"/>
        <w:rPr>
          <w:sz w:val="22"/>
          <w:szCs w:val="22"/>
        </w:rPr>
      </w:pPr>
      <w:r w:rsidRPr="00201A1D">
        <w:rPr>
          <w:sz w:val="22"/>
          <w:szCs w:val="22"/>
        </w:rPr>
        <w:t>Operating Systems @ Atılım</w:t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  <w:t>: Fall 2013</w:t>
      </w:r>
    </w:p>
    <w:p w14:paraId="48276139" w14:textId="77777777" w:rsidR="00201A1D" w:rsidRDefault="00201A1D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201A1D">
        <w:rPr>
          <w:sz w:val="22"/>
          <w:szCs w:val="22"/>
        </w:rPr>
        <w:t>Natural Computing @ Atılım</w:t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  <w:t>: Fall 2013</w:t>
      </w:r>
      <w:r w:rsidR="00126F4F">
        <w:rPr>
          <w:sz w:val="22"/>
          <w:szCs w:val="22"/>
        </w:rPr>
        <w:t xml:space="preserve">, </w:t>
      </w:r>
      <w:r w:rsidR="00126F4F" w:rsidRPr="00126F4F">
        <w:rPr>
          <w:sz w:val="22"/>
          <w:szCs w:val="22"/>
        </w:rPr>
        <w:t>Spring 2015</w:t>
      </w:r>
    </w:p>
    <w:p w14:paraId="29C9A059" w14:textId="77777777" w:rsidR="00331727" w:rsidRDefault="00126F4F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Advanced </w:t>
      </w:r>
      <w:r w:rsidRPr="00126F4F">
        <w:rPr>
          <w:sz w:val="22"/>
          <w:szCs w:val="22"/>
        </w:rPr>
        <w:t>Database Systems</w:t>
      </w:r>
      <w:r w:rsidR="0065674F">
        <w:rPr>
          <w:sz w:val="22"/>
          <w:szCs w:val="22"/>
        </w:rPr>
        <w:t xml:space="preserve"> </w:t>
      </w:r>
      <w:r w:rsidR="0065674F" w:rsidRPr="0065674F">
        <w:rPr>
          <w:sz w:val="22"/>
          <w:szCs w:val="22"/>
        </w:rPr>
        <w:t>@ Atılım</w:t>
      </w:r>
      <w:r w:rsidR="007067AF">
        <w:rPr>
          <w:sz w:val="22"/>
          <w:szCs w:val="22"/>
        </w:rPr>
        <w:tab/>
      </w:r>
      <w:r w:rsidR="007067AF">
        <w:rPr>
          <w:sz w:val="22"/>
          <w:szCs w:val="22"/>
        </w:rPr>
        <w:tab/>
      </w:r>
      <w:r w:rsidR="007067AF">
        <w:rPr>
          <w:sz w:val="22"/>
          <w:szCs w:val="22"/>
        </w:rPr>
        <w:tab/>
      </w:r>
      <w:bookmarkStart w:id="27" w:name="OLE_LINK32"/>
      <w:bookmarkStart w:id="28" w:name="OLE_LINK33"/>
      <w:r w:rsidR="007D5E25">
        <w:rPr>
          <w:sz w:val="22"/>
          <w:szCs w:val="22"/>
        </w:rPr>
        <w:t xml:space="preserve">: </w:t>
      </w:r>
      <w:r w:rsidR="0065674F" w:rsidRPr="0065674F">
        <w:rPr>
          <w:sz w:val="22"/>
          <w:szCs w:val="22"/>
        </w:rPr>
        <w:t>Spring 2015</w:t>
      </w:r>
      <w:bookmarkEnd w:id="27"/>
      <w:bookmarkEnd w:id="28"/>
      <w:r w:rsidR="00BE556C">
        <w:rPr>
          <w:sz w:val="22"/>
          <w:szCs w:val="22"/>
        </w:rPr>
        <w:t>, Fall 2016</w:t>
      </w:r>
      <w:bookmarkStart w:id="29" w:name="OLE_LINK34"/>
      <w:bookmarkStart w:id="30" w:name="OLE_LINK35"/>
      <w:bookmarkStart w:id="31" w:name="OLE_LINK36"/>
      <w:r w:rsidR="007D5E25">
        <w:rPr>
          <w:sz w:val="22"/>
          <w:szCs w:val="22"/>
        </w:rPr>
        <w:t xml:space="preserve">, </w:t>
      </w:r>
      <w:bookmarkStart w:id="32" w:name="OLE_LINK39"/>
      <w:bookmarkStart w:id="33" w:name="OLE_LINK40"/>
    </w:p>
    <w:p w14:paraId="37194B9A" w14:textId="77777777" w:rsidR="00126F4F" w:rsidRDefault="00331727" w:rsidP="00331727">
      <w:pPr>
        <w:pStyle w:val="BodyTextIndent2"/>
        <w:tabs>
          <w:tab w:val="clear" w:pos="540"/>
          <w:tab w:val="left" w:pos="426"/>
        </w:tabs>
        <w:ind w:left="426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7D5E25" w:rsidRPr="0065674F">
        <w:rPr>
          <w:sz w:val="22"/>
          <w:szCs w:val="22"/>
        </w:rPr>
        <w:t>Spring 201</w:t>
      </w:r>
      <w:r w:rsidR="007D5E25">
        <w:rPr>
          <w:sz w:val="22"/>
          <w:szCs w:val="22"/>
        </w:rPr>
        <w:t>7</w:t>
      </w:r>
      <w:bookmarkEnd w:id="29"/>
      <w:bookmarkEnd w:id="30"/>
      <w:bookmarkEnd w:id="31"/>
      <w:bookmarkEnd w:id="32"/>
      <w:bookmarkEnd w:id="33"/>
      <w:r w:rsidR="00C32876">
        <w:rPr>
          <w:sz w:val="22"/>
          <w:szCs w:val="22"/>
        </w:rPr>
        <w:t>, Fall 2018</w:t>
      </w:r>
    </w:p>
    <w:p w14:paraId="6076218B" w14:textId="77777777" w:rsidR="006672D2" w:rsidRDefault="006672D2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Introduction to </w:t>
      </w:r>
      <w:r w:rsidRPr="00640A21">
        <w:rPr>
          <w:sz w:val="22"/>
          <w:szCs w:val="22"/>
        </w:rPr>
        <w:t>Database Management</w:t>
      </w:r>
      <w:r>
        <w:rPr>
          <w:sz w:val="22"/>
          <w:szCs w:val="22"/>
        </w:rPr>
        <w:t xml:space="preserve"> Sys. </w:t>
      </w:r>
      <w:r w:rsidRPr="00741EF0">
        <w:rPr>
          <w:sz w:val="22"/>
          <w:szCs w:val="22"/>
        </w:rPr>
        <w:t>@ Atılım</w:t>
      </w:r>
      <w:r>
        <w:rPr>
          <w:sz w:val="22"/>
          <w:szCs w:val="22"/>
        </w:rPr>
        <w:tab/>
        <w:t xml:space="preserve">: </w:t>
      </w:r>
      <w:r w:rsidRPr="004F5732">
        <w:rPr>
          <w:sz w:val="22"/>
          <w:szCs w:val="22"/>
        </w:rPr>
        <w:t>Fall 201</w:t>
      </w:r>
      <w:r>
        <w:rPr>
          <w:sz w:val="22"/>
          <w:szCs w:val="22"/>
        </w:rPr>
        <w:t>7</w:t>
      </w:r>
    </w:p>
    <w:p w14:paraId="2EF1C017" w14:textId="77777777" w:rsidR="000F601E" w:rsidRDefault="00640A21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640A21">
        <w:rPr>
          <w:sz w:val="22"/>
          <w:szCs w:val="22"/>
        </w:rPr>
        <w:t>Database Design &amp; Management</w:t>
      </w:r>
      <w:r>
        <w:rPr>
          <w:sz w:val="22"/>
          <w:szCs w:val="22"/>
        </w:rPr>
        <w:t xml:space="preserve"> </w:t>
      </w:r>
      <w:r w:rsidRPr="00741EF0">
        <w:rPr>
          <w:sz w:val="22"/>
          <w:szCs w:val="22"/>
        </w:rPr>
        <w:t>@ Atılım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4F5732">
        <w:rPr>
          <w:sz w:val="22"/>
          <w:szCs w:val="22"/>
        </w:rPr>
        <w:t>Fall 2015</w:t>
      </w:r>
      <w:r>
        <w:rPr>
          <w:sz w:val="22"/>
          <w:szCs w:val="22"/>
        </w:rPr>
        <w:t xml:space="preserve">, </w:t>
      </w:r>
      <w:r w:rsidRPr="004F5732">
        <w:rPr>
          <w:sz w:val="22"/>
          <w:szCs w:val="22"/>
        </w:rPr>
        <w:t>Fall 201</w:t>
      </w:r>
      <w:r>
        <w:rPr>
          <w:sz w:val="22"/>
          <w:szCs w:val="22"/>
        </w:rPr>
        <w:t>7</w:t>
      </w:r>
      <w:r w:rsidR="000F601E">
        <w:rPr>
          <w:sz w:val="22"/>
          <w:szCs w:val="22"/>
        </w:rPr>
        <w:t xml:space="preserve">, Spring 2018, </w:t>
      </w:r>
    </w:p>
    <w:p w14:paraId="0B631018" w14:textId="77777777" w:rsidR="00640A21" w:rsidRDefault="000F601E" w:rsidP="000F601E">
      <w:pPr>
        <w:pStyle w:val="BodyTextIndent2"/>
        <w:tabs>
          <w:tab w:val="clear" w:pos="540"/>
          <w:tab w:val="left" w:pos="426"/>
        </w:tabs>
        <w:ind w:left="426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Spring 2019</w:t>
      </w:r>
    </w:p>
    <w:p w14:paraId="726D251C" w14:textId="77777777" w:rsidR="000F601E" w:rsidRDefault="00741EF0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741EF0">
        <w:rPr>
          <w:sz w:val="22"/>
          <w:szCs w:val="22"/>
        </w:rPr>
        <w:t>Database Systems and Programming</w:t>
      </w:r>
      <w:r>
        <w:rPr>
          <w:sz w:val="22"/>
          <w:szCs w:val="22"/>
        </w:rPr>
        <w:t xml:space="preserve"> </w:t>
      </w:r>
      <w:r w:rsidRPr="00741EF0">
        <w:rPr>
          <w:sz w:val="22"/>
          <w:szCs w:val="22"/>
        </w:rPr>
        <w:t>@ Atılım</w:t>
      </w:r>
      <w:r w:rsidRPr="00741EF0">
        <w:rPr>
          <w:sz w:val="22"/>
          <w:szCs w:val="22"/>
        </w:rPr>
        <w:tab/>
      </w:r>
      <w:r w:rsidR="00257C9D">
        <w:rPr>
          <w:sz w:val="22"/>
          <w:szCs w:val="22"/>
        </w:rPr>
        <w:tab/>
      </w:r>
      <w:r w:rsidRPr="00741EF0">
        <w:rPr>
          <w:sz w:val="22"/>
          <w:szCs w:val="22"/>
        </w:rPr>
        <w:t>: Spring 2013</w:t>
      </w:r>
      <w:r w:rsidR="003021C0">
        <w:rPr>
          <w:sz w:val="22"/>
          <w:szCs w:val="22"/>
        </w:rPr>
        <w:t xml:space="preserve">, </w:t>
      </w:r>
      <w:r w:rsidR="003021C0" w:rsidRPr="003021C0">
        <w:rPr>
          <w:sz w:val="22"/>
          <w:szCs w:val="22"/>
        </w:rPr>
        <w:t>Fall 2014</w:t>
      </w:r>
      <w:r w:rsidR="004F5732">
        <w:rPr>
          <w:sz w:val="22"/>
          <w:szCs w:val="22"/>
        </w:rPr>
        <w:t xml:space="preserve">, </w:t>
      </w:r>
      <w:r w:rsidR="004F5732" w:rsidRPr="004F5732">
        <w:rPr>
          <w:sz w:val="22"/>
          <w:szCs w:val="22"/>
        </w:rPr>
        <w:t>Fall 2015</w:t>
      </w:r>
      <w:r w:rsidR="007D5E25">
        <w:rPr>
          <w:sz w:val="22"/>
          <w:szCs w:val="22"/>
        </w:rPr>
        <w:t>,</w:t>
      </w:r>
    </w:p>
    <w:p w14:paraId="60358C72" w14:textId="77777777" w:rsidR="00741EF0" w:rsidRDefault="000F601E" w:rsidP="000F601E">
      <w:pPr>
        <w:pStyle w:val="BodyTextIndent2"/>
        <w:tabs>
          <w:tab w:val="clear" w:pos="540"/>
          <w:tab w:val="left" w:pos="426"/>
        </w:tabs>
        <w:ind w:left="426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7D5E25">
        <w:rPr>
          <w:sz w:val="22"/>
          <w:szCs w:val="22"/>
        </w:rPr>
        <w:t xml:space="preserve"> </w:t>
      </w:r>
      <w:r w:rsidR="007D5E25" w:rsidRPr="0065674F">
        <w:rPr>
          <w:sz w:val="22"/>
          <w:szCs w:val="22"/>
        </w:rPr>
        <w:t>Spring 201</w:t>
      </w:r>
      <w:r w:rsidR="007D5E25">
        <w:rPr>
          <w:sz w:val="22"/>
          <w:szCs w:val="22"/>
        </w:rPr>
        <w:t>7</w:t>
      </w:r>
      <w:r w:rsidR="007D4D43">
        <w:rPr>
          <w:sz w:val="22"/>
          <w:szCs w:val="22"/>
        </w:rPr>
        <w:t>, Spring 2019</w:t>
      </w:r>
    </w:p>
    <w:p w14:paraId="0159D333" w14:textId="77777777" w:rsidR="001D0D96" w:rsidRDefault="001D0D96" w:rsidP="000F601E">
      <w:pPr>
        <w:pStyle w:val="BodyTextIndent2"/>
        <w:tabs>
          <w:tab w:val="clear" w:pos="540"/>
          <w:tab w:val="left" w:pos="426"/>
        </w:tabs>
        <w:ind w:left="426" w:firstLine="0"/>
        <w:rPr>
          <w:sz w:val="22"/>
          <w:szCs w:val="22"/>
        </w:rPr>
      </w:pPr>
    </w:p>
    <w:p w14:paraId="6E080093" w14:textId="77777777" w:rsidR="00090617" w:rsidRDefault="00860846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Senior Project</w:t>
      </w:r>
      <w:bookmarkStart w:id="34" w:name="OLE_LINK37"/>
      <w:bookmarkStart w:id="35" w:name="OLE_LINK38"/>
      <w:r w:rsidR="00257C9D">
        <w:rPr>
          <w:sz w:val="22"/>
          <w:szCs w:val="22"/>
        </w:rPr>
        <w:t xml:space="preserve"> </w:t>
      </w:r>
      <w:r w:rsidRPr="00860846">
        <w:rPr>
          <w:sz w:val="22"/>
          <w:szCs w:val="22"/>
        </w:rPr>
        <w:t>@ Atılım</w:t>
      </w:r>
      <w:bookmarkEnd w:id="34"/>
      <w:bookmarkEnd w:id="35"/>
      <w:r>
        <w:rPr>
          <w:sz w:val="22"/>
          <w:szCs w:val="22"/>
        </w:rPr>
        <w:tab/>
      </w:r>
      <w:r w:rsidR="00257C9D">
        <w:rPr>
          <w:sz w:val="22"/>
          <w:szCs w:val="22"/>
        </w:rPr>
        <w:tab/>
      </w:r>
      <w:r w:rsidR="00257C9D">
        <w:rPr>
          <w:sz w:val="22"/>
          <w:szCs w:val="22"/>
        </w:rPr>
        <w:tab/>
      </w:r>
      <w:r w:rsidR="00257C9D">
        <w:rPr>
          <w:sz w:val="22"/>
          <w:szCs w:val="22"/>
        </w:rPr>
        <w:tab/>
      </w:r>
      <w:r w:rsidR="00257C9D">
        <w:rPr>
          <w:sz w:val="22"/>
          <w:szCs w:val="22"/>
        </w:rPr>
        <w:tab/>
      </w:r>
      <w:r w:rsidRPr="00860846">
        <w:rPr>
          <w:sz w:val="22"/>
          <w:szCs w:val="22"/>
        </w:rPr>
        <w:t>: Fall 2012</w:t>
      </w:r>
      <w:r w:rsidR="00741EF0">
        <w:rPr>
          <w:sz w:val="22"/>
          <w:szCs w:val="22"/>
        </w:rPr>
        <w:t>, Spring 2013</w:t>
      </w:r>
      <w:r w:rsidR="00090617">
        <w:rPr>
          <w:sz w:val="22"/>
          <w:szCs w:val="22"/>
        </w:rPr>
        <w:t xml:space="preserve">, </w:t>
      </w:r>
    </w:p>
    <w:p w14:paraId="440AF852" w14:textId="77777777" w:rsidR="00860846" w:rsidRDefault="00090617" w:rsidP="00090617">
      <w:pPr>
        <w:pStyle w:val="BodyTextIndent2"/>
        <w:tabs>
          <w:tab w:val="clear" w:pos="540"/>
          <w:tab w:val="left" w:pos="426"/>
        </w:tabs>
        <w:ind w:left="426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1D0D96">
        <w:rPr>
          <w:sz w:val="22"/>
          <w:szCs w:val="22"/>
        </w:rPr>
        <w:t xml:space="preserve"> </w:t>
      </w:r>
      <w:r>
        <w:rPr>
          <w:sz w:val="22"/>
          <w:szCs w:val="22"/>
        </w:rPr>
        <w:t>Spring 2022</w:t>
      </w:r>
      <w:r w:rsidR="00860846">
        <w:rPr>
          <w:sz w:val="22"/>
          <w:szCs w:val="22"/>
        </w:rPr>
        <w:tab/>
      </w:r>
    </w:p>
    <w:p w14:paraId="73E53CF9" w14:textId="77777777" w:rsidR="00082FB0" w:rsidRDefault="00860846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860846">
        <w:rPr>
          <w:sz w:val="22"/>
          <w:szCs w:val="22"/>
        </w:rPr>
        <w:t>Introduction to Computer Eng</w:t>
      </w:r>
      <w:r w:rsidR="002308FF">
        <w:rPr>
          <w:sz w:val="22"/>
          <w:szCs w:val="22"/>
        </w:rPr>
        <w:t>.</w:t>
      </w:r>
      <w:r w:rsidRPr="00860846">
        <w:rPr>
          <w:sz w:val="22"/>
          <w:szCs w:val="22"/>
        </w:rPr>
        <w:t xml:space="preserve"> </w:t>
      </w:r>
      <w:r w:rsidR="00CC25B3">
        <w:rPr>
          <w:sz w:val="22"/>
          <w:szCs w:val="22"/>
        </w:rPr>
        <w:t>&amp;</w:t>
      </w:r>
      <w:r w:rsidRPr="00860846">
        <w:rPr>
          <w:sz w:val="22"/>
          <w:szCs w:val="22"/>
        </w:rPr>
        <w:t xml:space="preserve"> Programming</w:t>
      </w:r>
      <w:r w:rsidR="0065674F">
        <w:rPr>
          <w:sz w:val="22"/>
          <w:szCs w:val="22"/>
        </w:rPr>
        <w:t xml:space="preserve"> </w:t>
      </w:r>
      <w:r>
        <w:rPr>
          <w:sz w:val="22"/>
          <w:szCs w:val="22"/>
        </w:rPr>
        <w:t>@ Atılım: Fall 2012</w:t>
      </w:r>
      <w:r w:rsidR="004F5732">
        <w:rPr>
          <w:sz w:val="22"/>
          <w:szCs w:val="22"/>
        </w:rPr>
        <w:t xml:space="preserve">, </w:t>
      </w:r>
      <w:r w:rsidR="004F5732" w:rsidRPr="004F5732">
        <w:rPr>
          <w:sz w:val="22"/>
          <w:szCs w:val="22"/>
        </w:rPr>
        <w:t>Fall 2015</w:t>
      </w:r>
    </w:p>
    <w:p w14:paraId="3C611ED5" w14:textId="77777777" w:rsidR="001D0D96" w:rsidRDefault="00946E1C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Database Management Systems @</w:t>
      </w:r>
      <w:r w:rsidRPr="00AE3A57">
        <w:t xml:space="preserve"> </w:t>
      </w:r>
      <w:r w:rsidRPr="00AE3A57">
        <w:rPr>
          <w:sz w:val="22"/>
          <w:szCs w:val="22"/>
        </w:rPr>
        <w:t>METU</w:t>
      </w:r>
      <w:r w:rsidR="000466C8">
        <w:rPr>
          <w:sz w:val="22"/>
          <w:szCs w:val="22"/>
        </w:rPr>
        <w:tab/>
      </w:r>
      <w:r w:rsidR="000466C8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1D0D9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Spring 2012, Fall 2012, </w:t>
      </w:r>
    </w:p>
    <w:p w14:paraId="74E8AD50" w14:textId="77777777" w:rsidR="00946E1C" w:rsidRDefault="001D0D96" w:rsidP="001D0D96">
      <w:pPr>
        <w:pStyle w:val="BodyTextIndent2"/>
        <w:tabs>
          <w:tab w:val="clear" w:pos="540"/>
          <w:tab w:val="left" w:pos="426"/>
        </w:tabs>
        <w:ind w:left="426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946E1C" w:rsidRPr="00AE3A57">
        <w:rPr>
          <w:sz w:val="22"/>
          <w:szCs w:val="22"/>
        </w:rPr>
        <w:t>Spring 201</w:t>
      </w:r>
      <w:r w:rsidR="00946E1C">
        <w:rPr>
          <w:sz w:val="22"/>
          <w:szCs w:val="22"/>
        </w:rPr>
        <w:t>3</w:t>
      </w:r>
    </w:p>
    <w:p w14:paraId="1D4DD166" w14:textId="77777777" w:rsidR="00B80FDF" w:rsidRDefault="007D5E25" w:rsidP="000123A5">
      <w:pPr>
        <w:pStyle w:val="BodyTextIndent2"/>
        <w:numPr>
          <w:ilvl w:val="0"/>
          <w:numId w:val="2"/>
        </w:numPr>
        <w:tabs>
          <w:tab w:val="clear" w:pos="540"/>
        </w:tabs>
        <w:ind w:left="426" w:hanging="426"/>
        <w:rPr>
          <w:sz w:val="22"/>
          <w:szCs w:val="22"/>
        </w:rPr>
      </w:pPr>
      <w:r w:rsidRPr="007D5E25">
        <w:rPr>
          <w:sz w:val="22"/>
          <w:szCs w:val="22"/>
        </w:rPr>
        <w:t>Computer Programming</w:t>
      </w:r>
      <w:r>
        <w:rPr>
          <w:sz w:val="22"/>
          <w:szCs w:val="22"/>
        </w:rPr>
        <w:t xml:space="preserve"> </w:t>
      </w:r>
      <w:r w:rsidRPr="00860846">
        <w:rPr>
          <w:sz w:val="22"/>
          <w:szCs w:val="22"/>
        </w:rPr>
        <w:t>@ Atılım</w:t>
      </w:r>
      <w:r>
        <w:rPr>
          <w:sz w:val="22"/>
          <w:szCs w:val="22"/>
        </w:rPr>
        <w:t xml:space="preserve">  </w:t>
      </w:r>
      <w:r w:rsidR="000466C8">
        <w:rPr>
          <w:sz w:val="22"/>
          <w:szCs w:val="22"/>
        </w:rPr>
        <w:t xml:space="preserve">                               </w:t>
      </w:r>
      <w:r w:rsidR="000466C8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65674F">
        <w:rPr>
          <w:sz w:val="22"/>
          <w:szCs w:val="22"/>
        </w:rPr>
        <w:t>Spring 201</w:t>
      </w:r>
      <w:r>
        <w:rPr>
          <w:sz w:val="22"/>
          <w:szCs w:val="22"/>
        </w:rPr>
        <w:t>7</w:t>
      </w:r>
      <w:r w:rsidR="00B80FDF">
        <w:rPr>
          <w:sz w:val="22"/>
          <w:szCs w:val="22"/>
        </w:rPr>
        <w:t xml:space="preserve">, Fall 2018, </w:t>
      </w:r>
    </w:p>
    <w:p w14:paraId="4D66E8EE" w14:textId="77777777" w:rsidR="00B80FDF" w:rsidRDefault="00B80FDF" w:rsidP="00B80FDF">
      <w:pPr>
        <w:pStyle w:val="BodyTextIndent2"/>
        <w:tabs>
          <w:tab w:val="clear" w:pos="540"/>
        </w:tabs>
        <w:ind w:left="5466" w:firstLine="294"/>
        <w:rPr>
          <w:sz w:val="22"/>
          <w:szCs w:val="22"/>
        </w:rPr>
      </w:pPr>
      <w:r>
        <w:rPr>
          <w:sz w:val="22"/>
          <w:szCs w:val="22"/>
        </w:rPr>
        <w:t xml:space="preserve">  Spring 2019, Fall 2019, </w:t>
      </w:r>
    </w:p>
    <w:p w14:paraId="0002D91E" w14:textId="77777777" w:rsidR="007D5E25" w:rsidRDefault="00B80FDF" w:rsidP="00B80FDF">
      <w:pPr>
        <w:pStyle w:val="BodyTextIndent2"/>
        <w:tabs>
          <w:tab w:val="clear" w:pos="540"/>
        </w:tabs>
        <w:ind w:left="5466" w:firstLine="294"/>
        <w:rPr>
          <w:sz w:val="22"/>
          <w:szCs w:val="22"/>
        </w:rPr>
      </w:pPr>
      <w:r>
        <w:rPr>
          <w:sz w:val="22"/>
          <w:szCs w:val="22"/>
        </w:rPr>
        <w:t xml:space="preserve">  Spring 2020</w:t>
      </w:r>
      <w:r w:rsidR="009167AB">
        <w:rPr>
          <w:sz w:val="22"/>
          <w:szCs w:val="22"/>
        </w:rPr>
        <w:t>, Fall 2021</w:t>
      </w:r>
      <w:r w:rsidR="009A5869">
        <w:rPr>
          <w:sz w:val="22"/>
          <w:szCs w:val="22"/>
        </w:rPr>
        <w:t>,</w:t>
      </w:r>
    </w:p>
    <w:p w14:paraId="08500189" w14:textId="77777777" w:rsidR="009A5869" w:rsidRDefault="009A5869" w:rsidP="00B80FDF">
      <w:pPr>
        <w:pStyle w:val="BodyTextIndent2"/>
        <w:tabs>
          <w:tab w:val="clear" w:pos="540"/>
        </w:tabs>
        <w:ind w:left="5466" w:firstLine="294"/>
        <w:rPr>
          <w:sz w:val="22"/>
          <w:szCs w:val="22"/>
        </w:rPr>
      </w:pPr>
      <w:r>
        <w:rPr>
          <w:sz w:val="22"/>
          <w:szCs w:val="22"/>
        </w:rPr>
        <w:t xml:space="preserve">  Spring 2021, Fall 2022</w:t>
      </w:r>
    </w:p>
    <w:p w14:paraId="005789A4" w14:textId="77777777" w:rsidR="001546CE" w:rsidRPr="001546CE" w:rsidRDefault="001546CE" w:rsidP="001546CE">
      <w:pPr>
        <w:pStyle w:val="BodyTextIndent2"/>
        <w:numPr>
          <w:ilvl w:val="0"/>
          <w:numId w:val="2"/>
        </w:numPr>
        <w:tabs>
          <w:tab w:val="clear" w:pos="0"/>
          <w:tab w:val="clear" w:pos="540"/>
          <w:tab w:val="num" w:pos="-426"/>
          <w:tab w:val="left" w:pos="426"/>
        </w:tabs>
        <w:ind w:left="0" w:firstLine="0"/>
        <w:rPr>
          <w:sz w:val="22"/>
          <w:szCs w:val="22"/>
        </w:rPr>
      </w:pPr>
      <w:r w:rsidRPr="001546CE">
        <w:rPr>
          <w:sz w:val="22"/>
          <w:szCs w:val="22"/>
        </w:rPr>
        <w:t>Database Design@</w:t>
      </w:r>
      <w:r w:rsidRPr="00AE3A57">
        <w:t xml:space="preserve"> </w:t>
      </w:r>
      <w:r w:rsidRPr="001546CE">
        <w:rPr>
          <w:sz w:val="22"/>
          <w:szCs w:val="22"/>
        </w:rPr>
        <w:t>TEDU</w:t>
      </w:r>
      <w:r w:rsidRPr="001546CE">
        <w:rPr>
          <w:sz w:val="22"/>
          <w:szCs w:val="22"/>
        </w:rPr>
        <w:tab/>
      </w:r>
      <w:r w:rsidRPr="001546CE">
        <w:rPr>
          <w:sz w:val="22"/>
          <w:szCs w:val="22"/>
        </w:rPr>
        <w:tab/>
      </w:r>
      <w:r w:rsidRPr="001546CE">
        <w:rPr>
          <w:sz w:val="22"/>
          <w:szCs w:val="22"/>
        </w:rPr>
        <w:tab/>
      </w:r>
      <w:r w:rsidRPr="001546CE">
        <w:rPr>
          <w:sz w:val="22"/>
          <w:szCs w:val="22"/>
        </w:rPr>
        <w:tab/>
        <w:t>: Spring 2024</w:t>
      </w:r>
    </w:p>
    <w:p w14:paraId="6E84ACBA" w14:textId="77777777" w:rsidR="00276827" w:rsidRDefault="001546CE" w:rsidP="00A50B4F">
      <w:pPr>
        <w:pStyle w:val="BodyTextIndent2"/>
        <w:numPr>
          <w:ilvl w:val="0"/>
          <w:numId w:val="2"/>
        </w:numPr>
        <w:tabs>
          <w:tab w:val="clear" w:pos="0"/>
          <w:tab w:val="clear" w:pos="540"/>
          <w:tab w:val="num" w:pos="-426"/>
          <w:tab w:val="left" w:pos="426"/>
        </w:tabs>
        <w:ind w:left="0" w:firstLine="0"/>
        <w:rPr>
          <w:sz w:val="22"/>
          <w:szCs w:val="22"/>
        </w:rPr>
      </w:pPr>
      <w:r w:rsidRPr="00276827">
        <w:rPr>
          <w:sz w:val="22"/>
          <w:szCs w:val="22"/>
        </w:rPr>
        <w:t>Building AI Applications with Large Language Models @ TEDU</w:t>
      </w:r>
      <w:r w:rsidRPr="00276827">
        <w:rPr>
          <w:sz w:val="22"/>
          <w:szCs w:val="22"/>
        </w:rPr>
        <w:tab/>
        <w:t>: Fall</w:t>
      </w:r>
      <w:r w:rsidR="00276827">
        <w:rPr>
          <w:sz w:val="22"/>
          <w:szCs w:val="22"/>
        </w:rPr>
        <w:t xml:space="preserve"> </w:t>
      </w:r>
      <w:r w:rsidRPr="00276827">
        <w:rPr>
          <w:sz w:val="22"/>
          <w:szCs w:val="22"/>
        </w:rPr>
        <w:t>2024</w:t>
      </w:r>
      <w:r w:rsidR="00276827">
        <w:rPr>
          <w:sz w:val="22"/>
          <w:szCs w:val="22"/>
        </w:rPr>
        <w:t xml:space="preserve">,             </w:t>
      </w:r>
    </w:p>
    <w:p w14:paraId="1A72A4C9" w14:textId="06AEF7DE" w:rsidR="001546CE" w:rsidRPr="00276827" w:rsidRDefault="00276827" w:rsidP="00276827">
      <w:pPr>
        <w:pStyle w:val="BodyTextIndent2"/>
        <w:tabs>
          <w:tab w:val="clear" w:pos="540"/>
          <w:tab w:val="left" w:pos="426"/>
        </w:tabs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</w:t>
      </w:r>
      <w:r w:rsidR="00FC0304" w:rsidRPr="00276827">
        <w:rPr>
          <w:sz w:val="22"/>
          <w:szCs w:val="22"/>
        </w:rPr>
        <w:t>Spring2025</w:t>
      </w:r>
      <w:r w:rsidRPr="00276827">
        <w:rPr>
          <w:sz w:val="22"/>
          <w:szCs w:val="22"/>
        </w:rPr>
        <w:t>, Fall 2025</w:t>
      </w:r>
    </w:p>
    <w:p w14:paraId="3B2881B2" w14:textId="7037BD96" w:rsidR="001546CE" w:rsidRDefault="002D5138" w:rsidP="001546CE">
      <w:pPr>
        <w:pStyle w:val="BodyTextIndent2"/>
        <w:numPr>
          <w:ilvl w:val="0"/>
          <w:numId w:val="2"/>
        </w:numPr>
        <w:tabs>
          <w:tab w:val="clear" w:pos="0"/>
          <w:tab w:val="clear" w:pos="540"/>
          <w:tab w:val="num" w:pos="-426"/>
          <w:tab w:val="left" w:pos="426"/>
        </w:tabs>
        <w:ind w:left="0" w:firstLine="0"/>
        <w:rPr>
          <w:sz w:val="22"/>
          <w:szCs w:val="22"/>
        </w:rPr>
      </w:pPr>
      <w:r w:rsidRPr="002D5138">
        <w:rPr>
          <w:sz w:val="22"/>
          <w:szCs w:val="22"/>
        </w:rPr>
        <w:t>Digital Design and Computer Architecture</w:t>
      </w:r>
      <w:r w:rsidR="001546CE" w:rsidRPr="001546CE">
        <w:rPr>
          <w:sz w:val="22"/>
          <w:szCs w:val="22"/>
        </w:rPr>
        <w:t xml:space="preserve"> </w:t>
      </w:r>
      <w:r w:rsidRPr="001546CE">
        <w:rPr>
          <w:sz w:val="22"/>
          <w:szCs w:val="22"/>
        </w:rPr>
        <w:t>@ TEDU</w:t>
      </w:r>
      <w:r w:rsidRPr="001546C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Fall</w:t>
      </w:r>
      <w:r w:rsidRPr="001546CE">
        <w:rPr>
          <w:sz w:val="22"/>
          <w:szCs w:val="22"/>
        </w:rPr>
        <w:t xml:space="preserve"> 2024</w:t>
      </w:r>
      <w:r w:rsidR="00276827">
        <w:rPr>
          <w:sz w:val="22"/>
          <w:szCs w:val="22"/>
        </w:rPr>
        <w:t>, Fall 2025</w:t>
      </w:r>
    </w:p>
    <w:p w14:paraId="1C0458DE" w14:textId="77777777" w:rsidR="00FC0304" w:rsidRPr="001546CE" w:rsidRDefault="00FC0304" w:rsidP="001546CE">
      <w:pPr>
        <w:pStyle w:val="BodyTextIndent2"/>
        <w:numPr>
          <w:ilvl w:val="0"/>
          <w:numId w:val="2"/>
        </w:numPr>
        <w:tabs>
          <w:tab w:val="clear" w:pos="0"/>
          <w:tab w:val="clear" w:pos="540"/>
          <w:tab w:val="num" w:pos="-426"/>
          <w:tab w:val="left" w:pos="426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1546CE">
        <w:rPr>
          <w:sz w:val="22"/>
          <w:szCs w:val="22"/>
        </w:rPr>
        <w:t>@ TEDU</w:t>
      </w:r>
      <w:r w:rsidRPr="001546C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546C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546CE">
        <w:rPr>
          <w:sz w:val="22"/>
          <w:szCs w:val="22"/>
        </w:rPr>
        <w:t>Spring 202</w:t>
      </w:r>
      <w:r>
        <w:rPr>
          <w:sz w:val="22"/>
          <w:szCs w:val="22"/>
        </w:rPr>
        <w:t>5</w:t>
      </w:r>
    </w:p>
    <w:p w14:paraId="6DD1EFE6" w14:textId="77777777" w:rsidR="001546CE" w:rsidRDefault="001546CE" w:rsidP="00B80FDF">
      <w:pPr>
        <w:pStyle w:val="BodyTextIndent2"/>
        <w:tabs>
          <w:tab w:val="clear" w:pos="540"/>
        </w:tabs>
        <w:ind w:left="5466" w:firstLine="294"/>
        <w:rPr>
          <w:sz w:val="22"/>
          <w:szCs w:val="22"/>
        </w:rPr>
      </w:pPr>
    </w:p>
    <w:p w14:paraId="29ED2DB0" w14:textId="77777777" w:rsidR="001546CE" w:rsidRDefault="001546CE" w:rsidP="00B80FDF">
      <w:pPr>
        <w:pStyle w:val="BodyTextIndent2"/>
        <w:tabs>
          <w:tab w:val="clear" w:pos="540"/>
        </w:tabs>
        <w:ind w:left="5466" w:firstLine="294"/>
        <w:rPr>
          <w:sz w:val="22"/>
          <w:szCs w:val="22"/>
        </w:rPr>
      </w:pPr>
    </w:p>
    <w:p w14:paraId="0AFE7868" w14:textId="77777777" w:rsidR="00CC3B2F" w:rsidRDefault="00CC3B2F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5F5DDB7C" w14:textId="77777777" w:rsidR="00CC3B2F" w:rsidRDefault="00AC06EA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Designed and Opened Courses:</w:t>
      </w:r>
    </w:p>
    <w:p w14:paraId="2EBA1C9C" w14:textId="77777777" w:rsidR="009A5869" w:rsidRDefault="009A586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34E84A1D" w14:textId="77777777" w:rsidR="00D16EBE" w:rsidRDefault="00D16EBE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705C4D">
        <w:rPr>
          <w:sz w:val="22"/>
          <w:szCs w:val="22"/>
        </w:rPr>
        <w:lastRenderedPageBreak/>
        <w:t>Information Security</w:t>
      </w:r>
      <w:r>
        <w:rPr>
          <w:sz w:val="22"/>
          <w:szCs w:val="22"/>
        </w:rPr>
        <w:t xml:space="preserve"> </w:t>
      </w:r>
      <w:r w:rsidRPr="00DE2D65">
        <w:rPr>
          <w:sz w:val="22"/>
          <w:szCs w:val="22"/>
        </w:rPr>
        <w:t>@ KHO</w:t>
      </w:r>
      <w:r w:rsidRPr="00705C4D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 w:rsidRPr="00705C4D">
        <w:rPr>
          <w:sz w:val="22"/>
          <w:szCs w:val="22"/>
        </w:rPr>
        <w:t>: Spring 2009</w:t>
      </w:r>
    </w:p>
    <w:p w14:paraId="4E701247" w14:textId="77777777" w:rsidR="00AC06EA" w:rsidRDefault="00AC06EA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201A1D">
        <w:rPr>
          <w:sz w:val="22"/>
          <w:szCs w:val="22"/>
        </w:rPr>
        <w:t xml:space="preserve">Natural Computing @ </w:t>
      </w:r>
      <w:r w:rsidR="00CC25B3" w:rsidRPr="00201A1D">
        <w:rPr>
          <w:sz w:val="22"/>
          <w:szCs w:val="22"/>
        </w:rPr>
        <w:t>Atılım</w:t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Pr="00201A1D"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 w:rsidRPr="00201A1D">
        <w:rPr>
          <w:sz w:val="22"/>
          <w:szCs w:val="22"/>
        </w:rPr>
        <w:t>: Fall 2013</w:t>
      </w:r>
    </w:p>
    <w:p w14:paraId="3C79FC2B" w14:textId="77777777" w:rsidR="00AC06EA" w:rsidRDefault="00AC06EA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7D4D43">
        <w:rPr>
          <w:sz w:val="22"/>
          <w:szCs w:val="22"/>
        </w:rPr>
        <w:t>Machine Learning for Engineers</w:t>
      </w:r>
      <w:r>
        <w:rPr>
          <w:sz w:val="22"/>
          <w:szCs w:val="22"/>
        </w:rPr>
        <w:t xml:space="preserve"> </w:t>
      </w:r>
      <w:r w:rsidRPr="00201A1D">
        <w:rPr>
          <w:sz w:val="22"/>
          <w:szCs w:val="22"/>
        </w:rPr>
        <w:t>@ Atılım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>
        <w:rPr>
          <w:sz w:val="22"/>
          <w:szCs w:val="22"/>
        </w:rPr>
        <w:t>: Spring 2020</w:t>
      </w:r>
    </w:p>
    <w:p w14:paraId="2ECBD750" w14:textId="77777777" w:rsidR="00AC06EA" w:rsidRDefault="00AC06EA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C4045E">
        <w:rPr>
          <w:sz w:val="22"/>
          <w:szCs w:val="22"/>
        </w:rPr>
        <w:t>Fundamentals of Deep Learning</w:t>
      </w:r>
      <w:r>
        <w:rPr>
          <w:sz w:val="22"/>
          <w:szCs w:val="22"/>
        </w:rPr>
        <w:t xml:space="preserve"> </w:t>
      </w:r>
      <w:r w:rsidRPr="00201A1D">
        <w:rPr>
          <w:sz w:val="22"/>
          <w:szCs w:val="22"/>
        </w:rPr>
        <w:t>@ Atılım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>
        <w:rPr>
          <w:sz w:val="22"/>
          <w:szCs w:val="22"/>
        </w:rPr>
        <w:t>: Fall 2021</w:t>
      </w:r>
    </w:p>
    <w:p w14:paraId="5D0FDBCC" w14:textId="77777777" w:rsidR="00371A97" w:rsidRDefault="00371A97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Introduction to Machine Learning</w:t>
      </w:r>
      <w:r w:rsidR="00D16EBE">
        <w:rPr>
          <w:sz w:val="22"/>
          <w:szCs w:val="22"/>
        </w:rPr>
        <w:t xml:space="preserve"> </w:t>
      </w:r>
      <w:r w:rsidR="00D16EBE" w:rsidRPr="00201A1D">
        <w:rPr>
          <w:sz w:val="22"/>
          <w:szCs w:val="22"/>
        </w:rPr>
        <w:t>@ Atılım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 w:rsidR="001546CE">
        <w:rPr>
          <w:sz w:val="22"/>
          <w:szCs w:val="22"/>
        </w:rPr>
        <w:tab/>
      </w:r>
      <w:r>
        <w:rPr>
          <w:sz w:val="22"/>
          <w:szCs w:val="22"/>
        </w:rPr>
        <w:t>: Spring 2022</w:t>
      </w:r>
    </w:p>
    <w:p w14:paraId="447002BE" w14:textId="3C3CE038" w:rsidR="001546CE" w:rsidRDefault="001546CE" w:rsidP="001546CE">
      <w:pPr>
        <w:pStyle w:val="BodyTextIndent2"/>
        <w:numPr>
          <w:ilvl w:val="0"/>
          <w:numId w:val="2"/>
        </w:numPr>
        <w:tabs>
          <w:tab w:val="clear" w:pos="0"/>
          <w:tab w:val="clear" w:pos="540"/>
          <w:tab w:val="num" w:pos="-426"/>
          <w:tab w:val="left" w:pos="426"/>
        </w:tabs>
        <w:ind w:left="0" w:firstLine="0"/>
        <w:rPr>
          <w:sz w:val="22"/>
          <w:szCs w:val="22"/>
        </w:rPr>
      </w:pPr>
      <w:r w:rsidRPr="001546CE">
        <w:rPr>
          <w:sz w:val="22"/>
          <w:szCs w:val="22"/>
        </w:rPr>
        <w:t>Building AI Applications with Large Language Models @ TEDU</w:t>
      </w:r>
      <w:r w:rsidRPr="001546CE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Fall</w:t>
      </w:r>
      <w:r w:rsidRPr="001546CE">
        <w:rPr>
          <w:sz w:val="22"/>
          <w:szCs w:val="22"/>
        </w:rPr>
        <w:t xml:space="preserve"> 2024</w:t>
      </w:r>
    </w:p>
    <w:p w14:paraId="18260081" w14:textId="77777777" w:rsidR="002D5138" w:rsidRPr="001546CE" w:rsidRDefault="002D5138" w:rsidP="002D5138">
      <w:pPr>
        <w:pStyle w:val="BodyTextIndent2"/>
        <w:numPr>
          <w:ilvl w:val="0"/>
          <w:numId w:val="2"/>
        </w:numPr>
        <w:tabs>
          <w:tab w:val="clear" w:pos="0"/>
          <w:tab w:val="clear" w:pos="540"/>
          <w:tab w:val="num" w:pos="-426"/>
          <w:tab w:val="left" w:pos="426"/>
        </w:tabs>
        <w:ind w:left="0" w:firstLine="0"/>
        <w:rPr>
          <w:sz w:val="22"/>
          <w:szCs w:val="22"/>
        </w:rPr>
      </w:pPr>
      <w:r w:rsidRPr="002D5138">
        <w:rPr>
          <w:sz w:val="22"/>
          <w:szCs w:val="22"/>
        </w:rPr>
        <w:t>Digital Design and Computer Architecture</w:t>
      </w:r>
      <w:r w:rsidRPr="001546CE">
        <w:rPr>
          <w:sz w:val="22"/>
          <w:szCs w:val="22"/>
        </w:rPr>
        <w:t xml:space="preserve"> @ TEDU</w:t>
      </w:r>
      <w:r w:rsidRPr="001546CE">
        <w:rPr>
          <w:sz w:val="22"/>
          <w:szCs w:val="22"/>
        </w:rPr>
        <w:tab/>
      </w:r>
      <w:r w:rsidR="00456B4A">
        <w:rPr>
          <w:sz w:val="22"/>
          <w:szCs w:val="22"/>
        </w:rPr>
        <w:tab/>
      </w:r>
      <w:r w:rsidR="00456B4A">
        <w:rPr>
          <w:sz w:val="22"/>
          <w:szCs w:val="22"/>
        </w:rPr>
        <w:tab/>
      </w:r>
      <w:r w:rsidRPr="001546CE">
        <w:rPr>
          <w:sz w:val="22"/>
          <w:szCs w:val="22"/>
        </w:rPr>
        <w:t xml:space="preserve">: </w:t>
      </w:r>
      <w:r>
        <w:rPr>
          <w:sz w:val="22"/>
          <w:szCs w:val="22"/>
        </w:rPr>
        <w:t>Fall</w:t>
      </w:r>
      <w:r w:rsidRPr="001546CE">
        <w:rPr>
          <w:sz w:val="22"/>
          <w:szCs w:val="22"/>
        </w:rPr>
        <w:t xml:space="preserve"> 2024</w:t>
      </w:r>
    </w:p>
    <w:p w14:paraId="04EE014D" w14:textId="77777777" w:rsidR="001546CE" w:rsidRPr="00371A97" w:rsidRDefault="00D56BC6" w:rsidP="000123A5">
      <w:pPr>
        <w:pStyle w:val="BodyTextIndent2"/>
        <w:numPr>
          <w:ilvl w:val="0"/>
          <w:numId w:val="2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1546CE">
        <w:rPr>
          <w:sz w:val="22"/>
          <w:szCs w:val="22"/>
        </w:rPr>
        <w:t>@ TEDU</w:t>
      </w:r>
      <w:r w:rsidRPr="001546C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546C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546CE">
        <w:rPr>
          <w:sz w:val="22"/>
          <w:szCs w:val="22"/>
        </w:rPr>
        <w:t>Spring 202</w:t>
      </w:r>
      <w:r>
        <w:rPr>
          <w:sz w:val="22"/>
          <w:szCs w:val="22"/>
        </w:rPr>
        <w:t>5</w:t>
      </w:r>
    </w:p>
    <w:p w14:paraId="39B48F6F" w14:textId="77777777" w:rsidR="00BF0442" w:rsidRDefault="00BF0442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5EEF7275" w14:textId="77777777" w:rsidR="00651049" w:rsidRDefault="00651049" w:rsidP="004E3909">
      <w:pPr>
        <w:autoSpaceDE w:val="0"/>
        <w:spacing w:after="0" w:line="240" w:lineRule="auto"/>
        <w:rPr>
          <w:rFonts w:ascii="Arial" w:hAnsi="Arial" w:cs="Arial"/>
          <w:b/>
        </w:rPr>
      </w:pPr>
    </w:p>
    <w:p w14:paraId="2306EA3E" w14:textId="77777777" w:rsidR="00233625" w:rsidRDefault="00745DEC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JOURNAL </w:t>
      </w:r>
      <w:r w:rsidR="007D3537" w:rsidRPr="007D3537">
        <w:rPr>
          <w:rFonts w:ascii="Arial" w:hAnsi="Arial" w:cs="Arial"/>
          <w:b/>
          <w:sz w:val="22"/>
          <w:szCs w:val="22"/>
          <w:lang w:val="en-US"/>
        </w:rPr>
        <w:t xml:space="preserve">EDITORIAL BOARD </w:t>
      </w:r>
      <w:r w:rsidR="00233625">
        <w:rPr>
          <w:rFonts w:ascii="Arial" w:hAnsi="Arial" w:cs="Arial"/>
          <w:b/>
          <w:sz w:val="22"/>
          <w:szCs w:val="22"/>
          <w:lang w:val="en-US"/>
        </w:rPr>
        <w:t>MEMBER</w:t>
      </w:r>
      <w:r w:rsidR="007D3537" w:rsidRPr="007D3537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B550A0A" w14:textId="77777777" w:rsidR="00233625" w:rsidRDefault="00233625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686F0057" w14:textId="77777777" w:rsidR="00233625" w:rsidRDefault="00233625" w:rsidP="000123A5">
      <w:pPr>
        <w:pStyle w:val="BodyTextIndent2"/>
        <w:numPr>
          <w:ilvl w:val="0"/>
          <w:numId w:val="10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3592F">
        <w:rPr>
          <w:sz w:val="22"/>
          <w:szCs w:val="22"/>
        </w:rPr>
        <w:t xml:space="preserve">Editorial Board Member, Journal of Telecommunications System &amp; Management, 2013 – </w:t>
      </w:r>
      <w:r w:rsidR="00053D11">
        <w:rPr>
          <w:sz w:val="22"/>
          <w:szCs w:val="22"/>
        </w:rPr>
        <w:t>2025</w:t>
      </w:r>
      <w:r>
        <w:rPr>
          <w:sz w:val="22"/>
          <w:szCs w:val="22"/>
        </w:rPr>
        <w:t>.</w:t>
      </w:r>
    </w:p>
    <w:p w14:paraId="056CFA3A" w14:textId="77777777" w:rsidR="00C67CC7" w:rsidRDefault="00C67CC7" w:rsidP="000123A5">
      <w:pPr>
        <w:pStyle w:val="BodyTextIndent2"/>
        <w:numPr>
          <w:ilvl w:val="0"/>
          <w:numId w:val="10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C67CC7">
        <w:rPr>
          <w:sz w:val="22"/>
          <w:szCs w:val="22"/>
        </w:rPr>
        <w:t xml:space="preserve">Editorial Board Member, Electrical &amp; Electronic Technology Open Access Journal, </w:t>
      </w:r>
      <w:proofErr w:type="spellStart"/>
      <w:r w:rsidRPr="00C67CC7">
        <w:rPr>
          <w:sz w:val="22"/>
          <w:szCs w:val="22"/>
        </w:rPr>
        <w:t>MedCrave</w:t>
      </w:r>
      <w:proofErr w:type="spellEnd"/>
      <w:r w:rsidRPr="00C67CC7">
        <w:rPr>
          <w:sz w:val="22"/>
          <w:szCs w:val="22"/>
        </w:rPr>
        <w:t xml:space="preserve"> Group, 2017 - Current</w:t>
      </w:r>
    </w:p>
    <w:p w14:paraId="40C836C5" w14:textId="77777777" w:rsidR="00206DCE" w:rsidRPr="00206DCE" w:rsidRDefault="00206DCE" w:rsidP="000123A5">
      <w:pPr>
        <w:pStyle w:val="BodyTextIndent2"/>
        <w:numPr>
          <w:ilvl w:val="0"/>
          <w:numId w:val="10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206DCE">
        <w:rPr>
          <w:sz w:val="22"/>
          <w:szCs w:val="22"/>
        </w:rPr>
        <w:t>Editor, Turkish Journal of Electrical Engineering and Computer Sciences, TUBITAK, ISSN: 1300-0632, 2016, 2017</w:t>
      </w:r>
    </w:p>
    <w:p w14:paraId="5BEA0A24" w14:textId="77777777" w:rsidR="00206DCE" w:rsidRDefault="00206DCE" w:rsidP="000123A5">
      <w:pPr>
        <w:pStyle w:val="BodyTextIndent2"/>
        <w:numPr>
          <w:ilvl w:val="0"/>
          <w:numId w:val="10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7216EC">
        <w:rPr>
          <w:sz w:val="22"/>
          <w:szCs w:val="22"/>
        </w:rPr>
        <w:t xml:space="preserve">Editorial Board Member, Turkish Military Academy Science Journal, 2009 – </w:t>
      </w:r>
      <w:r>
        <w:rPr>
          <w:sz w:val="22"/>
          <w:szCs w:val="22"/>
        </w:rPr>
        <w:t>2012</w:t>
      </w:r>
      <w:r w:rsidRPr="007216EC">
        <w:rPr>
          <w:sz w:val="22"/>
          <w:szCs w:val="22"/>
        </w:rPr>
        <w:t>.</w:t>
      </w:r>
    </w:p>
    <w:p w14:paraId="3C93FA78" w14:textId="77777777" w:rsidR="00745DEC" w:rsidRDefault="00745DEC" w:rsidP="00745DEC">
      <w:pPr>
        <w:pStyle w:val="BodyTextIndent2"/>
        <w:tabs>
          <w:tab w:val="clear" w:pos="540"/>
          <w:tab w:val="left" w:pos="426"/>
        </w:tabs>
        <w:ind w:left="360" w:firstLine="0"/>
        <w:rPr>
          <w:sz w:val="22"/>
          <w:szCs w:val="22"/>
        </w:rPr>
      </w:pPr>
    </w:p>
    <w:p w14:paraId="13FC9CF2" w14:textId="77777777" w:rsidR="00233625" w:rsidRDefault="00233625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5D1DB11A" w14:textId="77777777" w:rsidR="00581A79" w:rsidRDefault="00745DEC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CONFERENCE </w:t>
      </w:r>
      <w:r w:rsidR="007D3537" w:rsidRPr="007D3537">
        <w:rPr>
          <w:rFonts w:ascii="Arial" w:hAnsi="Arial" w:cs="Arial"/>
          <w:b/>
          <w:sz w:val="22"/>
          <w:szCs w:val="22"/>
          <w:lang w:val="en-US"/>
        </w:rPr>
        <w:t>COMMITTEE MEMBER</w:t>
      </w:r>
    </w:p>
    <w:p w14:paraId="57200D55" w14:textId="77777777" w:rsidR="004E3909" w:rsidRDefault="004E3909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</w:p>
    <w:p w14:paraId="03AC5C63" w14:textId="77777777" w:rsidR="00A06233" w:rsidRPr="00A06233" w:rsidRDefault="00A06233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A06233">
        <w:rPr>
          <w:bCs/>
          <w:sz w:val="22"/>
          <w:szCs w:val="22"/>
        </w:rPr>
        <w:t xml:space="preserve">Technical Committee Member, 2021 </w:t>
      </w:r>
      <w:proofErr w:type="spellStart"/>
      <w:r w:rsidRPr="00A06233">
        <w:rPr>
          <w:bCs/>
          <w:sz w:val="22"/>
          <w:szCs w:val="22"/>
        </w:rPr>
        <w:t>Sinyal</w:t>
      </w:r>
      <w:proofErr w:type="spellEnd"/>
      <w:r w:rsidRPr="00A06233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İşleme</w:t>
      </w:r>
      <w:proofErr w:type="spellEnd"/>
      <w:r w:rsidRPr="00A06233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ve</w:t>
      </w:r>
      <w:proofErr w:type="spellEnd"/>
      <w:r w:rsidRPr="00A06233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İletişim</w:t>
      </w:r>
      <w:proofErr w:type="spellEnd"/>
      <w:r w:rsidRPr="00A06233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Uygulamaları</w:t>
      </w:r>
      <w:proofErr w:type="spellEnd"/>
      <w:r w:rsidRPr="00A06233">
        <w:rPr>
          <w:bCs/>
          <w:sz w:val="22"/>
          <w:szCs w:val="22"/>
        </w:rPr>
        <w:t xml:space="preserve"> (SIU2017), Antalya, Turkey,</w:t>
      </w:r>
      <w:r w:rsidR="00CE562B">
        <w:rPr>
          <w:bCs/>
          <w:sz w:val="22"/>
          <w:szCs w:val="22"/>
        </w:rPr>
        <w:t xml:space="preserve"> </w:t>
      </w:r>
      <w:r w:rsidRPr="00A06233">
        <w:rPr>
          <w:bCs/>
          <w:sz w:val="22"/>
          <w:szCs w:val="22"/>
        </w:rPr>
        <w:t>Oct 5 – 7, 202</w:t>
      </w:r>
      <w:r w:rsidR="00CE562B">
        <w:rPr>
          <w:bCs/>
          <w:sz w:val="22"/>
          <w:szCs w:val="22"/>
        </w:rPr>
        <w:t>1</w:t>
      </w:r>
    </w:p>
    <w:p w14:paraId="0660E1AA" w14:textId="77777777" w:rsidR="00A06233" w:rsidRPr="00A06233" w:rsidRDefault="00A06233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A06233">
        <w:rPr>
          <w:bCs/>
          <w:sz w:val="22"/>
          <w:szCs w:val="22"/>
        </w:rPr>
        <w:t>Technical Committee Member, International Symposium on Connected and Autonomous Vehicles (</w:t>
      </w:r>
      <w:proofErr w:type="spellStart"/>
      <w:r w:rsidRPr="00A06233">
        <w:rPr>
          <w:bCs/>
          <w:sz w:val="22"/>
          <w:szCs w:val="22"/>
        </w:rPr>
        <w:t>SoCAV</w:t>
      </w:r>
      <w:proofErr w:type="spellEnd"/>
      <w:r w:rsidRPr="00A06233">
        <w:rPr>
          <w:bCs/>
          <w:sz w:val="22"/>
          <w:szCs w:val="22"/>
        </w:rPr>
        <w:t xml:space="preserve">), Hong Kong, China, January 15-17, 2021 Technical Committee Member, International Conference on Internet Computing for Science and Engineering ICICSE 2021, Guilin, China, China, July 9-11, 2021, 2021 </w:t>
      </w:r>
    </w:p>
    <w:p w14:paraId="4DBDE3DD" w14:textId="77777777" w:rsidR="00A06233" w:rsidRPr="00A06233" w:rsidRDefault="00A06233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A06233">
        <w:rPr>
          <w:bCs/>
          <w:sz w:val="22"/>
          <w:szCs w:val="22"/>
        </w:rPr>
        <w:t>Technical Committee Member, The International Conference on Computer and Communications (ICCC 2021), Chengdu, China, December 10-13, 2021</w:t>
      </w:r>
    </w:p>
    <w:p w14:paraId="08DB7C77" w14:textId="77777777" w:rsidR="00A06233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A06233">
        <w:rPr>
          <w:bCs/>
          <w:sz w:val="22"/>
          <w:szCs w:val="22"/>
        </w:rPr>
        <w:t>Technical Committee Member, 2021</w:t>
      </w:r>
      <w:r w:rsidR="008151A7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Sinyal</w:t>
      </w:r>
      <w:proofErr w:type="spellEnd"/>
      <w:r w:rsidRPr="00A06233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İşleme</w:t>
      </w:r>
      <w:proofErr w:type="spellEnd"/>
      <w:r w:rsidRPr="00A06233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ve</w:t>
      </w:r>
      <w:proofErr w:type="spellEnd"/>
      <w:r w:rsidRPr="00A06233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İletişim</w:t>
      </w:r>
      <w:proofErr w:type="spellEnd"/>
      <w:r w:rsidRPr="00A06233">
        <w:rPr>
          <w:bCs/>
          <w:sz w:val="22"/>
          <w:szCs w:val="22"/>
        </w:rPr>
        <w:t xml:space="preserve"> </w:t>
      </w:r>
      <w:proofErr w:type="spellStart"/>
      <w:r w:rsidRPr="00A06233">
        <w:rPr>
          <w:bCs/>
          <w:sz w:val="22"/>
          <w:szCs w:val="22"/>
        </w:rPr>
        <w:t>Uygulamaları</w:t>
      </w:r>
      <w:proofErr w:type="spellEnd"/>
      <w:r w:rsidRPr="00A06233">
        <w:rPr>
          <w:bCs/>
          <w:sz w:val="22"/>
          <w:szCs w:val="22"/>
        </w:rPr>
        <w:t xml:space="preserve"> (SIU20</w:t>
      </w:r>
      <w:r w:rsidR="00CE562B">
        <w:rPr>
          <w:bCs/>
          <w:sz w:val="22"/>
          <w:szCs w:val="22"/>
        </w:rPr>
        <w:t>21</w:t>
      </w:r>
      <w:r w:rsidRPr="00A06233">
        <w:rPr>
          <w:bCs/>
          <w:sz w:val="22"/>
          <w:szCs w:val="22"/>
        </w:rPr>
        <w:t>), Antalya, Turkey,</w:t>
      </w:r>
      <w:r w:rsidR="00CE562B">
        <w:rPr>
          <w:bCs/>
          <w:sz w:val="22"/>
          <w:szCs w:val="22"/>
        </w:rPr>
        <w:t xml:space="preserve"> </w:t>
      </w:r>
      <w:r w:rsidRPr="00A06233">
        <w:rPr>
          <w:bCs/>
          <w:sz w:val="22"/>
          <w:szCs w:val="22"/>
        </w:rPr>
        <w:t>Oct 5 – 7, 202</w:t>
      </w:r>
      <w:r w:rsidR="00CE562B">
        <w:rPr>
          <w:bCs/>
          <w:sz w:val="22"/>
          <w:szCs w:val="22"/>
        </w:rPr>
        <w:t>1</w:t>
      </w:r>
      <w:r w:rsidRPr="00A06233">
        <w:rPr>
          <w:bCs/>
          <w:sz w:val="22"/>
          <w:szCs w:val="22"/>
        </w:rPr>
        <w:t xml:space="preserve"> </w:t>
      </w:r>
    </w:p>
    <w:p w14:paraId="67429946" w14:textId="77777777" w:rsidR="005670EF" w:rsidRPr="00A06233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A06233">
        <w:rPr>
          <w:bCs/>
          <w:sz w:val="22"/>
          <w:szCs w:val="22"/>
        </w:rPr>
        <w:t>Technical Committee Member, International Symposium on Connected and Autonomous Vehicles (</w:t>
      </w:r>
      <w:proofErr w:type="spellStart"/>
      <w:r w:rsidRPr="00A06233">
        <w:rPr>
          <w:bCs/>
          <w:sz w:val="22"/>
          <w:szCs w:val="22"/>
        </w:rPr>
        <w:t>SoCAV</w:t>
      </w:r>
      <w:proofErr w:type="spellEnd"/>
      <w:r w:rsidRPr="00A06233">
        <w:rPr>
          <w:bCs/>
          <w:sz w:val="22"/>
          <w:szCs w:val="22"/>
        </w:rPr>
        <w:t xml:space="preserve">), Hong Kong, China, January 15-17, 2021 </w:t>
      </w:r>
    </w:p>
    <w:p w14:paraId="00FF0D8B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 International Conference on Internet Computing for Science and Engineering ICICSE 2021, Guilin, China,</w:t>
      </w:r>
      <w:r w:rsidR="00CE562B">
        <w:rPr>
          <w:bCs/>
          <w:sz w:val="22"/>
          <w:szCs w:val="22"/>
        </w:rPr>
        <w:t xml:space="preserve"> China, July 9-11, 2021</w:t>
      </w:r>
    </w:p>
    <w:p w14:paraId="53B72B51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 The International Conference on Computer and Communications (ICCC 2021), Chengd</w:t>
      </w:r>
      <w:r w:rsidR="00A75EF3">
        <w:rPr>
          <w:bCs/>
          <w:sz w:val="22"/>
          <w:szCs w:val="22"/>
        </w:rPr>
        <w:t xml:space="preserve">u, China, December 10-13, 2021 </w:t>
      </w:r>
    </w:p>
    <w:p w14:paraId="3505A782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 xml:space="preserve">Technical Committee Member, 2020 </w:t>
      </w:r>
      <w:proofErr w:type="spellStart"/>
      <w:r w:rsidRPr="005670EF">
        <w:rPr>
          <w:bCs/>
          <w:sz w:val="22"/>
          <w:szCs w:val="22"/>
        </w:rPr>
        <w:t>Sinyal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İşleme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ve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İletişim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Uygulamaları</w:t>
      </w:r>
      <w:proofErr w:type="spellEnd"/>
      <w:r w:rsidRPr="005670EF">
        <w:rPr>
          <w:bCs/>
          <w:sz w:val="22"/>
          <w:szCs w:val="22"/>
        </w:rPr>
        <w:t xml:space="preserve"> (SIU2017), A</w:t>
      </w:r>
      <w:r w:rsidR="00A75EF3">
        <w:rPr>
          <w:bCs/>
          <w:sz w:val="22"/>
          <w:szCs w:val="22"/>
        </w:rPr>
        <w:t>ntalya, Turkey,</w:t>
      </w:r>
      <w:r w:rsidR="00F718C3">
        <w:rPr>
          <w:bCs/>
          <w:sz w:val="22"/>
          <w:szCs w:val="22"/>
        </w:rPr>
        <w:t xml:space="preserve"> </w:t>
      </w:r>
      <w:r w:rsidR="00A75EF3">
        <w:rPr>
          <w:bCs/>
          <w:sz w:val="22"/>
          <w:szCs w:val="22"/>
        </w:rPr>
        <w:t xml:space="preserve">Oct 5 – 7, 2020 </w:t>
      </w:r>
    </w:p>
    <w:p w14:paraId="34F7E671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 International Joint Conference on Information and Communication Engineering (JCICE 2020), organized by IASED (International Academy of Science and Engineering for Development, www.iased.org), Sydney, Australia, Feb. 17-19, 2020</w:t>
      </w:r>
      <w:r w:rsidR="00A75EF3">
        <w:rPr>
          <w:bCs/>
          <w:sz w:val="22"/>
          <w:szCs w:val="22"/>
        </w:rPr>
        <w:t xml:space="preserve">. </w:t>
      </w:r>
    </w:p>
    <w:p w14:paraId="25504A14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 2020 2nd International Conference on Information System and System Management (</w:t>
      </w:r>
      <w:r w:rsidRPr="005670EF">
        <w:rPr>
          <w:rFonts w:hint="eastAsia"/>
          <w:bCs/>
          <w:sz w:val="22"/>
          <w:szCs w:val="22"/>
        </w:rPr>
        <w:t>ISSM)</w:t>
      </w:r>
      <w:r w:rsidRPr="005670EF">
        <w:rPr>
          <w:bCs/>
          <w:sz w:val="22"/>
          <w:szCs w:val="22"/>
        </w:rPr>
        <w:t>, Rabat, Morocco, October 14-16, 2020</w:t>
      </w:r>
      <w:r w:rsidR="00A75EF3">
        <w:rPr>
          <w:bCs/>
          <w:sz w:val="22"/>
          <w:szCs w:val="22"/>
        </w:rPr>
        <w:t xml:space="preserve">. </w:t>
      </w:r>
    </w:p>
    <w:p w14:paraId="1436B09E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 The International Conference on Computer and Communications (ICCC 2020), Ch</w:t>
      </w:r>
      <w:r w:rsidR="00A75EF3">
        <w:rPr>
          <w:bCs/>
          <w:sz w:val="22"/>
          <w:szCs w:val="22"/>
        </w:rPr>
        <w:t xml:space="preserve">engdu, China, Dec. 11-14, 2020 </w:t>
      </w:r>
    </w:p>
    <w:p w14:paraId="11225E97" w14:textId="77777777" w:rsidR="005670EF" w:rsidRPr="00A75EF3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lastRenderedPageBreak/>
        <w:t xml:space="preserve">Technical Committee Member, International Conference on Communication Technology (IEEE ICCT 2020), Nanning, China, </w:t>
      </w:r>
      <w:r w:rsidRPr="005670EF">
        <w:rPr>
          <w:rFonts w:hint="eastAsia"/>
          <w:bCs/>
          <w:sz w:val="22"/>
          <w:szCs w:val="22"/>
        </w:rPr>
        <w:t>October 28-31, 2020</w:t>
      </w:r>
      <w:r w:rsidR="00A75EF3">
        <w:rPr>
          <w:bCs/>
          <w:sz w:val="22"/>
          <w:szCs w:val="22"/>
        </w:rPr>
        <w:t xml:space="preserve">, 2021 </w:t>
      </w:r>
    </w:p>
    <w:p w14:paraId="6E937B61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 2019 IEEE 10th International Conference on Intelligent Data Acquisition and Advanced Computing Systems: Technology and Applications (IDAACS), September</w:t>
      </w:r>
      <w:r w:rsidR="00A75EF3">
        <w:rPr>
          <w:bCs/>
          <w:sz w:val="22"/>
          <w:szCs w:val="22"/>
        </w:rPr>
        <w:t xml:space="preserve"> 18-21, 2019, in Metz, France. </w:t>
      </w:r>
    </w:p>
    <w:p w14:paraId="2AF11EBE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 the 2nd International Conference on Software Engineering and Information Management (ICSIM 2019), January 10</w:t>
      </w:r>
      <w:r w:rsidR="00A75EF3">
        <w:rPr>
          <w:bCs/>
          <w:sz w:val="22"/>
          <w:szCs w:val="22"/>
        </w:rPr>
        <w:t xml:space="preserve">-12, 2019, in Bali, Indonesia. </w:t>
      </w:r>
    </w:p>
    <w:p w14:paraId="7F352514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 2nd International Conference on Big Data and Smart Computing (ICBDSC 2019), January 10</w:t>
      </w:r>
      <w:r w:rsidR="00A75EF3">
        <w:rPr>
          <w:bCs/>
          <w:sz w:val="22"/>
          <w:szCs w:val="22"/>
        </w:rPr>
        <w:t xml:space="preserve">-12, 2019, in Bali, Indonesia. </w:t>
      </w:r>
    </w:p>
    <w:p w14:paraId="34DC6A1A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 xml:space="preserve">Program Committee Member, TBD 35. </w:t>
      </w:r>
      <w:proofErr w:type="spellStart"/>
      <w:r w:rsidRPr="005670EF">
        <w:rPr>
          <w:bCs/>
          <w:sz w:val="22"/>
          <w:szCs w:val="22"/>
        </w:rPr>
        <w:t>Ulusal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Bilişim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Kurultayı</w:t>
      </w:r>
      <w:proofErr w:type="spellEnd"/>
      <w:r w:rsidRPr="005670EF">
        <w:rPr>
          <w:bCs/>
          <w:sz w:val="22"/>
          <w:szCs w:val="22"/>
        </w:rPr>
        <w:t xml:space="preserve"> (BİLİŞİM 2018), Ank</w:t>
      </w:r>
      <w:r w:rsidR="00A75EF3">
        <w:rPr>
          <w:bCs/>
          <w:sz w:val="22"/>
          <w:szCs w:val="22"/>
        </w:rPr>
        <w:t xml:space="preserve">ara, Turkey, 21-22 </w:t>
      </w:r>
      <w:proofErr w:type="spellStart"/>
      <w:r w:rsidR="00A75EF3">
        <w:rPr>
          <w:bCs/>
          <w:sz w:val="22"/>
          <w:szCs w:val="22"/>
        </w:rPr>
        <w:t>Kasım</w:t>
      </w:r>
      <w:proofErr w:type="spellEnd"/>
      <w:r w:rsidR="00A75EF3">
        <w:rPr>
          <w:bCs/>
          <w:sz w:val="22"/>
          <w:szCs w:val="22"/>
        </w:rPr>
        <w:t xml:space="preserve"> 2018  </w:t>
      </w:r>
    </w:p>
    <w:p w14:paraId="06DF2869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 xml:space="preserve">Program Committee Member, 12. </w:t>
      </w:r>
      <w:proofErr w:type="spellStart"/>
      <w:r w:rsidRPr="005670EF">
        <w:rPr>
          <w:bCs/>
          <w:sz w:val="22"/>
          <w:szCs w:val="22"/>
        </w:rPr>
        <w:t>Ulusal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Yazılım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Mühendisliği</w:t>
      </w:r>
      <w:proofErr w:type="spellEnd"/>
      <w:r w:rsidRPr="005670EF">
        <w:rPr>
          <w:bCs/>
          <w:sz w:val="22"/>
          <w:szCs w:val="22"/>
        </w:rPr>
        <w:t xml:space="preserve"> </w:t>
      </w:r>
      <w:proofErr w:type="spellStart"/>
      <w:r w:rsidRPr="005670EF">
        <w:rPr>
          <w:bCs/>
          <w:sz w:val="22"/>
          <w:szCs w:val="22"/>
        </w:rPr>
        <w:t>Sempozyumu</w:t>
      </w:r>
      <w:proofErr w:type="spellEnd"/>
      <w:r w:rsidRPr="005670EF">
        <w:rPr>
          <w:bCs/>
          <w:sz w:val="22"/>
          <w:szCs w:val="22"/>
        </w:rPr>
        <w:t xml:space="preserve"> (UYMS'18), Ista</w:t>
      </w:r>
      <w:r w:rsidR="00A75EF3">
        <w:rPr>
          <w:bCs/>
          <w:sz w:val="22"/>
          <w:szCs w:val="22"/>
        </w:rPr>
        <w:t xml:space="preserve">nbul, Turkey, 10-12 Eylül 2018 </w:t>
      </w:r>
    </w:p>
    <w:p w14:paraId="3A1E0A21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 18th IEEE International Conference on Communication Technology (ICCT 2018), Oct. 8</w:t>
      </w:r>
      <w:r w:rsidR="00A75EF3">
        <w:rPr>
          <w:bCs/>
          <w:sz w:val="22"/>
          <w:szCs w:val="22"/>
        </w:rPr>
        <w:t xml:space="preserve">-11, 2018 in Chongqing, China. </w:t>
      </w:r>
    </w:p>
    <w:p w14:paraId="2D77607E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 International Conference on Video and Image Processing (ICVIP2018), Dece</w:t>
      </w:r>
      <w:r w:rsidR="00A75EF3">
        <w:rPr>
          <w:bCs/>
          <w:sz w:val="22"/>
          <w:szCs w:val="22"/>
        </w:rPr>
        <w:t xml:space="preserve">mber 29-31, 2018 in Hong Kong. </w:t>
      </w:r>
    </w:p>
    <w:p w14:paraId="57BD86B5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 International Joint Conference on Information and Communication Engineering (JCICE 2018), organized by IASED (International Academy of Science and Engineering for Development, www.iased.org), Shang</w:t>
      </w:r>
      <w:r w:rsidR="00A75EF3">
        <w:rPr>
          <w:bCs/>
          <w:sz w:val="22"/>
          <w:szCs w:val="22"/>
        </w:rPr>
        <w:t xml:space="preserve">hai, China, April 27-29, 2018. </w:t>
      </w:r>
    </w:p>
    <w:p w14:paraId="1CE5ABCB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>Technical Committee Member, International Conference on Software Engineering and Information Management (ICSIM 2018), Casablanca, Morocco, January 27-29, 2018.</w:t>
      </w:r>
    </w:p>
    <w:p w14:paraId="31FC3CA6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 xml:space="preserve">Technical Committee Member, International Conference on Big Data and Smart Computing (ICBDSC 2018), Casablanca, Morocco, January 27-29, 2018. </w:t>
      </w:r>
    </w:p>
    <w:p w14:paraId="34AF8519" w14:textId="77777777" w:rsidR="005670EF" w:rsidRPr="005670EF" w:rsidRDefault="005670E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5670EF">
        <w:rPr>
          <w:bCs/>
          <w:sz w:val="22"/>
          <w:szCs w:val="22"/>
        </w:rPr>
        <w:t xml:space="preserve">Technical Committee Member, 10th IEEE International Conference on Communication Software and Networks (ICCSN 2018), Huazhong University of Science and Technology, Wuhan, China, June 28-July 1, 2018 </w:t>
      </w:r>
    </w:p>
    <w:p w14:paraId="4C91CCEC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>Technical Committee Member, 11th IEEE International Conference on Open Source and Systems and Technologies (ICOSST 2017), Al-</w:t>
      </w:r>
      <w:proofErr w:type="spellStart"/>
      <w:r w:rsidRPr="000D58AB">
        <w:rPr>
          <w:bCs/>
          <w:sz w:val="22"/>
          <w:szCs w:val="22"/>
        </w:rPr>
        <w:t>Khawarizmi</w:t>
      </w:r>
      <w:proofErr w:type="spellEnd"/>
      <w:r w:rsidRPr="000D58AB">
        <w:rPr>
          <w:bCs/>
          <w:sz w:val="22"/>
          <w:szCs w:val="22"/>
        </w:rPr>
        <w:t xml:space="preserve"> Institute of computer Science, UET, Lahore, Pakistan, 18th-20th December, 2017 </w:t>
      </w:r>
    </w:p>
    <w:p w14:paraId="106F6675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 xml:space="preserve">Technical Committee Member, 17th IEEE International Conference on Communication Technology (IEEE-ICCT 2017), Chengdu, China, October 27-30, 2017 </w:t>
      </w:r>
    </w:p>
    <w:p w14:paraId="1CBA5F7D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 xml:space="preserve">Session Chair, 11. </w:t>
      </w:r>
      <w:proofErr w:type="spellStart"/>
      <w:r w:rsidRPr="000D58AB">
        <w:rPr>
          <w:bCs/>
          <w:sz w:val="22"/>
          <w:szCs w:val="22"/>
        </w:rPr>
        <w:t>Ulusal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Yazılım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Mühendisliği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Sempozyumu</w:t>
      </w:r>
      <w:proofErr w:type="spellEnd"/>
      <w:r w:rsidRPr="000D58AB">
        <w:rPr>
          <w:bCs/>
          <w:sz w:val="22"/>
          <w:szCs w:val="22"/>
        </w:rPr>
        <w:t xml:space="preserve"> (UYMS'1</w:t>
      </w:r>
      <w:r w:rsidR="008151A7">
        <w:rPr>
          <w:bCs/>
          <w:sz w:val="22"/>
          <w:szCs w:val="22"/>
        </w:rPr>
        <w:t>7</w:t>
      </w:r>
      <w:r w:rsidRPr="000D58AB">
        <w:rPr>
          <w:bCs/>
          <w:sz w:val="22"/>
          <w:szCs w:val="22"/>
        </w:rPr>
        <w:t xml:space="preserve">), Alanya, Turkey, 18-20 </w:t>
      </w:r>
      <w:proofErr w:type="spellStart"/>
      <w:r w:rsidRPr="000D58AB">
        <w:rPr>
          <w:bCs/>
          <w:sz w:val="22"/>
          <w:szCs w:val="22"/>
        </w:rPr>
        <w:t>Ekim</w:t>
      </w:r>
      <w:proofErr w:type="spellEnd"/>
      <w:r w:rsidRPr="000D58AB">
        <w:rPr>
          <w:bCs/>
          <w:sz w:val="22"/>
          <w:szCs w:val="22"/>
        </w:rPr>
        <w:t xml:space="preserve"> 2017 </w:t>
      </w:r>
    </w:p>
    <w:p w14:paraId="34EDEEBD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 xml:space="preserve">Program Committee Member, 11. </w:t>
      </w:r>
      <w:proofErr w:type="spellStart"/>
      <w:r w:rsidRPr="000D58AB">
        <w:rPr>
          <w:bCs/>
          <w:sz w:val="22"/>
          <w:szCs w:val="22"/>
        </w:rPr>
        <w:t>Ulusal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Yazılım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Mühendisliği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Sempozyumu</w:t>
      </w:r>
      <w:proofErr w:type="spellEnd"/>
      <w:r w:rsidRPr="000D58AB">
        <w:rPr>
          <w:bCs/>
          <w:sz w:val="22"/>
          <w:szCs w:val="22"/>
        </w:rPr>
        <w:t xml:space="preserve"> (UYMS'1</w:t>
      </w:r>
      <w:r w:rsidR="008151A7">
        <w:rPr>
          <w:bCs/>
          <w:sz w:val="22"/>
          <w:szCs w:val="22"/>
        </w:rPr>
        <w:t>7</w:t>
      </w:r>
      <w:r w:rsidRPr="000D58AB">
        <w:rPr>
          <w:bCs/>
          <w:sz w:val="22"/>
          <w:szCs w:val="22"/>
        </w:rPr>
        <w:t xml:space="preserve">), Alanya, Turkey, 18-20 </w:t>
      </w:r>
      <w:proofErr w:type="spellStart"/>
      <w:r w:rsidRPr="000D58AB">
        <w:rPr>
          <w:bCs/>
          <w:sz w:val="22"/>
          <w:szCs w:val="22"/>
        </w:rPr>
        <w:t>Ekim</w:t>
      </w:r>
      <w:proofErr w:type="spellEnd"/>
      <w:r w:rsidRPr="000D58AB">
        <w:rPr>
          <w:bCs/>
          <w:sz w:val="22"/>
          <w:szCs w:val="22"/>
        </w:rPr>
        <w:t xml:space="preserve"> 2017 </w:t>
      </w:r>
    </w:p>
    <w:p w14:paraId="26ECA892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 xml:space="preserve">Technical Committee Member, 9th IEEE International Conference on Communication Software and Networks (ICCSN 2017), Guangdong University of Technology, Guangzhou, China, May 6-8, 2017 </w:t>
      </w:r>
    </w:p>
    <w:p w14:paraId="600BAFB2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 xml:space="preserve">Scientific Committee Member, 10th International Conference on Information Security and Cryptology (ISCTURKEY 2017), 20-21 </w:t>
      </w:r>
      <w:proofErr w:type="spellStart"/>
      <w:r w:rsidRPr="000D58AB">
        <w:rPr>
          <w:bCs/>
          <w:sz w:val="22"/>
          <w:szCs w:val="22"/>
        </w:rPr>
        <w:t>Ekim</w:t>
      </w:r>
      <w:proofErr w:type="spellEnd"/>
      <w:r w:rsidRPr="000D58AB">
        <w:rPr>
          <w:bCs/>
          <w:sz w:val="22"/>
          <w:szCs w:val="22"/>
        </w:rPr>
        <w:t xml:space="preserve"> 2017, Ankara, Turkey</w:t>
      </w:r>
    </w:p>
    <w:p w14:paraId="3B602485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>International Program Committee Member, The 9th IEEE International Conference on Intelligent Data Acquisition and Advanced Computing Systems: Technology and Applications (IDAACS’2017), September 21-23, 2017, Bucharest, Romania</w:t>
      </w:r>
    </w:p>
    <w:p w14:paraId="7265C885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 xml:space="preserve">Scientific Committee Member, The Fifth International Symposium on Engineering, Artificial Intelligence and Applications (ISEAIA 2017), 2017 </w:t>
      </w:r>
    </w:p>
    <w:p w14:paraId="45CA9E16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 xml:space="preserve">Scientific Committee Member, 2nd International Conference on Computer Science and Engineering (UBMK 2017), Antalya, Turkey, 5-7 October 2017. </w:t>
      </w:r>
    </w:p>
    <w:p w14:paraId="091F90EE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lastRenderedPageBreak/>
        <w:t>Program Committee Member, The Seventh National Conference on Defense Applications, Modeling and Simulation (USMOS), Ankara,</w:t>
      </w:r>
      <w:r w:rsidR="00F718C3">
        <w:rPr>
          <w:bCs/>
          <w:sz w:val="22"/>
          <w:szCs w:val="22"/>
        </w:rPr>
        <w:t xml:space="preserve"> </w:t>
      </w:r>
      <w:r w:rsidRPr="000D58AB">
        <w:rPr>
          <w:bCs/>
          <w:sz w:val="22"/>
          <w:szCs w:val="22"/>
        </w:rPr>
        <w:t xml:space="preserve">Turkey 2017 </w:t>
      </w:r>
    </w:p>
    <w:p w14:paraId="1B07B342" w14:textId="77777777" w:rsidR="000D58AB" w:rsidRPr="000D58AB" w:rsidRDefault="000D58AB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bCs/>
          <w:sz w:val="22"/>
          <w:szCs w:val="22"/>
        </w:rPr>
      </w:pPr>
      <w:r w:rsidRPr="000D58AB">
        <w:rPr>
          <w:bCs/>
          <w:sz w:val="22"/>
          <w:szCs w:val="22"/>
        </w:rPr>
        <w:t xml:space="preserve">Technical Committee Member, 2017 </w:t>
      </w:r>
      <w:proofErr w:type="spellStart"/>
      <w:r w:rsidRPr="000D58AB">
        <w:rPr>
          <w:bCs/>
          <w:sz w:val="22"/>
          <w:szCs w:val="22"/>
        </w:rPr>
        <w:t>Sinyal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İşleme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ve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İletişim</w:t>
      </w:r>
      <w:proofErr w:type="spellEnd"/>
      <w:r w:rsidRPr="000D58AB">
        <w:rPr>
          <w:bCs/>
          <w:sz w:val="22"/>
          <w:szCs w:val="22"/>
        </w:rPr>
        <w:t xml:space="preserve"> </w:t>
      </w:r>
      <w:proofErr w:type="spellStart"/>
      <w:r w:rsidRPr="000D58AB">
        <w:rPr>
          <w:bCs/>
          <w:sz w:val="22"/>
          <w:szCs w:val="22"/>
        </w:rPr>
        <w:t>Uygulamaları</w:t>
      </w:r>
      <w:proofErr w:type="spellEnd"/>
      <w:r w:rsidRPr="000D58AB">
        <w:rPr>
          <w:bCs/>
          <w:sz w:val="22"/>
          <w:szCs w:val="22"/>
        </w:rPr>
        <w:t xml:space="preserve"> (SIU2017), Antalya, Turkey, May 15 – 18, 2017 </w:t>
      </w:r>
    </w:p>
    <w:p w14:paraId="1174B8AE" w14:textId="77777777" w:rsidR="00055E36" w:rsidRPr="00055E36" w:rsidRDefault="00055E36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55E36">
        <w:rPr>
          <w:bCs/>
          <w:sz w:val="22"/>
          <w:szCs w:val="22"/>
        </w:rPr>
        <w:t>Technical Committee Member</w:t>
      </w:r>
      <w:r w:rsidRPr="00055E36">
        <w:rPr>
          <w:sz w:val="22"/>
          <w:szCs w:val="22"/>
        </w:rPr>
        <w:t>, </w:t>
      </w:r>
      <w:r w:rsidRPr="00055E36">
        <w:rPr>
          <w:iCs/>
          <w:sz w:val="22"/>
          <w:szCs w:val="22"/>
        </w:rPr>
        <w:t>2017 IEEE First Ukraine Conference on Electrical and Computer Engineering (UKRCON),</w:t>
      </w:r>
      <w:r w:rsidRPr="00055E36">
        <w:rPr>
          <w:sz w:val="22"/>
          <w:szCs w:val="22"/>
        </w:rPr>
        <w:t> Kyiv, Ukraine, May 29 – June 2, 2017</w:t>
      </w:r>
    </w:p>
    <w:p w14:paraId="45DDAC8C" w14:textId="77777777" w:rsidR="00EC41E0" w:rsidRDefault="00EC41E0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EC41E0">
        <w:rPr>
          <w:bCs/>
          <w:sz w:val="22"/>
          <w:szCs w:val="22"/>
        </w:rPr>
        <w:t>Technical Committee Member</w:t>
      </w:r>
      <w:r w:rsidRPr="00EC41E0">
        <w:rPr>
          <w:sz w:val="22"/>
          <w:szCs w:val="22"/>
        </w:rPr>
        <w:t>, </w:t>
      </w:r>
      <w:r w:rsidRPr="00EC41E0">
        <w:rPr>
          <w:iCs/>
          <w:sz w:val="22"/>
          <w:szCs w:val="22"/>
        </w:rPr>
        <w:t>The International Conference on Computer and Communications (ICCC 2017)</w:t>
      </w:r>
      <w:r w:rsidRPr="00EC41E0">
        <w:rPr>
          <w:i/>
          <w:iCs/>
          <w:sz w:val="22"/>
          <w:szCs w:val="22"/>
        </w:rPr>
        <w:t>,</w:t>
      </w:r>
      <w:r w:rsidRPr="00EC41E0">
        <w:rPr>
          <w:sz w:val="22"/>
          <w:szCs w:val="22"/>
        </w:rPr>
        <w:t> Che</w:t>
      </w:r>
      <w:r>
        <w:rPr>
          <w:sz w:val="22"/>
          <w:szCs w:val="22"/>
        </w:rPr>
        <w:t>ngdu, China, October 10-11, 2017.</w:t>
      </w:r>
    </w:p>
    <w:p w14:paraId="64315FAF" w14:textId="77777777" w:rsidR="00EC41E0" w:rsidRDefault="00EC41E0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EC41E0">
        <w:rPr>
          <w:sz w:val="22"/>
          <w:szCs w:val="22"/>
        </w:rPr>
        <w:t>Scientific Committee Member, The International Congress on Engineering and Natural Sciences (ICENS 2017), Budapest, Hungary, May 3-7, 2017</w:t>
      </w:r>
      <w:r>
        <w:rPr>
          <w:sz w:val="22"/>
          <w:szCs w:val="22"/>
        </w:rPr>
        <w:t>.</w:t>
      </w:r>
    </w:p>
    <w:p w14:paraId="55309AD5" w14:textId="77777777" w:rsidR="00EC41E0" w:rsidRDefault="00EC41E0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EC41E0">
        <w:rPr>
          <w:sz w:val="22"/>
          <w:szCs w:val="22"/>
        </w:rPr>
        <w:t>Technical Program Committee Member, International Symposium on Networks, Computers and Communications (ISNCC), 2017</w:t>
      </w:r>
      <w:r>
        <w:rPr>
          <w:sz w:val="22"/>
          <w:szCs w:val="22"/>
        </w:rPr>
        <w:t>.</w:t>
      </w:r>
    </w:p>
    <w:p w14:paraId="44B0CA8D" w14:textId="77777777" w:rsidR="00EC41E0" w:rsidRDefault="00EC41E0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426" w:hanging="426"/>
        <w:rPr>
          <w:sz w:val="22"/>
          <w:szCs w:val="22"/>
        </w:rPr>
      </w:pPr>
      <w:r w:rsidRPr="00EC41E0">
        <w:rPr>
          <w:sz w:val="22"/>
          <w:szCs w:val="22"/>
        </w:rPr>
        <w:t>International Program Committee Member, International Conference on Control, Automation and Diagnosis (ICCAD'17), 2017</w:t>
      </w:r>
      <w:r>
        <w:rPr>
          <w:sz w:val="22"/>
          <w:szCs w:val="22"/>
        </w:rPr>
        <w:t>.</w:t>
      </w:r>
    </w:p>
    <w:p w14:paraId="4D574FA6" w14:textId="77777777" w:rsidR="00E23425" w:rsidRDefault="00E23425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E23425">
        <w:rPr>
          <w:sz w:val="22"/>
          <w:szCs w:val="22"/>
        </w:rPr>
        <w:t>Scientific Committee Member, 9th International Conference on Information Security and Cryptology (ISCTURKEY 2016), 2016</w:t>
      </w:r>
      <w:r>
        <w:rPr>
          <w:sz w:val="22"/>
          <w:szCs w:val="22"/>
        </w:rPr>
        <w:t>.</w:t>
      </w:r>
    </w:p>
    <w:p w14:paraId="299777A3" w14:textId="77777777" w:rsidR="00E23425" w:rsidRDefault="00E23425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E23425">
        <w:rPr>
          <w:sz w:val="22"/>
          <w:szCs w:val="22"/>
        </w:rPr>
        <w:t>Scientific Committee Member, International Conference on Computer Science and Engineering (UBMK 2016), 2016</w:t>
      </w:r>
      <w:r>
        <w:rPr>
          <w:sz w:val="22"/>
          <w:szCs w:val="22"/>
        </w:rPr>
        <w:t>.</w:t>
      </w:r>
    </w:p>
    <w:p w14:paraId="32D56402" w14:textId="77777777" w:rsidR="000D715A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D715A">
        <w:rPr>
          <w:sz w:val="22"/>
          <w:szCs w:val="22"/>
        </w:rPr>
        <w:t>Scientific Committee Member, The Fourth International Symposium on Engineering, Artificial Intelligence and Applications (ISEAIA 2016), 2016</w:t>
      </w:r>
      <w:r w:rsidR="000D715A">
        <w:rPr>
          <w:sz w:val="22"/>
          <w:szCs w:val="22"/>
        </w:rPr>
        <w:t>.</w:t>
      </w:r>
    </w:p>
    <w:p w14:paraId="3F6A789E" w14:textId="77777777" w:rsidR="007355A1" w:rsidRPr="000D715A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D715A">
        <w:rPr>
          <w:sz w:val="22"/>
          <w:szCs w:val="22"/>
        </w:rPr>
        <w:t>Technical Committee Member, 8th IEEE International Conference on Communication Software and Networks (ICCSN 2016), Beijing, China, June 4-6, 2016</w:t>
      </w:r>
      <w:r w:rsidR="000D715A">
        <w:rPr>
          <w:sz w:val="22"/>
          <w:szCs w:val="22"/>
        </w:rPr>
        <w:t>.</w:t>
      </w:r>
    </w:p>
    <w:p w14:paraId="72A221B5" w14:textId="77777777" w:rsidR="007355A1" w:rsidRPr="000D715A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D715A">
        <w:rPr>
          <w:sz w:val="22"/>
          <w:szCs w:val="22"/>
        </w:rPr>
        <w:t>Program Committee Member, 11th Asia Pacific International Conference on Information Science and Technology (APIC-IST 2016), Hokkaido, Japan, June 26 - 29, 2016</w:t>
      </w:r>
      <w:r w:rsidR="000D715A">
        <w:rPr>
          <w:sz w:val="22"/>
          <w:szCs w:val="22"/>
        </w:rPr>
        <w:t>.</w:t>
      </w:r>
    </w:p>
    <w:p w14:paraId="50F41490" w14:textId="77777777" w:rsidR="007355A1" w:rsidRPr="000D715A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D715A">
        <w:rPr>
          <w:sz w:val="22"/>
          <w:szCs w:val="22"/>
        </w:rPr>
        <w:t>Technical Committee Member, The International Conference on Computer and Communications (ICCC 2016), Chengdu, China, October 10-11, 2016</w:t>
      </w:r>
      <w:r w:rsidR="000D715A">
        <w:rPr>
          <w:sz w:val="22"/>
          <w:szCs w:val="22"/>
        </w:rPr>
        <w:t>.</w:t>
      </w:r>
    </w:p>
    <w:p w14:paraId="3EC5C33C" w14:textId="77777777" w:rsidR="007355A1" w:rsidRPr="000D715A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D715A">
        <w:rPr>
          <w:sz w:val="22"/>
          <w:szCs w:val="22"/>
        </w:rPr>
        <w:t>Scientific Committee Member, The International Congress on Engineering and Natural Sciences (ICENS 2016), Skopje, Macedonia, May 24-28, 2016</w:t>
      </w:r>
      <w:r w:rsidR="000D715A">
        <w:rPr>
          <w:sz w:val="22"/>
          <w:szCs w:val="22"/>
        </w:rPr>
        <w:t>.</w:t>
      </w:r>
    </w:p>
    <w:p w14:paraId="43DFB65B" w14:textId="77777777" w:rsidR="007355A1" w:rsidRPr="000D715A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0D715A">
        <w:rPr>
          <w:sz w:val="22"/>
          <w:szCs w:val="22"/>
        </w:rPr>
        <w:t xml:space="preserve">Program Committee Member, 10. </w:t>
      </w:r>
      <w:proofErr w:type="spellStart"/>
      <w:r w:rsidRPr="000D715A">
        <w:rPr>
          <w:sz w:val="22"/>
          <w:szCs w:val="22"/>
        </w:rPr>
        <w:t>Ulusal</w:t>
      </w:r>
      <w:proofErr w:type="spellEnd"/>
      <w:r w:rsidRPr="000D715A">
        <w:rPr>
          <w:sz w:val="22"/>
          <w:szCs w:val="22"/>
        </w:rPr>
        <w:t xml:space="preserve"> </w:t>
      </w:r>
      <w:proofErr w:type="spellStart"/>
      <w:r w:rsidRPr="000D715A">
        <w:rPr>
          <w:sz w:val="22"/>
          <w:szCs w:val="22"/>
        </w:rPr>
        <w:t>Yazılım</w:t>
      </w:r>
      <w:proofErr w:type="spellEnd"/>
      <w:r w:rsidRPr="000D715A">
        <w:rPr>
          <w:sz w:val="22"/>
          <w:szCs w:val="22"/>
        </w:rPr>
        <w:t xml:space="preserve"> </w:t>
      </w:r>
      <w:proofErr w:type="spellStart"/>
      <w:r w:rsidRPr="000D715A">
        <w:rPr>
          <w:sz w:val="22"/>
          <w:szCs w:val="22"/>
        </w:rPr>
        <w:t>Mühendisliği</w:t>
      </w:r>
      <w:proofErr w:type="spellEnd"/>
      <w:r w:rsidRPr="000D715A">
        <w:rPr>
          <w:sz w:val="22"/>
          <w:szCs w:val="22"/>
        </w:rPr>
        <w:t xml:space="preserve"> </w:t>
      </w:r>
      <w:proofErr w:type="spellStart"/>
      <w:r w:rsidRPr="000D715A">
        <w:rPr>
          <w:sz w:val="22"/>
          <w:szCs w:val="22"/>
        </w:rPr>
        <w:t>Sempozyumu</w:t>
      </w:r>
      <w:proofErr w:type="spellEnd"/>
      <w:r w:rsidRPr="000D715A">
        <w:rPr>
          <w:sz w:val="22"/>
          <w:szCs w:val="22"/>
        </w:rPr>
        <w:t xml:space="preserve"> (UYMS'16), </w:t>
      </w:r>
      <w:proofErr w:type="spellStart"/>
      <w:r w:rsidRPr="000D715A">
        <w:rPr>
          <w:sz w:val="22"/>
          <w:szCs w:val="22"/>
        </w:rPr>
        <w:t>Çanakkale</w:t>
      </w:r>
      <w:proofErr w:type="spellEnd"/>
      <w:r w:rsidRPr="000D715A">
        <w:rPr>
          <w:sz w:val="22"/>
          <w:szCs w:val="22"/>
        </w:rPr>
        <w:t>, Turkey 2016</w:t>
      </w:r>
      <w:r w:rsidR="000D715A">
        <w:rPr>
          <w:sz w:val="22"/>
          <w:szCs w:val="22"/>
        </w:rPr>
        <w:t>.</w:t>
      </w:r>
    </w:p>
    <w:p w14:paraId="78638790" w14:textId="77777777" w:rsidR="007355A1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7355A1">
        <w:rPr>
          <w:sz w:val="22"/>
          <w:szCs w:val="22"/>
        </w:rPr>
        <w:t>Scientific Committee Member, The Third International Symposium on Engineering, Artificial Intelligence and Applications (ISEAIA 2015), 2015</w:t>
      </w:r>
      <w:r>
        <w:rPr>
          <w:sz w:val="22"/>
          <w:szCs w:val="22"/>
        </w:rPr>
        <w:t>.</w:t>
      </w:r>
    </w:p>
    <w:p w14:paraId="1D549C98" w14:textId="77777777" w:rsidR="007355A1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7355A1">
        <w:rPr>
          <w:sz w:val="22"/>
          <w:szCs w:val="22"/>
        </w:rPr>
        <w:t xml:space="preserve">Program Committee Member, 9. </w:t>
      </w:r>
      <w:proofErr w:type="spellStart"/>
      <w:r w:rsidRPr="007355A1">
        <w:rPr>
          <w:sz w:val="22"/>
          <w:szCs w:val="22"/>
        </w:rPr>
        <w:t>Ulusal</w:t>
      </w:r>
      <w:proofErr w:type="spellEnd"/>
      <w:r w:rsidRPr="007355A1">
        <w:rPr>
          <w:sz w:val="22"/>
          <w:szCs w:val="22"/>
        </w:rPr>
        <w:t xml:space="preserve"> </w:t>
      </w:r>
      <w:proofErr w:type="spellStart"/>
      <w:r w:rsidRPr="007355A1">
        <w:rPr>
          <w:sz w:val="22"/>
          <w:szCs w:val="22"/>
        </w:rPr>
        <w:t>Yazılım</w:t>
      </w:r>
      <w:proofErr w:type="spellEnd"/>
      <w:r w:rsidRPr="007355A1">
        <w:rPr>
          <w:sz w:val="22"/>
          <w:szCs w:val="22"/>
        </w:rPr>
        <w:t xml:space="preserve"> </w:t>
      </w:r>
      <w:proofErr w:type="spellStart"/>
      <w:r w:rsidRPr="007355A1">
        <w:rPr>
          <w:sz w:val="22"/>
          <w:szCs w:val="22"/>
        </w:rPr>
        <w:t>Mühendisliği</w:t>
      </w:r>
      <w:proofErr w:type="spellEnd"/>
      <w:r w:rsidRPr="007355A1">
        <w:rPr>
          <w:sz w:val="22"/>
          <w:szCs w:val="22"/>
        </w:rPr>
        <w:t xml:space="preserve"> </w:t>
      </w:r>
      <w:proofErr w:type="spellStart"/>
      <w:r w:rsidRPr="007355A1">
        <w:rPr>
          <w:sz w:val="22"/>
          <w:szCs w:val="22"/>
        </w:rPr>
        <w:t>Sempozyumu</w:t>
      </w:r>
      <w:proofErr w:type="spellEnd"/>
      <w:r w:rsidRPr="007355A1">
        <w:rPr>
          <w:sz w:val="22"/>
          <w:szCs w:val="22"/>
        </w:rPr>
        <w:t xml:space="preserve"> (UYMS'15), Izmir,</w:t>
      </w:r>
      <w:r w:rsidR="00F63419">
        <w:rPr>
          <w:sz w:val="22"/>
          <w:szCs w:val="22"/>
        </w:rPr>
        <w:t xml:space="preserve"> </w:t>
      </w:r>
      <w:r w:rsidRPr="007355A1">
        <w:rPr>
          <w:sz w:val="22"/>
          <w:szCs w:val="22"/>
        </w:rPr>
        <w:t>Turkey 2015</w:t>
      </w:r>
      <w:r>
        <w:rPr>
          <w:sz w:val="22"/>
          <w:szCs w:val="22"/>
        </w:rPr>
        <w:t>.</w:t>
      </w:r>
    </w:p>
    <w:p w14:paraId="520841AB" w14:textId="77777777" w:rsidR="007355A1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7355A1">
        <w:rPr>
          <w:sz w:val="22"/>
          <w:szCs w:val="22"/>
        </w:rPr>
        <w:t>Program Committee Member, The Sixth National Conference on Defense Applications, Modeling and Simulation (USMOS), Ankara,</w:t>
      </w:r>
      <w:r w:rsidR="00F718C3">
        <w:rPr>
          <w:sz w:val="22"/>
          <w:szCs w:val="22"/>
        </w:rPr>
        <w:t xml:space="preserve"> </w:t>
      </w:r>
      <w:r w:rsidRPr="007355A1">
        <w:rPr>
          <w:sz w:val="22"/>
          <w:szCs w:val="22"/>
        </w:rPr>
        <w:t>Turkey 2015</w:t>
      </w:r>
      <w:r>
        <w:rPr>
          <w:sz w:val="22"/>
          <w:szCs w:val="22"/>
        </w:rPr>
        <w:t>.</w:t>
      </w:r>
    </w:p>
    <w:p w14:paraId="21CC1DC8" w14:textId="77777777" w:rsidR="007355A1" w:rsidRDefault="007355A1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7355A1">
        <w:rPr>
          <w:sz w:val="22"/>
          <w:szCs w:val="22"/>
        </w:rPr>
        <w:t xml:space="preserve">Technical Committee Member, The 7th International Conference on Future Computer and </w:t>
      </w:r>
      <w:r w:rsidR="00F718C3" w:rsidRPr="007355A1">
        <w:rPr>
          <w:sz w:val="22"/>
          <w:szCs w:val="22"/>
        </w:rPr>
        <w:t>Communication (</w:t>
      </w:r>
      <w:r w:rsidRPr="007355A1">
        <w:rPr>
          <w:sz w:val="22"/>
          <w:szCs w:val="22"/>
        </w:rPr>
        <w:t>ICFCC 2015), Singapore, May 20-</w:t>
      </w:r>
      <w:r w:rsidR="00F718C3" w:rsidRPr="007355A1">
        <w:rPr>
          <w:sz w:val="22"/>
          <w:szCs w:val="22"/>
        </w:rPr>
        <w:t>22,</w:t>
      </w:r>
      <w:r w:rsidRPr="007355A1">
        <w:rPr>
          <w:sz w:val="22"/>
          <w:szCs w:val="22"/>
        </w:rPr>
        <w:t xml:space="preserve"> 2015</w:t>
      </w:r>
      <w:r>
        <w:rPr>
          <w:sz w:val="22"/>
          <w:szCs w:val="22"/>
        </w:rPr>
        <w:t>.</w:t>
      </w:r>
    </w:p>
    <w:p w14:paraId="2E9F4146" w14:textId="77777777" w:rsidR="00B61294" w:rsidRDefault="00B61294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B61294">
        <w:rPr>
          <w:sz w:val="22"/>
          <w:szCs w:val="22"/>
        </w:rPr>
        <w:t>Technical Committee Member, The International Conference on Computer and Communications (ICCC 2015), Chengdu, China October 10-11, 2015</w:t>
      </w:r>
      <w:r w:rsidR="00577724">
        <w:rPr>
          <w:sz w:val="22"/>
          <w:szCs w:val="22"/>
        </w:rPr>
        <w:t>.</w:t>
      </w:r>
      <w:r w:rsidRPr="00B61294">
        <w:rPr>
          <w:sz w:val="22"/>
          <w:szCs w:val="22"/>
        </w:rPr>
        <w:t xml:space="preserve"> </w:t>
      </w:r>
    </w:p>
    <w:p w14:paraId="2E97D613" w14:textId="77777777" w:rsidR="00B61294" w:rsidRPr="00B61294" w:rsidRDefault="00B61294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B61294">
        <w:rPr>
          <w:sz w:val="22"/>
          <w:szCs w:val="22"/>
        </w:rPr>
        <w:t>Scientific Committee Member, The International Congress on Engineering and Natural Sciences (ICENS 2015), Skopje, Macedonia May 15-19, 2015</w:t>
      </w:r>
      <w:r w:rsidR="00577724">
        <w:rPr>
          <w:sz w:val="22"/>
          <w:szCs w:val="22"/>
        </w:rPr>
        <w:t>.</w:t>
      </w:r>
    </w:p>
    <w:p w14:paraId="11FC60DC" w14:textId="77777777" w:rsidR="00B61294" w:rsidRDefault="00B61294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B61294">
        <w:rPr>
          <w:sz w:val="22"/>
          <w:szCs w:val="22"/>
        </w:rPr>
        <w:t>Special Session Organizer, The 2015 IEEE International Conference on Fuzzy Systems (FUZZ-IEEE 2015), Istanbul,</w:t>
      </w:r>
      <w:r w:rsidR="00F718C3">
        <w:rPr>
          <w:sz w:val="22"/>
          <w:szCs w:val="22"/>
        </w:rPr>
        <w:t xml:space="preserve"> </w:t>
      </w:r>
      <w:r w:rsidRPr="00B61294">
        <w:rPr>
          <w:sz w:val="22"/>
          <w:szCs w:val="22"/>
        </w:rPr>
        <w:t>Turkey August 2-5, 2015</w:t>
      </w:r>
      <w:r w:rsidR="00577724">
        <w:rPr>
          <w:sz w:val="22"/>
          <w:szCs w:val="22"/>
        </w:rPr>
        <w:t>.</w:t>
      </w:r>
    </w:p>
    <w:p w14:paraId="1A1C961D" w14:textId="77777777" w:rsidR="00B61294" w:rsidRPr="00B61294" w:rsidRDefault="00B61294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B61294">
        <w:rPr>
          <w:sz w:val="22"/>
          <w:szCs w:val="22"/>
        </w:rPr>
        <w:t>Technical Committee Member, The 4th International Conference on Computer and Software Modeling, Bangkok,</w:t>
      </w:r>
      <w:r w:rsidR="00F718C3">
        <w:rPr>
          <w:sz w:val="22"/>
          <w:szCs w:val="22"/>
        </w:rPr>
        <w:t xml:space="preserve"> </w:t>
      </w:r>
      <w:r w:rsidRPr="00B61294">
        <w:rPr>
          <w:sz w:val="22"/>
          <w:szCs w:val="22"/>
        </w:rPr>
        <w:t>Thailand Oct.10-12,2014</w:t>
      </w:r>
      <w:r w:rsidR="00577724">
        <w:rPr>
          <w:sz w:val="22"/>
          <w:szCs w:val="22"/>
        </w:rPr>
        <w:t>.</w:t>
      </w:r>
    </w:p>
    <w:p w14:paraId="55B7A73B" w14:textId="77777777" w:rsidR="0003592F" w:rsidRDefault="0003592F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407AD5">
        <w:rPr>
          <w:sz w:val="22"/>
          <w:szCs w:val="22"/>
        </w:rPr>
        <w:t>Organizing Committee Member, International Conference and Business Expo on Wireless Communication, 20</w:t>
      </w:r>
      <w:r>
        <w:rPr>
          <w:sz w:val="22"/>
          <w:szCs w:val="22"/>
        </w:rPr>
        <w:t>15.</w:t>
      </w:r>
    </w:p>
    <w:p w14:paraId="01977454" w14:textId="77777777" w:rsidR="00407AD5" w:rsidRPr="00407AD5" w:rsidRDefault="00407AD5" w:rsidP="000123A5">
      <w:pPr>
        <w:pStyle w:val="BodyTextIndent2"/>
        <w:numPr>
          <w:ilvl w:val="0"/>
          <w:numId w:val="14"/>
        </w:numPr>
        <w:tabs>
          <w:tab w:val="left" w:pos="426"/>
        </w:tabs>
        <w:ind w:left="360"/>
        <w:rPr>
          <w:sz w:val="22"/>
          <w:szCs w:val="22"/>
        </w:rPr>
      </w:pPr>
      <w:r w:rsidRPr="00407AD5">
        <w:rPr>
          <w:sz w:val="22"/>
          <w:szCs w:val="22"/>
        </w:rPr>
        <w:t xml:space="preserve">Technical Committee Member, The 4th International Conference on Computer and Software Modeling </w:t>
      </w:r>
      <w:r w:rsidR="007D3537">
        <w:rPr>
          <w:sz w:val="22"/>
          <w:szCs w:val="22"/>
        </w:rPr>
        <w:t>Bangkok, Thailand Oct.10-12, 2014.</w:t>
      </w:r>
    </w:p>
    <w:p w14:paraId="2A567197" w14:textId="77777777" w:rsidR="007D3537" w:rsidRDefault="007D3537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7D3537">
        <w:rPr>
          <w:sz w:val="22"/>
          <w:szCs w:val="22"/>
        </w:rPr>
        <w:lastRenderedPageBreak/>
        <w:t>Scientific Committee Member, The Second International Symposium on Engineering, Artificial Intelligence and Applications (ISEAIA 2014), 2014</w:t>
      </w:r>
    </w:p>
    <w:p w14:paraId="515074BD" w14:textId="77777777" w:rsidR="007D3537" w:rsidRDefault="00D23C26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D23C26">
        <w:rPr>
          <w:sz w:val="22"/>
          <w:szCs w:val="22"/>
        </w:rPr>
        <w:t>Program Committee Member, The Sixth National Conference on Defense Applications, Modeling and Simulation (USMOS), 201</w:t>
      </w:r>
      <w:r>
        <w:rPr>
          <w:sz w:val="22"/>
          <w:szCs w:val="22"/>
        </w:rPr>
        <w:t>3.</w:t>
      </w:r>
    </w:p>
    <w:p w14:paraId="169B558F" w14:textId="77777777" w:rsidR="00D23C26" w:rsidRDefault="00D23C26" w:rsidP="000123A5">
      <w:pPr>
        <w:pStyle w:val="BodyTextIndent2"/>
        <w:numPr>
          <w:ilvl w:val="0"/>
          <w:numId w:val="14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 w:rsidRPr="00D23C26">
        <w:rPr>
          <w:sz w:val="22"/>
          <w:szCs w:val="22"/>
        </w:rPr>
        <w:t>Program Committee Member, The Fourth National Conference on Defense Applications, Modeling and Simulation (USMOS) 2011.</w:t>
      </w:r>
    </w:p>
    <w:p w14:paraId="602E177A" w14:textId="77777777" w:rsidR="007216EC" w:rsidRDefault="007216EC" w:rsidP="00206DCE">
      <w:pPr>
        <w:pStyle w:val="BodyTextIndent2"/>
        <w:tabs>
          <w:tab w:val="clear" w:pos="540"/>
          <w:tab w:val="left" w:pos="426"/>
        </w:tabs>
        <w:ind w:left="360" w:firstLine="0"/>
        <w:rPr>
          <w:sz w:val="22"/>
          <w:szCs w:val="22"/>
        </w:rPr>
      </w:pPr>
    </w:p>
    <w:p w14:paraId="63479CED" w14:textId="77777777" w:rsidR="00AC0383" w:rsidRDefault="00AC0383" w:rsidP="00AC0383">
      <w:pPr>
        <w:pStyle w:val="BodyTextIndent2"/>
        <w:tabs>
          <w:tab w:val="clear" w:pos="540"/>
          <w:tab w:val="left" w:pos="426"/>
        </w:tabs>
        <w:rPr>
          <w:sz w:val="22"/>
          <w:szCs w:val="22"/>
        </w:rPr>
      </w:pPr>
    </w:p>
    <w:p w14:paraId="4D5C28BB" w14:textId="77777777" w:rsidR="00D23C26" w:rsidRDefault="00085FB9" w:rsidP="0093536F">
      <w:pPr>
        <w:pStyle w:val="Default"/>
        <w:rPr>
          <w:rFonts w:ascii="Arial" w:hAnsi="Arial" w:cs="Arial"/>
          <w:b/>
          <w:sz w:val="22"/>
          <w:szCs w:val="22"/>
          <w:lang w:val="en-US"/>
        </w:rPr>
      </w:pPr>
      <w:r w:rsidRPr="00085FB9">
        <w:rPr>
          <w:rFonts w:ascii="Arial" w:hAnsi="Arial" w:cs="Arial"/>
          <w:b/>
          <w:sz w:val="22"/>
          <w:szCs w:val="22"/>
          <w:lang w:val="en-US"/>
        </w:rPr>
        <w:t>REFREE / REVIEWER</w:t>
      </w:r>
    </w:p>
    <w:p w14:paraId="639378B4" w14:textId="77777777" w:rsidR="004E3909" w:rsidRDefault="004E3909" w:rsidP="0093536F">
      <w:pPr>
        <w:pStyle w:val="Default"/>
        <w:rPr>
          <w:sz w:val="22"/>
          <w:szCs w:val="22"/>
        </w:rPr>
      </w:pPr>
    </w:p>
    <w:p w14:paraId="2B8A8B60" w14:textId="77777777" w:rsidR="00E2412E" w:rsidRPr="00E2412E" w:rsidRDefault="00E2412E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E2412E">
        <w:rPr>
          <w:sz w:val="22"/>
          <w:szCs w:val="22"/>
        </w:rPr>
        <w:t xml:space="preserve">Reviewer, 1 Paper, Ufuk </w:t>
      </w:r>
      <w:proofErr w:type="spellStart"/>
      <w:r w:rsidRPr="00E2412E">
        <w:rPr>
          <w:sz w:val="22"/>
          <w:szCs w:val="22"/>
        </w:rPr>
        <w:t>Üniversitesi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Sosyal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Bilimler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Enstitüsü</w:t>
      </w:r>
      <w:proofErr w:type="spellEnd"/>
      <w:r w:rsidRPr="00E2412E">
        <w:rPr>
          <w:sz w:val="22"/>
          <w:szCs w:val="22"/>
        </w:rPr>
        <w:t xml:space="preserve"> Dergisi, Ufuk </w:t>
      </w:r>
      <w:proofErr w:type="spellStart"/>
      <w:r w:rsidRPr="00E2412E">
        <w:rPr>
          <w:sz w:val="22"/>
          <w:szCs w:val="22"/>
        </w:rPr>
        <w:t>Üniversitesi</w:t>
      </w:r>
      <w:proofErr w:type="spellEnd"/>
      <w:r w:rsidRPr="00E2412E">
        <w:rPr>
          <w:sz w:val="22"/>
          <w:szCs w:val="22"/>
        </w:rPr>
        <w:t>, Ankara, Turkey 2019 </w:t>
      </w:r>
    </w:p>
    <w:p w14:paraId="7D11B09F" w14:textId="77777777" w:rsidR="00E2412E" w:rsidRPr="00E2412E" w:rsidRDefault="00E2412E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E2412E">
        <w:rPr>
          <w:sz w:val="22"/>
          <w:szCs w:val="22"/>
        </w:rPr>
        <w:t xml:space="preserve">Reviewer, 3 Papers, International Conference on Computer Science and Engineering (UBMK 2018), Sarajevo, Bosnia &amp; </w:t>
      </w:r>
      <w:proofErr w:type="spellStart"/>
      <w:r w:rsidRPr="00E2412E">
        <w:rPr>
          <w:sz w:val="22"/>
          <w:szCs w:val="22"/>
        </w:rPr>
        <w:t>Herzegovinia</w:t>
      </w:r>
      <w:proofErr w:type="spellEnd"/>
      <w:r w:rsidRPr="00E2412E">
        <w:rPr>
          <w:sz w:val="22"/>
          <w:szCs w:val="22"/>
        </w:rPr>
        <w:t>, 20-23 Sep. 2018 </w:t>
      </w:r>
    </w:p>
    <w:p w14:paraId="2AB1C04B" w14:textId="77777777" w:rsidR="00E2412E" w:rsidRPr="00E2412E" w:rsidRDefault="00E2412E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E2412E">
        <w:rPr>
          <w:sz w:val="22"/>
          <w:szCs w:val="22"/>
        </w:rPr>
        <w:t xml:space="preserve">Reviewer, 3 papers, 12. </w:t>
      </w:r>
      <w:proofErr w:type="spellStart"/>
      <w:r w:rsidRPr="00E2412E">
        <w:rPr>
          <w:sz w:val="22"/>
          <w:szCs w:val="22"/>
        </w:rPr>
        <w:t>Ulusal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Yazılım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Mühendisliği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Sempozyumu</w:t>
      </w:r>
      <w:proofErr w:type="spellEnd"/>
      <w:r w:rsidRPr="00E2412E">
        <w:rPr>
          <w:sz w:val="22"/>
          <w:szCs w:val="22"/>
        </w:rPr>
        <w:t xml:space="preserve"> (UYMS'18), Istanbul, Turkey, 10-12 Eylül 2018</w:t>
      </w:r>
    </w:p>
    <w:p w14:paraId="002AD2E5" w14:textId="77777777" w:rsidR="00E2412E" w:rsidRPr="00E2412E" w:rsidRDefault="00E2412E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E2412E">
        <w:rPr>
          <w:sz w:val="22"/>
          <w:szCs w:val="22"/>
        </w:rPr>
        <w:t>Reviewer, 3 papers, The IEEE International Conference on Fuzzy Systems (FUZZ-IEEE 2018), 2018</w:t>
      </w:r>
    </w:p>
    <w:p w14:paraId="05E93FE9" w14:textId="77777777" w:rsidR="00E2412E" w:rsidRPr="00E2412E" w:rsidRDefault="00E2412E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E2412E">
        <w:rPr>
          <w:sz w:val="22"/>
          <w:szCs w:val="22"/>
        </w:rPr>
        <w:t xml:space="preserve">Monitor, TUBİTAK TEYDEB - 1512 </w:t>
      </w:r>
      <w:proofErr w:type="spellStart"/>
      <w:r w:rsidRPr="00E2412E">
        <w:rPr>
          <w:sz w:val="22"/>
          <w:szCs w:val="22"/>
        </w:rPr>
        <w:t>Girişimcilik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Aşamalı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Destek</w:t>
      </w:r>
      <w:proofErr w:type="spellEnd"/>
      <w:r w:rsidRPr="00E2412E">
        <w:rPr>
          <w:sz w:val="22"/>
          <w:szCs w:val="22"/>
        </w:rPr>
        <w:t xml:space="preserve"> </w:t>
      </w:r>
      <w:proofErr w:type="spellStart"/>
      <w:r w:rsidRPr="00E2412E">
        <w:rPr>
          <w:sz w:val="22"/>
          <w:szCs w:val="22"/>
        </w:rPr>
        <w:t>Programı</w:t>
      </w:r>
      <w:proofErr w:type="spellEnd"/>
      <w:r w:rsidRPr="00E2412E">
        <w:rPr>
          <w:sz w:val="22"/>
          <w:szCs w:val="22"/>
        </w:rPr>
        <w:t>, 14/04/2017 -  14/04/2018</w:t>
      </w:r>
    </w:p>
    <w:p w14:paraId="60458145" w14:textId="77777777" w:rsidR="00E2412E" w:rsidRPr="00E2412E" w:rsidRDefault="00E2412E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E2412E">
        <w:rPr>
          <w:sz w:val="22"/>
          <w:szCs w:val="22"/>
        </w:rPr>
        <w:t>Reviewer, Autonomous Robots, Springer, ISSN: 0929-5593 (print version), 2018 </w:t>
      </w:r>
    </w:p>
    <w:p w14:paraId="657D220C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>Reviewer, 2 Papers, 11th IEEE International Conference on Open Source and Systems and Technologies (11th IEEE ICOSST 2017), Al-</w:t>
      </w:r>
      <w:proofErr w:type="spellStart"/>
      <w:r w:rsidRPr="00783DC2">
        <w:rPr>
          <w:sz w:val="22"/>
          <w:szCs w:val="22"/>
        </w:rPr>
        <w:t>Khawarizmi</w:t>
      </w:r>
      <w:proofErr w:type="spellEnd"/>
      <w:r w:rsidRPr="00783DC2">
        <w:rPr>
          <w:sz w:val="22"/>
          <w:szCs w:val="22"/>
        </w:rPr>
        <w:t xml:space="preserve"> Institute of computer Science, UET, Lahore, Pakistan, 18th-20th December, 2017</w:t>
      </w:r>
    </w:p>
    <w:p w14:paraId="0C90023A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1 Paper, KSII Transactions on Internet and Information Systems, the National Research Foundation under the Ministry of Education, Science and Technology (MEST) and the Korean Federation of Science and Technology Societies (KOFST), </w:t>
      </w:r>
      <w:proofErr w:type="spellStart"/>
      <w:r w:rsidRPr="00783DC2">
        <w:rPr>
          <w:sz w:val="22"/>
          <w:szCs w:val="22"/>
        </w:rPr>
        <w:t>eISSN</w:t>
      </w:r>
      <w:proofErr w:type="spellEnd"/>
      <w:r w:rsidRPr="00783DC2">
        <w:rPr>
          <w:sz w:val="22"/>
          <w:szCs w:val="22"/>
        </w:rPr>
        <w:t xml:space="preserve">: 1976-7277, 2017 </w:t>
      </w:r>
    </w:p>
    <w:p w14:paraId="0BB212B6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>External referee (</w:t>
      </w:r>
      <w:proofErr w:type="spellStart"/>
      <w:r w:rsidRPr="00783DC2">
        <w:rPr>
          <w:sz w:val="22"/>
          <w:szCs w:val="22"/>
        </w:rPr>
        <w:t>Dış</w:t>
      </w:r>
      <w:proofErr w:type="spellEnd"/>
      <w:r w:rsidRPr="00783DC2">
        <w:rPr>
          <w:sz w:val="22"/>
          <w:szCs w:val="22"/>
        </w:rPr>
        <w:t xml:space="preserve"> Danışman), 1 Project, TUBİTAK EEEAG - </w:t>
      </w:r>
      <w:proofErr w:type="spellStart"/>
      <w:r w:rsidRPr="00783DC2">
        <w:rPr>
          <w:sz w:val="22"/>
          <w:szCs w:val="22"/>
        </w:rPr>
        <w:t>Elektrik</w:t>
      </w:r>
      <w:proofErr w:type="spellEnd"/>
      <w:r w:rsidRPr="00783DC2">
        <w:rPr>
          <w:sz w:val="22"/>
          <w:szCs w:val="22"/>
        </w:rPr>
        <w:t xml:space="preserve">, Elektronik, </w:t>
      </w:r>
      <w:proofErr w:type="spellStart"/>
      <w:r w:rsidRPr="00783DC2">
        <w:rPr>
          <w:sz w:val="22"/>
          <w:szCs w:val="22"/>
        </w:rPr>
        <w:t>Enformatik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Araştırma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Destek</w:t>
      </w:r>
      <w:proofErr w:type="spellEnd"/>
      <w:r w:rsidRPr="00783DC2">
        <w:rPr>
          <w:sz w:val="22"/>
          <w:szCs w:val="22"/>
        </w:rPr>
        <w:t xml:space="preserve"> Grubu, 11/09/2017</w:t>
      </w:r>
    </w:p>
    <w:p w14:paraId="498486F7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Panelist, 3 Projects, TUBİTAK EEEAG - </w:t>
      </w:r>
      <w:proofErr w:type="spellStart"/>
      <w:r w:rsidRPr="00783DC2">
        <w:rPr>
          <w:sz w:val="22"/>
          <w:szCs w:val="22"/>
        </w:rPr>
        <w:t>Elektrik</w:t>
      </w:r>
      <w:proofErr w:type="spellEnd"/>
      <w:r w:rsidRPr="00783DC2">
        <w:rPr>
          <w:sz w:val="22"/>
          <w:szCs w:val="22"/>
        </w:rPr>
        <w:t xml:space="preserve">, Elektronik, </w:t>
      </w:r>
      <w:proofErr w:type="spellStart"/>
      <w:r w:rsidRPr="00783DC2">
        <w:rPr>
          <w:sz w:val="22"/>
          <w:szCs w:val="22"/>
        </w:rPr>
        <w:t>Enformatik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Araştırma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Destek</w:t>
      </w:r>
      <w:proofErr w:type="spellEnd"/>
      <w:r w:rsidRPr="00783DC2">
        <w:rPr>
          <w:sz w:val="22"/>
          <w:szCs w:val="22"/>
        </w:rPr>
        <w:t xml:space="preserve"> Grubu, 2017-1-1003 Bulut </w:t>
      </w:r>
      <w:proofErr w:type="spellStart"/>
      <w:r w:rsidRPr="00783DC2">
        <w:rPr>
          <w:sz w:val="22"/>
          <w:szCs w:val="22"/>
        </w:rPr>
        <w:t>Bilişim</w:t>
      </w:r>
      <w:proofErr w:type="spellEnd"/>
      <w:r w:rsidRPr="00783DC2">
        <w:rPr>
          <w:sz w:val="22"/>
          <w:szCs w:val="22"/>
        </w:rPr>
        <w:t xml:space="preserve"> 2, 17/08/2017</w:t>
      </w:r>
    </w:p>
    <w:p w14:paraId="7C3A8A11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>Reviewer, 3 Papers, The International Conference on Computer and Communications (ICCC 2017), Chengdu, China, Dec 13-16, 2017</w:t>
      </w:r>
    </w:p>
    <w:p w14:paraId="6CCFB44C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3 Papers, 10th International Conference on Information Security and Cryptology (ISCTURKEY 2017), Ankara, Turkey, 20-21 </w:t>
      </w:r>
      <w:proofErr w:type="spellStart"/>
      <w:r w:rsidRPr="00783DC2">
        <w:rPr>
          <w:sz w:val="22"/>
          <w:szCs w:val="22"/>
        </w:rPr>
        <w:t>Ekim</w:t>
      </w:r>
      <w:proofErr w:type="spellEnd"/>
      <w:r w:rsidRPr="00783DC2">
        <w:rPr>
          <w:sz w:val="22"/>
          <w:szCs w:val="22"/>
        </w:rPr>
        <w:t xml:space="preserve"> 2017</w:t>
      </w:r>
    </w:p>
    <w:p w14:paraId="7744A6D7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Referee, TUBİTAK TEYDEB, 1501-Sanayi </w:t>
      </w:r>
      <w:proofErr w:type="spellStart"/>
      <w:r w:rsidRPr="00783DC2">
        <w:rPr>
          <w:sz w:val="22"/>
          <w:szCs w:val="22"/>
        </w:rPr>
        <w:t>Ar</w:t>
      </w:r>
      <w:proofErr w:type="spellEnd"/>
      <w:r w:rsidRPr="00783DC2">
        <w:rPr>
          <w:sz w:val="22"/>
          <w:szCs w:val="22"/>
        </w:rPr>
        <w:t xml:space="preserve">-Ge </w:t>
      </w:r>
      <w:proofErr w:type="spellStart"/>
      <w:r w:rsidRPr="00783DC2">
        <w:rPr>
          <w:sz w:val="22"/>
          <w:szCs w:val="22"/>
        </w:rPr>
        <w:t>Projeleri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Destekleme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Programı</w:t>
      </w:r>
      <w:proofErr w:type="spellEnd"/>
      <w:r w:rsidRPr="00783DC2">
        <w:rPr>
          <w:sz w:val="22"/>
          <w:szCs w:val="22"/>
        </w:rPr>
        <w:t>, 14/07/2017</w:t>
      </w:r>
    </w:p>
    <w:p w14:paraId="1FC18137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4 Papers, 11. </w:t>
      </w:r>
      <w:proofErr w:type="spellStart"/>
      <w:r w:rsidRPr="00783DC2">
        <w:rPr>
          <w:sz w:val="22"/>
          <w:szCs w:val="22"/>
        </w:rPr>
        <w:t>Ulusal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Yazılım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Mühendisliği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Sempozyumu</w:t>
      </w:r>
      <w:proofErr w:type="spellEnd"/>
      <w:r w:rsidRPr="00783DC2">
        <w:rPr>
          <w:sz w:val="22"/>
          <w:szCs w:val="22"/>
        </w:rPr>
        <w:t xml:space="preserve"> (UYMS'17), Alanya </w:t>
      </w:r>
      <w:proofErr w:type="spellStart"/>
      <w:r w:rsidRPr="00783DC2">
        <w:rPr>
          <w:sz w:val="22"/>
          <w:szCs w:val="22"/>
        </w:rPr>
        <w:t>Hamdullah</w:t>
      </w:r>
      <w:proofErr w:type="spellEnd"/>
      <w:r w:rsidRPr="00783DC2">
        <w:rPr>
          <w:sz w:val="22"/>
          <w:szCs w:val="22"/>
        </w:rPr>
        <w:t xml:space="preserve"> Emin Paşa (HEP) </w:t>
      </w:r>
      <w:proofErr w:type="spellStart"/>
      <w:r w:rsidRPr="00783DC2">
        <w:rPr>
          <w:sz w:val="22"/>
          <w:szCs w:val="22"/>
        </w:rPr>
        <w:t>Üniversitesi</w:t>
      </w:r>
      <w:proofErr w:type="spellEnd"/>
      <w:r w:rsidRPr="00783DC2">
        <w:rPr>
          <w:sz w:val="22"/>
          <w:szCs w:val="22"/>
        </w:rPr>
        <w:t xml:space="preserve">, Turkey 18-20 </w:t>
      </w:r>
      <w:proofErr w:type="spellStart"/>
      <w:r w:rsidRPr="00783DC2">
        <w:rPr>
          <w:sz w:val="22"/>
          <w:szCs w:val="22"/>
        </w:rPr>
        <w:t>Ekim</w:t>
      </w:r>
      <w:proofErr w:type="spellEnd"/>
      <w:r w:rsidRPr="00783DC2">
        <w:rPr>
          <w:sz w:val="22"/>
          <w:szCs w:val="22"/>
        </w:rPr>
        <w:t xml:space="preserve"> 2017 </w:t>
      </w:r>
    </w:p>
    <w:p w14:paraId="5D86DF3D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Computers &amp; Operations Research, Elsevier, ISSN: 0305-0548, 2017 </w:t>
      </w:r>
    </w:p>
    <w:p w14:paraId="1A2F1336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Autonomous Robots, Springer, ISSN: 0929-5593 (print version), 2017 </w:t>
      </w:r>
    </w:p>
    <w:p w14:paraId="1B00AF40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3 Papers, </w:t>
      </w:r>
      <w:proofErr w:type="spellStart"/>
      <w:r w:rsidRPr="00783DC2">
        <w:rPr>
          <w:sz w:val="22"/>
          <w:szCs w:val="22"/>
        </w:rPr>
        <w:t>Ulusal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Savunma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Uygulamaları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Modelleme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ve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Simülasyon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Konferansı</w:t>
      </w:r>
      <w:proofErr w:type="spellEnd"/>
      <w:r w:rsidRPr="00783DC2">
        <w:rPr>
          <w:sz w:val="22"/>
          <w:szCs w:val="22"/>
        </w:rPr>
        <w:t xml:space="preserve"> (USMOS 2017), Ankara, Turkey, 21-23 Nov. 2017 </w:t>
      </w:r>
    </w:p>
    <w:p w14:paraId="044FD94F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3 Papers, International Conference on Computer Science and Engineering (UBMK 2017), Antalya, Turkey, 5-8 Oct. 2017 </w:t>
      </w:r>
    </w:p>
    <w:p w14:paraId="065061E0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1 papers, 9th IEEE International Conference on Intelligent Data Acquisition and Advanced Computing Systems: Technology and Applications (IDAACS’2017), Bucharest, Romania, September 21-23, 2017 </w:t>
      </w:r>
    </w:p>
    <w:p w14:paraId="54C78E5D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lastRenderedPageBreak/>
        <w:t xml:space="preserve">Referee, TUBİTAK TEYDEB, 1501-Sanayi </w:t>
      </w:r>
      <w:proofErr w:type="spellStart"/>
      <w:r w:rsidRPr="00783DC2">
        <w:rPr>
          <w:sz w:val="22"/>
          <w:szCs w:val="22"/>
        </w:rPr>
        <w:t>Ar</w:t>
      </w:r>
      <w:proofErr w:type="spellEnd"/>
      <w:r w:rsidRPr="00783DC2">
        <w:rPr>
          <w:sz w:val="22"/>
          <w:szCs w:val="22"/>
        </w:rPr>
        <w:t xml:space="preserve">-Ge </w:t>
      </w:r>
      <w:proofErr w:type="spellStart"/>
      <w:r w:rsidRPr="00783DC2">
        <w:rPr>
          <w:sz w:val="22"/>
          <w:szCs w:val="22"/>
        </w:rPr>
        <w:t>Projeleri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Destekleme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Programı</w:t>
      </w:r>
      <w:proofErr w:type="spellEnd"/>
      <w:r w:rsidRPr="00783DC2">
        <w:rPr>
          <w:sz w:val="22"/>
          <w:szCs w:val="22"/>
        </w:rPr>
        <w:t>, 09/06/2017</w:t>
      </w:r>
    </w:p>
    <w:p w14:paraId="06AD6446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Referee, TUBİTAK TEYDEB, 1507-KOBİ </w:t>
      </w:r>
      <w:proofErr w:type="spellStart"/>
      <w:r w:rsidRPr="00783DC2">
        <w:rPr>
          <w:sz w:val="22"/>
          <w:szCs w:val="22"/>
        </w:rPr>
        <w:t>Ar</w:t>
      </w:r>
      <w:proofErr w:type="spellEnd"/>
      <w:r w:rsidRPr="00783DC2">
        <w:rPr>
          <w:sz w:val="22"/>
          <w:szCs w:val="22"/>
        </w:rPr>
        <w:t xml:space="preserve">-Ge </w:t>
      </w:r>
      <w:proofErr w:type="spellStart"/>
      <w:r w:rsidRPr="00783DC2">
        <w:rPr>
          <w:sz w:val="22"/>
          <w:szCs w:val="22"/>
        </w:rPr>
        <w:t>Başlangıç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Destek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Programı</w:t>
      </w:r>
      <w:proofErr w:type="spellEnd"/>
      <w:r w:rsidRPr="00783DC2">
        <w:rPr>
          <w:sz w:val="22"/>
          <w:szCs w:val="22"/>
        </w:rPr>
        <w:t>, 22/05/2017</w:t>
      </w:r>
    </w:p>
    <w:p w14:paraId="44EC86C7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Panelist, 5 Projects, TUBİTAK EEEAG - </w:t>
      </w:r>
      <w:proofErr w:type="spellStart"/>
      <w:r w:rsidRPr="00783DC2">
        <w:rPr>
          <w:sz w:val="22"/>
          <w:szCs w:val="22"/>
        </w:rPr>
        <w:t>Elektrik</w:t>
      </w:r>
      <w:proofErr w:type="spellEnd"/>
      <w:r w:rsidRPr="00783DC2">
        <w:rPr>
          <w:sz w:val="22"/>
          <w:szCs w:val="22"/>
        </w:rPr>
        <w:t xml:space="preserve">, Elektronik, </w:t>
      </w:r>
      <w:proofErr w:type="spellStart"/>
      <w:r w:rsidRPr="00783DC2">
        <w:rPr>
          <w:sz w:val="22"/>
          <w:szCs w:val="22"/>
        </w:rPr>
        <w:t>Enformatik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Araştırma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Destek</w:t>
      </w:r>
      <w:proofErr w:type="spellEnd"/>
      <w:r w:rsidRPr="00783DC2">
        <w:rPr>
          <w:sz w:val="22"/>
          <w:szCs w:val="22"/>
        </w:rPr>
        <w:t xml:space="preserve"> Grubu, 2017-1-GÖRÜNTÜ İŞLEME 2, 12/05/2017</w:t>
      </w:r>
    </w:p>
    <w:p w14:paraId="40FB66B8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Monitor, TUBİTAK TEYDEB - 1512 </w:t>
      </w:r>
      <w:proofErr w:type="spellStart"/>
      <w:r w:rsidRPr="00783DC2">
        <w:rPr>
          <w:sz w:val="22"/>
          <w:szCs w:val="22"/>
        </w:rPr>
        <w:t>Girişimcilik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Aşamalı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Destek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Programı</w:t>
      </w:r>
      <w:proofErr w:type="spellEnd"/>
      <w:r w:rsidRPr="00783DC2">
        <w:rPr>
          <w:sz w:val="22"/>
          <w:szCs w:val="22"/>
        </w:rPr>
        <w:t>, 14/04/2017 -  14/04/2018</w:t>
      </w:r>
    </w:p>
    <w:p w14:paraId="07A0864D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>Reviewer, 1 papers, The 3rd International Conference on Fuzzy Systems and Data Mining (FSDM), National Dong Hwa University, Hualien, Taiwan, Nov. 24-27, 2017</w:t>
      </w:r>
    </w:p>
    <w:p w14:paraId="344CE934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>Reviewer, ETRI Journal, Electronics and Telecommunications Research Institute (ETRI), ISSN 1225-6463, 2017</w:t>
      </w:r>
    </w:p>
    <w:p w14:paraId="059B3055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>Reviewer, 3 papers, 2017 IEEE First Ukraine Conference on Electrical and Computer Engineering (UKRCON), Kyiv, Ukraine, May 29 – June 2, 2017</w:t>
      </w:r>
    </w:p>
    <w:p w14:paraId="2D99E873" w14:textId="77777777" w:rsidR="00783DC2" w:rsidRPr="00783DC2" w:rsidRDefault="00783DC2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3DC2">
        <w:rPr>
          <w:sz w:val="22"/>
          <w:szCs w:val="22"/>
        </w:rPr>
        <w:t xml:space="preserve">Reviewer, 3 papers, </w:t>
      </w:r>
      <w:proofErr w:type="spellStart"/>
      <w:r w:rsidRPr="00783DC2">
        <w:rPr>
          <w:sz w:val="22"/>
          <w:szCs w:val="22"/>
        </w:rPr>
        <w:t>Sinyal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İşleme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ve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İletişim</w:t>
      </w:r>
      <w:proofErr w:type="spellEnd"/>
      <w:r w:rsidRPr="00783DC2">
        <w:rPr>
          <w:sz w:val="22"/>
          <w:szCs w:val="22"/>
        </w:rPr>
        <w:t xml:space="preserve"> </w:t>
      </w:r>
      <w:proofErr w:type="spellStart"/>
      <w:r w:rsidRPr="00783DC2">
        <w:rPr>
          <w:sz w:val="22"/>
          <w:szCs w:val="22"/>
        </w:rPr>
        <w:t>Uygulamaları</w:t>
      </w:r>
      <w:proofErr w:type="spellEnd"/>
      <w:r w:rsidRPr="00783DC2">
        <w:rPr>
          <w:sz w:val="22"/>
          <w:szCs w:val="22"/>
        </w:rPr>
        <w:t xml:space="preserve"> (SIU2017), 2017</w:t>
      </w:r>
    </w:p>
    <w:p w14:paraId="047746C4" w14:textId="77777777" w:rsidR="0007547B" w:rsidRPr="0007547B" w:rsidRDefault="0007547B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07547B">
        <w:rPr>
          <w:sz w:val="22"/>
          <w:szCs w:val="22"/>
        </w:rPr>
        <w:t>Reviewer, IEEE Access, The Multidisciplinary Open Access Journal, 2017</w:t>
      </w:r>
    </w:p>
    <w:p w14:paraId="6EE28F83" w14:textId="77777777" w:rsidR="0007547B" w:rsidRPr="0007547B" w:rsidRDefault="0007547B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07547B">
        <w:rPr>
          <w:sz w:val="22"/>
          <w:szCs w:val="22"/>
        </w:rPr>
        <w:t>Reviewer, The IEEE International Conference on Fuzzy Systems (FUZZ-IEEE 2017), 2017</w:t>
      </w:r>
    </w:p>
    <w:p w14:paraId="04A88B48" w14:textId="77777777" w:rsidR="00491A74" w:rsidRPr="00491A74" w:rsidRDefault="00491A74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491A74">
        <w:rPr>
          <w:sz w:val="22"/>
          <w:szCs w:val="22"/>
        </w:rPr>
        <w:t>Reviewer, The International Symposium on Networks, Computers and Communications (ISNCC), 2017</w:t>
      </w:r>
    </w:p>
    <w:p w14:paraId="50F3F1D7" w14:textId="77777777" w:rsidR="00491A74" w:rsidRPr="00491A74" w:rsidRDefault="00491A74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491A74">
        <w:rPr>
          <w:sz w:val="22"/>
          <w:szCs w:val="22"/>
        </w:rPr>
        <w:t>Reviewer, 3 Papers, 9th IEEE International Conference on Communication Software and Networks (ICCSN 2017), 2017</w:t>
      </w:r>
    </w:p>
    <w:p w14:paraId="3991B726" w14:textId="77777777" w:rsidR="00491A74" w:rsidRPr="00491A74" w:rsidRDefault="00491A74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491A74">
        <w:rPr>
          <w:sz w:val="22"/>
          <w:szCs w:val="22"/>
        </w:rPr>
        <w:t>Reviewer, Asian Journal of Mathematics and Computer Research, 2016</w:t>
      </w:r>
    </w:p>
    <w:p w14:paraId="262BF1D1" w14:textId="77777777" w:rsidR="00D241E6" w:rsidRPr="00491A74" w:rsidRDefault="00D241E6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491A74">
        <w:rPr>
          <w:sz w:val="22"/>
          <w:szCs w:val="22"/>
        </w:rPr>
        <w:t>Reviewer, 9th IEEE International Conference on Communication Software and Networks (ICCSN 2017), 2016</w:t>
      </w:r>
    </w:p>
    <w:p w14:paraId="7EE89D90" w14:textId="77777777" w:rsidR="003335C1" w:rsidRDefault="003335C1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3335C1">
        <w:rPr>
          <w:sz w:val="22"/>
          <w:szCs w:val="22"/>
        </w:rPr>
        <w:t>Reviewer, 3 Papers, 9th International Conference on Information Security and Cryptology (ISCTURKEY 2016), 2016</w:t>
      </w:r>
    </w:p>
    <w:p w14:paraId="3CF197D2" w14:textId="77777777" w:rsidR="003335C1" w:rsidRDefault="003335C1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3335C1">
        <w:rPr>
          <w:sz w:val="22"/>
          <w:szCs w:val="22"/>
        </w:rPr>
        <w:t>Reviewer, 4 Papers, International Conference on Computer Science and Engineering (UBMK 2016), 2016</w:t>
      </w:r>
    </w:p>
    <w:p w14:paraId="1B5A2C88" w14:textId="77777777" w:rsidR="003335C1" w:rsidRDefault="003335C1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3335C1">
        <w:rPr>
          <w:sz w:val="22"/>
          <w:szCs w:val="22"/>
        </w:rPr>
        <w:t>Reviewer, 3 Papers, The International Conference on Computer and Communications (ICCC 2016), 2016</w:t>
      </w:r>
    </w:p>
    <w:p w14:paraId="6D6B1DB1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External referee (</w:t>
      </w:r>
      <w:proofErr w:type="spellStart"/>
      <w:r w:rsidRPr="002360F3">
        <w:rPr>
          <w:sz w:val="22"/>
          <w:szCs w:val="22"/>
        </w:rPr>
        <w:t>Dış</w:t>
      </w:r>
      <w:proofErr w:type="spellEnd"/>
      <w:r w:rsidRPr="002360F3">
        <w:rPr>
          <w:sz w:val="22"/>
          <w:szCs w:val="22"/>
        </w:rPr>
        <w:t xml:space="preserve"> Danışman), TUBİTAK EEEAG - </w:t>
      </w:r>
      <w:proofErr w:type="spellStart"/>
      <w:r w:rsidRPr="002360F3">
        <w:rPr>
          <w:sz w:val="22"/>
          <w:szCs w:val="22"/>
        </w:rPr>
        <w:t>Elektrik</w:t>
      </w:r>
      <w:proofErr w:type="spellEnd"/>
      <w:r w:rsidRPr="002360F3">
        <w:rPr>
          <w:sz w:val="22"/>
          <w:szCs w:val="22"/>
        </w:rPr>
        <w:t xml:space="preserve">, Elektronik, </w:t>
      </w:r>
      <w:proofErr w:type="spellStart"/>
      <w:r w:rsidRPr="002360F3">
        <w:rPr>
          <w:sz w:val="22"/>
          <w:szCs w:val="22"/>
        </w:rPr>
        <w:t>Enformatik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Araştırma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Destek</w:t>
      </w:r>
      <w:proofErr w:type="spellEnd"/>
      <w:r w:rsidRPr="002360F3">
        <w:rPr>
          <w:sz w:val="22"/>
          <w:szCs w:val="22"/>
        </w:rPr>
        <w:t xml:space="preserve"> Grubu, 1002 </w:t>
      </w:r>
      <w:proofErr w:type="spellStart"/>
      <w:r w:rsidRPr="002360F3">
        <w:rPr>
          <w:sz w:val="22"/>
          <w:szCs w:val="22"/>
        </w:rPr>
        <w:t>Hızlı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Destek</w:t>
      </w:r>
      <w:proofErr w:type="spellEnd"/>
      <w:r w:rsidRPr="002360F3">
        <w:rPr>
          <w:sz w:val="22"/>
          <w:szCs w:val="22"/>
        </w:rPr>
        <w:t xml:space="preserve"> Program,17/07/2016</w:t>
      </w:r>
    </w:p>
    <w:p w14:paraId="415F09A9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 4 Papers, 10. </w:t>
      </w:r>
      <w:proofErr w:type="spellStart"/>
      <w:r w:rsidRPr="002360F3">
        <w:rPr>
          <w:sz w:val="22"/>
          <w:szCs w:val="22"/>
        </w:rPr>
        <w:t>Ulusal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Yazılım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Mühendisliği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Sempozyumu</w:t>
      </w:r>
      <w:proofErr w:type="spellEnd"/>
      <w:r w:rsidRPr="002360F3">
        <w:rPr>
          <w:sz w:val="22"/>
          <w:szCs w:val="22"/>
        </w:rPr>
        <w:t xml:space="preserve"> (UYMS'15), 2016 </w:t>
      </w:r>
    </w:p>
    <w:p w14:paraId="760263B2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Journal of the Electronics and Telecommunications Research Institute (ETRI), 2016</w:t>
      </w:r>
    </w:p>
    <w:p w14:paraId="54B7928F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IEEE Transactions on Systems, Man, and Cybernetics: Systems, 2016</w:t>
      </w:r>
    </w:p>
    <w:p w14:paraId="217E4B32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8th IEEE International Conference on Communication Software and Networks (ICCSN 2016), 2016</w:t>
      </w:r>
    </w:p>
    <w:p w14:paraId="05178F70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The IEEE International Conference on Fuzzy Systems (FUZZ-IEEE 2016), 2016</w:t>
      </w:r>
    </w:p>
    <w:p w14:paraId="73E68018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KSII Transactions on Internet and Information Systems, 2016</w:t>
      </w:r>
    </w:p>
    <w:p w14:paraId="6CCD12B3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 xml:space="preserve">Panelist, TUBİTAK EEEAG - </w:t>
      </w:r>
      <w:proofErr w:type="spellStart"/>
      <w:r w:rsidRPr="002360F3">
        <w:rPr>
          <w:sz w:val="22"/>
          <w:szCs w:val="22"/>
        </w:rPr>
        <w:t>Elektrik</w:t>
      </w:r>
      <w:proofErr w:type="spellEnd"/>
      <w:r w:rsidRPr="002360F3">
        <w:rPr>
          <w:sz w:val="22"/>
          <w:szCs w:val="22"/>
        </w:rPr>
        <w:t xml:space="preserve">, Elektronik, </w:t>
      </w:r>
      <w:proofErr w:type="spellStart"/>
      <w:r w:rsidRPr="002360F3">
        <w:rPr>
          <w:sz w:val="22"/>
          <w:szCs w:val="22"/>
        </w:rPr>
        <w:t>Enformatik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Araştırma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Destek</w:t>
      </w:r>
      <w:proofErr w:type="spellEnd"/>
      <w:r w:rsidRPr="002360F3">
        <w:rPr>
          <w:sz w:val="22"/>
          <w:szCs w:val="22"/>
        </w:rPr>
        <w:t xml:space="preserve"> Grubu, 2016-1-1003 Metin </w:t>
      </w:r>
      <w:proofErr w:type="spellStart"/>
      <w:r w:rsidRPr="002360F3">
        <w:rPr>
          <w:sz w:val="22"/>
          <w:szCs w:val="22"/>
        </w:rPr>
        <w:t>Madenciliği</w:t>
      </w:r>
      <w:proofErr w:type="spellEnd"/>
      <w:r w:rsidRPr="002360F3">
        <w:rPr>
          <w:sz w:val="22"/>
          <w:szCs w:val="22"/>
        </w:rPr>
        <w:t>, 05/02/2016</w:t>
      </w:r>
    </w:p>
    <w:p w14:paraId="12535225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 xml:space="preserve">Referee, TUBİTAK 1507-KOBİ </w:t>
      </w:r>
      <w:proofErr w:type="spellStart"/>
      <w:r w:rsidRPr="002360F3">
        <w:rPr>
          <w:sz w:val="22"/>
          <w:szCs w:val="22"/>
        </w:rPr>
        <w:t>Ar</w:t>
      </w:r>
      <w:proofErr w:type="spellEnd"/>
      <w:r w:rsidRPr="002360F3">
        <w:rPr>
          <w:sz w:val="22"/>
          <w:szCs w:val="22"/>
        </w:rPr>
        <w:t xml:space="preserve">-Ge </w:t>
      </w:r>
      <w:proofErr w:type="spellStart"/>
      <w:r w:rsidRPr="002360F3">
        <w:rPr>
          <w:sz w:val="22"/>
          <w:szCs w:val="22"/>
        </w:rPr>
        <w:t>Başlangıç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Destek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Programı</w:t>
      </w:r>
      <w:proofErr w:type="spellEnd"/>
      <w:r w:rsidRPr="002360F3">
        <w:rPr>
          <w:sz w:val="22"/>
          <w:szCs w:val="22"/>
        </w:rPr>
        <w:t>, 05/01/2016</w:t>
      </w:r>
    </w:p>
    <w:p w14:paraId="21830553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 xml:space="preserve">Panelist, TUBİTAK EEEAG - </w:t>
      </w:r>
      <w:proofErr w:type="spellStart"/>
      <w:r w:rsidRPr="002360F3">
        <w:rPr>
          <w:sz w:val="22"/>
          <w:szCs w:val="22"/>
        </w:rPr>
        <w:t>Elektrik,Elektronik,Enformatik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Araştırma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Destek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Grubu</w:t>
      </w:r>
      <w:proofErr w:type="spellEnd"/>
      <w:r w:rsidRPr="002360F3">
        <w:rPr>
          <w:sz w:val="22"/>
          <w:szCs w:val="22"/>
        </w:rPr>
        <w:t xml:space="preserve">, 2015-1-Biyomedikal </w:t>
      </w:r>
      <w:proofErr w:type="spellStart"/>
      <w:r w:rsidRPr="002360F3">
        <w:rPr>
          <w:sz w:val="22"/>
          <w:szCs w:val="22"/>
        </w:rPr>
        <w:t>Görüntüleme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Sistemleri</w:t>
      </w:r>
      <w:proofErr w:type="spellEnd"/>
      <w:r w:rsidRPr="002360F3">
        <w:rPr>
          <w:sz w:val="22"/>
          <w:szCs w:val="22"/>
        </w:rPr>
        <w:t xml:space="preserve">, 26 </w:t>
      </w:r>
      <w:proofErr w:type="spellStart"/>
      <w:r w:rsidRPr="002360F3">
        <w:rPr>
          <w:sz w:val="22"/>
          <w:szCs w:val="22"/>
        </w:rPr>
        <w:t>Agust</w:t>
      </w:r>
      <w:proofErr w:type="spellEnd"/>
      <w:r w:rsidRPr="002360F3">
        <w:rPr>
          <w:sz w:val="22"/>
          <w:szCs w:val="22"/>
        </w:rPr>
        <w:t xml:space="preserve"> 2015</w:t>
      </w:r>
    </w:p>
    <w:p w14:paraId="3A6FF740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Journal of the Electronics and Telecommunications Research Institute (ETRI), 2015</w:t>
      </w:r>
    </w:p>
    <w:p w14:paraId="746D31A1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KSII Transactions on Internet and Information Systems, 2015</w:t>
      </w:r>
    </w:p>
    <w:p w14:paraId="1C15F676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 xml:space="preserve">Reviewer, 9. </w:t>
      </w:r>
      <w:proofErr w:type="spellStart"/>
      <w:r w:rsidRPr="002360F3">
        <w:rPr>
          <w:sz w:val="22"/>
          <w:szCs w:val="22"/>
        </w:rPr>
        <w:t>Ulusal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Yazılım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Mühendisliği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Sempozyumu</w:t>
      </w:r>
      <w:proofErr w:type="spellEnd"/>
      <w:r w:rsidRPr="002360F3">
        <w:rPr>
          <w:sz w:val="22"/>
          <w:szCs w:val="22"/>
        </w:rPr>
        <w:t xml:space="preserve"> (UYMS'15), 2015</w:t>
      </w:r>
    </w:p>
    <w:p w14:paraId="119CC1D8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International Journal of Advancements in Technology, 2015</w:t>
      </w:r>
    </w:p>
    <w:p w14:paraId="45C53F0E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Reviewer, The IEEE International Conference on Fuzzy Systems (FUZZ-IEEE 2015), 2015</w:t>
      </w:r>
    </w:p>
    <w:p w14:paraId="3B10CFC8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lastRenderedPageBreak/>
        <w:t>Reviewer, The 7th International Conference on Future Computer and Communication, 2015</w:t>
      </w:r>
    </w:p>
    <w:p w14:paraId="0F000161" w14:textId="77777777" w:rsidR="002360F3" w:rsidRPr="002360F3" w:rsidRDefault="002360F3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2360F3">
        <w:rPr>
          <w:sz w:val="22"/>
          <w:szCs w:val="22"/>
        </w:rPr>
        <w:t>Referee, </w:t>
      </w:r>
      <w:proofErr w:type="spellStart"/>
      <w:r w:rsidRPr="002360F3">
        <w:rPr>
          <w:sz w:val="22"/>
          <w:szCs w:val="22"/>
        </w:rPr>
        <w:t>Teknogirisim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Sermayesi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Destegi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Degerlendirme</w:t>
      </w:r>
      <w:proofErr w:type="spellEnd"/>
      <w:r w:rsidRPr="002360F3">
        <w:rPr>
          <w:sz w:val="22"/>
          <w:szCs w:val="22"/>
        </w:rPr>
        <w:t xml:space="preserve"> Komisyonu, </w:t>
      </w:r>
      <w:proofErr w:type="spellStart"/>
      <w:r w:rsidRPr="002360F3">
        <w:rPr>
          <w:sz w:val="22"/>
          <w:szCs w:val="22"/>
        </w:rPr>
        <w:t>Bilim</w:t>
      </w:r>
      <w:proofErr w:type="spellEnd"/>
      <w:r w:rsidRPr="002360F3">
        <w:rPr>
          <w:sz w:val="22"/>
          <w:szCs w:val="22"/>
        </w:rPr>
        <w:t xml:space="preserve">, Sanayi </w:t>
      </w:r>
      <w:proofErr w:type="spellStart"/>
      <w:r w:rsidRPr="002360F3">
        <w:rPr>
          <w:sz w:val="22"/>
          <w:szCs w:val="22"/>
        </w:rPr>
        <w:t>ve</w:t>
      </w:r>
      <w:proofErr w:type="spellEnd"/>
      <w:r w:rsidRPr="002360F3">
        <w:rPr>
          <w:sz w:val="22"/>
          <w:szCs w:val="22"/>
        </w:rPr>
        <w:t xml:space="preserve"> </w:t>
      </w:r>
      <w:proofErr w:type="spellStart"/>
      <w:r w:rsidRPr="002360F3">
        <w:rPr>
          <w:sz w:val="22"/>
          <w:szCs w:val="22"/>
        </w:rPr>
        <w:t>Teknoloji</w:t>
      </w:r>
      <w:proofErr w:type="spellEnd"/>
      <w:r w:rsidRPr="002360F3">
        <w:rPr>
          <w:sz w:val="22"/>
          <w:szCs w:val="22"/>
        </w:rPr>
        <w:t xml:space="preserve"> Bakanligi, 2015</w:t>
      </w:r>
    </w:p>
    <w:p w14:paraId="0E4191ED" w14:textId="77777777" w:rsidR="00577724" w:rsidRPr="00577724" w:rsidRDefault="00577724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proofErr w:type="spellStart"/>
      <w:r w:rsidRPr="00577724">
        <w:rPr>
          <w:sz w:val="22"/>
          <w:szCs w:val="22"/>
        </w:rPr>
        <w:t>Refree</w:t>
      </w:r>
      <w:proofErr w:type="spellEnd"/>
      <w:r w:rsidRPr="00577724">
        <w:rPr>
          <w:sz w:val="22"/>
          <w:szCs w:val="22"/>
        </w:rPr>
        <w:t xml:space="preserve">, AR-GE </w:t>
      </w:r>
      <w:proofErr w:type="spellStart"/>
      <w:r w:rsidRPr="00577724">
        <w:rPr>
          <w:sz w:val="22"/>
          <w:szCs w:val="22"/>
        </w:rPr>
        <w:t>Merkezi</w:t>
      </w:r>
      <w:proofErr w:type="spellEnd"/>
      <w:r w:rsidRPr="00577724">
        <w:rPr>
          <w:sz w:val="22"/>
          <w:szCs w:val="22"/>
        </w:rPr>
        <w:t xml:space="preserve"> </w:t>
      </w:r>
      <w:proofErr w:type="spellStart"/>
      <w:r w:rsidRPr="00577724">
        <w:rPr>
          <w:sz w:val="22"/>
          <w:szCs w:val="22"/>
        </w:rPr>
        <w:t>De</w:t>
      </w:r>
      <w:r>
        <w:rPr>
          <w:sz w:val="22"/>
          <w:szCs w:val="22"/>
        </w:rPr>
        <w:t>ğ</w:t>
      </w:r>
      <w:r w:rsidRPr="00577724">
        <w:rPr>
          <w:sz w:val="22"/>
          <w:szCs w:val="22"/>
        </w:rPr>
        <w:t>erlendirme</w:t>
      </w:r>
      <w:proofErr w:type="spellEnd"/>
      <w:r w:rsidRPr="00577724">
        <w:rPr>
          <w:sz w:val="22"/>
          <w:szCs w:val="22"/>
        </w:rPr>
        <w:t>/</w:t>
      </w:r>
      <w:proofErr w:type="spellStart"/>
      <w:r w:rsidRPr="00577724">
        <w:rPr>
          <w:sz w:val="22"/>
          <w:szCs w:val="22"/>
        </w:rPr>
        <w:t>Denetim</w:t>
      </w:r>
      <w:proofErr w:type="spellEnd"/>
      <w:r w:rsidRPr="00577724">
        <w:rPr>
          <w:sz w:val="22"/>
          <w:szCs w:val="22"/>
        </w:rPr>
        <w:t xml:space="preserve"> </w:t>
      </w:r>
      <w:proofErr w:type="spellStart"/>
      <w:r w:rsidRPr="00577724">
        <w:rPr>
          <w:sz w:val="22"/>
          <w:szCs w:val="22"/>
        </w:rPr>
        <w:t>Komisyonu</w:t>
      </w:r>
      <w:proofErr w:type="spellEnd"/>
      <w:r w:rsidRPr="00577724">
        <w:rPr>
          <w:sz w:val="22"/>
          <w:szCs w:val="22"/>
        </w:rPr>
        <w:t xml:space="preserve">, </w:t>
      </w:r>
      <w:proofErr w:type="spellStart"/>
      <w:r w:rsidRPr="00577724">
        <w:rPr>
          <w:sz w:val="22"/>
          <w:szCs w:val="22"/>
        </w:rPr>
        <w:t>Bilim</w:t>
      </w:r>
      <w:proofErr w:type="spellEnd"/>
      <w:r w:rsidRPr="00577724">
        <w:rPr>
          <w:sz w:val="22"/>
          <w:szCs w:val="22"/>
        </w:rPr>
        <w:t xml:space="preserve">, Sanayi </w:t>
      </w:r>
      <w:proofErr w:type="spellStart"/>
      <w:r w:rsidRPr="00577724">
        <w:rPr>
          <w:sz w:val="22"/>
          <w:szCs w:val="22"/>
        </w:rPr>
        <w:t>ve</w:t>
      </w:r>
      <w:proofErr w:type="spellEnd"/>
      <w:r w:rsidRPr="00577724">
        <w:rPr>
          <w:sz w:val="22"/>
          <w:szCs w:val="22"/>
        </w:rPr>
        <w:t xml:space="preserve"> </w:t>
      </w:r>
      <w:proofErr w:type="spellStart"/>
      <w:r w:rsidRPr="00577724">
        <w:rPr>
          <w:sz w:val="22"/>
          <w:szCs w:val="22"/>
        </w:rPr>
        <w:t>Teknoloji</w:t>
      </w:r>
      <w:proofErr w:type="spellEnd"/>
      <w:r w:rsidRPr="00577724">
        <w:rPr>
          <w:sz w:val="22"/>
          <w:szCs w:val="22"/>
        </w:rPr>
        <w:t xml:space="preserve"> Bakanli</w:t>
      </w:r>
      <w:r>
        <w:rPr>
          <w:sz w:val="22"/>
          <w:szCs w:val="22"/>
        </w:rPr>
        <w:t>ğ</w:t>
      </w:r>
      <w:r w:rsidRPr="00577724">
        <w:rPr>
          <w:sz w:val="22"/>
          <w:szCs w:val="22"/>
        </w:rPr>
        <w:t>i, 2014</w:t>
      </w:r>
    </w:p>
    <w:p w14:paraId="0487E09B" w14:textId="77777777" w:rsidR="00577724" w:rsidRDefault="00577724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577724">
        <w:rPr>
          <w:sz w:val="22"/>
          <w:szCs w:val="22"/>
        </w:rPr>
        <w:t xml:space="preserve">Reviewer, International Journal of Distributed Sensor Networks, 2014 </w:t>
      </w:r>
    </w:p>
    <w:p w14:paraId="6BC053ED" w14:textId="77777777" w:rsidR="00CB7327" w:rsidRPr="00CB7327" w:rsidRDefault="00CB7327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CB7327">
        <w:rPr>
          <w:sz w:val="22"/>
          <w:szCs w:val="22"/>
        </w:rPr>
        <w:t>Reviewer,</w:t>
      </w:r>
      <w:r>
        <w:rPr>
          <w:sz w:val="22"/>
          <w:szCs w:val="22"/>
        </w:rPr>
        <w:t xml:space="preserve"> </w:t>
      </w:r>
      <w:r w:rsidRPr="00CB7327">
        <w:rPr>
          <w:sz w:val="22"/>
          <w:szCs w:val="22"/>
        </w:rPr>
        <w:t>The 4th International Conference on Computer and Software Modeling Bangkok,</w:t>
      </w:r>
      <w:r>
        <w:rPr>
          <w:sz w:val="22"/>
          <w:szCs w:val="22"/>
        </w:rPr>
        <w:t xml:space="preserve"> </w:t>
      </w:r>
      <w:r w:rsidRPr="00CB7327">
        <w:rPr>
          <w:sz w:val="22"/>
          <w:szCs w:val="22"/>
        </w:rPr>
        <w:t>Thailand Oct.10-12, 2014</w:t>
      </w:r>
    </w:p>
    <w:p w14:paraId="4C609F16" w14:textId="77777777" w:rsidR="00CB7327" w:rsidRPr="00CB7327" w:rsidRDefault="00CB7327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CB7327">
        <w:rPr>
          <w:sz w:val="22"/>
          <w:szCs w:val="22"/>
        </w:rPr>
        <w:t>Reviewer, The Defense Against Terrorism Review (DATR), 2014</w:t>
      </w:r>
    </w:p>
    <w:p w14:paraId="31C3EFBA" w14:textId="77777777" w:rsidR="00CB7327" w:rsidRDefault="00CB7327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CB7327">
        <w:rPr>
          <w:sz w:val="22"/>
          <w:szCs w:val="22"/>
        </w:rPr>
        <w:t>Reviewer, Turkish Journal of Electrical Engineering &amp; Computer Sciences, 201</w:t>
      </w:r>
      <w:r>
        <w:rPr>
          <w:sz w:val="22"/>
          <w:szCs w:val="22"/>
        </w:rPr>
        <w:t>4</w:t>
      </w:r>
    </w:p>
    <w:p w14:paraId="44D07927" w14:textId="77777777" w:rsidR="00085FB9" w:rsidRPr="00FB0FD4" w:rsidRDefault="00085FB9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FB0FD4">
        <w:rPr>
          <w:sz w:val="22"/>
          <w:szCs w:val="22"/>
        </w:rPr>
        <w:t>Reviewer, The International Journal of Computing and Informatics (CAI), 2013</w:t>
      </w:r>
      <w:r>
        <w:rPr>
          <w:sz w:val="22"/>
          <w:szCs w:val="22"/>
        </w:rPr>
        <w:t>.</w:t>
      </w:r>
    </w:p>
    <w:p w14:paraId="0CC4AB0E" w14:textId="77777777" w:rsidR="00085FB9" w:rsidRPr="00FB0FD4" w:rsidRDefault="00085FB9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FB0FD4">
        <w:rPr>
          <w:sz w:val="22"/>
          <w:szCs w:val="22"/>
        </w:rPr>
        <w:t>Reviewer, The Sixth National Conference on Defense Applications, Modeling and Simulation (USMOS), 2013</w:t>
      </w:r>
      <w:r>
        <w:rPr>
          <w:sz w:val="22"/>
          <w:szCs w:val="22"/>
        </w:rPr>
        <w:t>.</w:t>
      </w:r>
    </w:p>
    <w:p w14:paraId="6FE3026A" w14:textId="77777777" w:rsidR="00085FB9" w:rsidRDefault="00085FB9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43579">
        <w:rPr>
          <w:sz w:val="22"/>
          <w:szCs w:val="22"/>
        </w:rPr>
        <w:t xml:space="preserve">Reviewer, </w:t>
      </w:r>
      <w:proofErr w:type="spellStart"/>
      <w:r w:rsidRPr="00743579">
        <w:rPr>
          <w:sz w:val="22"/>
          <w:szCs w:val="22"/>
        </w:rPr>
        <w:t>Teknogirişim</w:t>
      </w:r>
      <w:proofErr w:type="spellEnd"/>
      <w:r w:rsidRPr="00743579">
        <w:rPr>
          <w:sz w:val="22"/>
          <w:szCs w:val="22"/>
        </w:rPr>
        <w:t xml:space="preserve"> </w:t>
      </w:r>
      <w:proofErr w:type="spellStart"/>
      <w:r w:rsidRPr="00743579">
        <w:rPr>
          <w:sz w:val="22"/>
          <w:szCs w:val="22"/>
        </w:rPr>
        <w:t>Sermayesi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E55D51">
        <w:rPr>
          <w:sz w:val="22"/>
          <w:szCs w:val="22"/>
        </w:rPr>
        <w:t>Desteği</w:t>
      </w:r>
      <w:proofErr w:type="spellEnd"/>
      <w:r w:rsidRPr="00E55D5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Değerlendirme</w:t>
      </w:r>
      <w:proofErr w:type="spellEnd"/>
      <w:r>
        <w:rPr>
          <w:sz w:val="22"/>
          <w:szCs w:val="22"/>
        </w:rPr>
        <w:t xml:space="preserve"> Komisyonu,</w:t>
      </w:r>
      <w:r w:rsidRPr="00743579">
        <w:rPr>
          <w:sz w:val="22"/>
          <w:szCs w:val="22"/>
        </w:rPr>
        <w:t xml:space="preserve"> </w:t>
      </w:r>
      <w:proofErr w:type="spellStart"/>
      <w:r w:rsidRPr="00743579">
        <w:rPr>
          <w:sz w:val="22"/>
          <w:szCs w:val="22"/>
        </w:rPr>
        <w:t>Bilim</w:t>
      </w:r>
      <w:proofErr w:type="spellEnd"/>
      <w:r w:rsidRPr="00743579">
        <w:rPr>
          <w:sz w:val="22"/>
          <w:szCs w:val="22"/>
        </w:rPr>
        <w:t xml:space="preserve">, Sanayi </w:t>
      </w:r>
      <w:proofErr w:type="spellStart"/>
      <w:r w:rsidRPr="00743579">
        <w:rPr>
          <w:sz w:val="22"/>
          <w:szCs w:val="22"/>
        </w:rPr>
        <w:t>ve</w:t>
      </w:r>
      <w:proofErr w:type="spellEnd"/>
      <w:r w:rsidRPr="00743579">
        <w:rPr>
          <w:sz w:val="22"/>
          <w:szCs w:val="22"/>
        </w:rPr>
        <w:t xml:space="preserve"> </w:t>
      </w:r>
      <w:proofErr w:type="spellStart"/>
      <w:r w:rsidRPr="00743579">
        <w:rPr>
          <w:sz w:val="22"/>
          <w:szCs w:val="22"/>
        </w:rPr>
        <w:t>Teknoloji</w:t>
      </w:r>
      <w:proofErr w:type="spellEnd"/>
      <w:r w:rsidRPr="00743579">
        <w:rPr>
          <w:sz w:val="22"/>
          <w:szCs w:val="22"/>
        </w:rPr>
        <w:t xml:space="preserve"> Bakanliği, </w:t>
      </w:r>
      <w:r>
        <w:rPr>
          <w:sz w:val="22"/>
          <w:szCs w:val="22"/>
        </w:rPr>
        <w:t>2013.</w:t>
      </w:r>
    </w:p>
    <w:p w14:paraId="72E07D8A" w14:textId="77777777" w:rsidR="00085FB9" w:rsidRPr="00FB0FD4" w:rsidRDefault="00085FB9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7870C1">
        <w:rPr>
          <w:sz w:val="22"/>
          <w:szCs w:val="22"/>
        </w:rPr>
        <w:t>Reviewer, The International Journal of Computing and Informatics (CAI), 2013</w:t>
      </w:r>
    </w:p>
    <w:p w14:paraId="293CF9AA" w14:textId="77777777" w:rsidR="00581A79" w:rsidRDefault="00581A79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External </w:t>
      </w:r>
      <w:bookmarkStart w:id="36" w:name="__DdeLink__30_746207980"/>
      <w:r>
        <w:rPr>
          <w:sz w:val="22"/>
          <w:szCs w:val="22"/>
        </w:rPr>
        <w:t>Reviewer</w:t>
      </w:r>
      <w:bookmarkEnd w:id="36"/>
      <w:r>
        <w:rPr>
          <w:sz w:val="22"/>
          <w:szCs w:val="22"/>
        </w:rPr>
        <w:t>, 27th International Conference on Data Engineering, 2011.</w:t>
      </w:r>
    </w:p>
    <w:p w14:paraId="2342C334" w14:textId="77777777" w:rsidR="00581A79" w:rsidRPr="00085FB9" w:rsidRDefault="00581A79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 w:rsidRPr="00085FB9">
        <w:rPr>
          <w:sz w:val="22"/>
          <w:szCs w:val="22"/>
        </w:rPr>
        <w:t>External Reviewer, ACM SIGMOD 2011.</w:t>
      </w:r>
    </w:p>
    <w:p w14:paraId="53477091" w14:textId="77777777" w:rsidR="00FB0FD4" w:rsidRDefault="00581A79" w:rsidP="000123A5">
      <w:pPr>
        <w:pStyle w:val="BodyTextIndent2"/>
        <w:numPr>
          <w:ilvl w:val="0"/>
          <w:numId w:val="11"/>
        </w:numPr>
        <w:tabs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Reviewer</w:t>
      </w:r>
      <w:r w:rsidR="0056682C">
        <w:rPr>
          <w:sz w:val="22"/>
          <w:szCs w:val="22"/>
        </w:rPr>
        <w:t xml:space="preserve"> and Session Chairman</w:t>
      </w:r>
      <w:r>
        <w:rPr>
          <w:sz w:val="22"/>
          <w:szCs w:val="22"/>
        </w:rPr>
        <w:t>, The Fourth National Conference on Defense Applications, Modeling and Simulation</w:t>
      </w:r>
      <w:r>
        <w:rPr>
          <w:i/>
          <w:iCs/>
          <w:sz w:val="22"/>
          <w:szCs w:val="22"/>
        </w:rPr>
        <w:t xml:space="preserve"> (</w:t>
      </w:r>
      <w:r>
        <w:rPr>
          <w:sz w:val="22"/>
          <w:szCs w:val="22"/>
        </w:rPr>
        <w:t>USMOS) 2011.</w:t>
      </w:r>
    </w:p>
    <w:p w14:paraId="76B639DF" w14:textId="77777777" w:rsidR="00085FB9" w:rsidRDefault="00085FB9" w:rsidP="000123A5">
      <w:pPr>
        <w:pStyle w:val="BodyTextIndent2"/>
        <w:numPr>
          <w:ilvl w:val="0"/>
          <w:numId w:val="11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Reviewer, 5th Defense Technologies Congress (SAVTEK), 2010.</w:t>
      </w:r>
    </w:p>
    <w:p w14:paraId="47D71FFD" w14:textId="77777777" w:rsidR="00085FB9" w:rsidRDefault="00085FB9" w:rsidP="000123A5">
      <w:pPr>
        <w:pStyle w:val="BodyTextIndent2"/>
        <w:numPr>
          <w:ilvl w:val="0"/>
          <w:numId w:val="11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Reviewer, The International Journal of Computer and Telecommunications Networking (Elsevier Computer Networks), 2010.</w:t>
      </w:r>
    </w:p>
    <w:p w14:paraId="22F3100B" w14:textId="77777777" w:rsidR="00D26390" w:rsidRDefault="00D26390" w:rsidP="000123A5">
      <w:pPr>
        <w:pStyle w:val="BodyTextIndent2"/>
        <w:numPr>
          <w:ilvl w:val="0"/>
          <w:numId w:val="11"/>
        </w:numPr>
        <w:tabs>
          <w:tab w:val="clear" w:pos="540"/>
          <w:tab w:val="left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>Reviewer</w:t>
      </w:r>
      <w:r w:rsidR="00223331">
        <w:rPr>
          <w:sz w:val="22"/>
          <w:szCs w:val="22"/>
        </w:rPr>
        <w:t>, IEEE Internet Computing, 2009</w:t>
      </w:r>
      <w:r>
        <w:rPr>
          <w:sz w:val="22"/>
          <w:szCs w:val="22"/>
        </w:rPr>
        <w:t>.</w:t>
      </w:r>
    </w:p>
    <w:p w14:paraId="61BB3562" w14:textId="77777777" w:rsidR="00581A79" w:rsidRDefault="00581A79" w:rsidP="00965267">
      <w:pPr>
        <w:pStyle w:val="BodyTextIndent2"/>
        <w:tabs>
          <w:tab w:val="left" w:pos="426"/>
        </w:tabs>
        <w:ind w:left="426" w:firstLine="0"/>
        <w:rPr>
          <w:sz w:val="22"/>
          <w:szCs w:val="22"/>
        </w:rPr>
      </w:pPr>
    </w:p>
    <w:sectPr w:rsidR="00581A7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footnotePr>
        <w:pos w:val="beneathText"/>
      </w:footnotePr>
      <w:pgSz w:w="12240" w:h="15840"/>
      <w:pgMar w:top="1170" w:right="1440" w:bottom="1350" w:left="144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5D472" w14:textId="77777777" w:rsidR="007B0B52" w:rsidRDefault="007B0B52">
      <w:pPr>
        <w:spacing w:after="0" w:line="240" w:lineRule="auto"/>
      </w:pPr>
      <w:r>
        <w:separator/>
      </w:r>
    </w:p>
  </w:endnote>
  <w:endnote w:type="continuationSeparator" w:id="0">
    <w:p w14:paraId="4CB313A1" w14:textId="77777777" w:rsidR="007B0B52" w:rsidRDefault="007B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C Smallcaps 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346A8" w14:textId="77777777" w:rsidR="00DA1B34" w:rsidRDefault="00DA1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52159" w14:textId="7047C96A" w:rsidR="00DA1B34" w:rsidRDefault="00DA1B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76827">
      <w:rPr>
        <w:noProof/>
      </w:rPr>
      <w:t>14</w:t>
    </w:r>
    <w:r>
      <w:rPr>
        <w:noProof/>
      </w:rPr>
      <w:fldChar w:fldCharType="end"/>
    </w:r>
  </w:p>
  <w:p w14:paraId="276D21A2" w14:textId="77777777" w:rsidR="00581A79" w:rsidRDefault="00581A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154CC" w14:textId="77777777" w:rsidR="00DA1B34" w:rsidRDefault="00DA1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3A092" w14:textId="77777777" w:rsidR="007B0B52" w:rsidRDefault="007B0B52">
      <w:pPr>
        <w:spacing w:after="0" w:line="240" w:lineRule="auto"/>
      </w:pPr>
      <w:r>
        <w:separator/>
      </w:r>
    </w:p>
  </w:footnote>
  <w:footnote w:type="continuationSeparator" w:id="0">
    <w:p w14:paraId="12A219FF" w14:textId="77777777" w:rsidR="007B0B52" w:rsidRDefault="007B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17072" w14:textId="77777777" w:rsidR="00DA1B34" w:rsidRDefault="00DA1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B31" w14:textId="77777777" w:rsidR="00DA1B34" w:rsidRDefault="00DA1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ECD43" w14:textId="77777777" w:rsidR="00DA1B34" w:rsidRDefault="00DA1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/>
      </w:rPr>
    </w:lvl>
  </w:abstractNum>
  <w:abstractNum w:abstractNumId="8" w15:restartNumberingAfterBreak="0">
    <w:nsid w:val="0B963C7E"/>
    <w:multiLevelType w:val="hybridMultilevel"/>
    <w:tmpl w:val="F32A4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1208C1"/>
    <w:multiLevelType w:val="hybridMultilevel"/>
    <w:tmpl w:val="202C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2211F"/>
    <w:multiLevelType w:val="hybridMultilevel"/>
    <w:tmpl w:val="B7AA7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020B6"/>
    <w:multiLevelType w:val="hybridMultilevel"/>
    <w:tmpl w:val="399689D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62B60"/>
    <w:multiLevelType w:val="hybridMultilevel"/>
    <w:tmpl w:val="6040F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F389A"/>
    <w:multiLevelType w:val="hybridMultilevel"/>
    <w:tmpl w:val="59FA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63CBB"/>
    <w:multiLevelType w:val="hybridMultilevel"/>
    <w:tmpl w:val="3EC692BE"/>
    <w:lvl w:ilvl="0" w:tplc="DF044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64C50"/>
    <w:multiLevelType w:val="hybridMultilevel"/>
    <w:tmpl w:val="9E5E0654"/>
    <w:lvl w:ilvl="0" w:tplc="FCBA2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C24CB"/>
    <w:multiLevelType w:val="hybridMultilevel"/>
    <w:tmpl w:val="95D4920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3AC30DEA"/>
    <w:multiLevelType w:val="hybridMultilevel"/>
    <w:tmpl w:val="38AC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55485"/>
    <w:multiLevelType w:val="hybridMultilevel"/>
    <w:tmpl w:val="6F1E3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3F2C4B"/>
    <w:multiLevelType w:val="hybridMultilevel"/>
    <w:tmpl w:val="F4B43AA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556E7"/>
    <w:multiLevelType w:val="hybridMultilevel"/>
    <w:tmpl w:val="6C0A2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7082B"/>
    <w:multiLevelType w:val="hybridMultilevel"/>
    <w:tmpl w:val="348EA9F8"/>
    <w:lvl w:ilvl="0" w:tplc="752E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0" w:hanging="360"/>
      </w:pPr>
    </w:lvl>
    <w:lvl w:ilvl="2" w:tplc="041F001B" w:tentative="1">
      <w:start w:val="1"/>
      <w:numFmt w:val="lowerRoman"/>
      <w:lvlText w:val="%3."/>
      <w:lvlJc w:val="right"/>
      <w:pPr>
        <w:ind w:left="1620" w:hanging="180"/>
      </w:pPr>
    </w:lvl>
    <w:lvl w:ilvl="3" w:tplc="041F000F" w:tentative="1">
      <w:start w:val="1"/>
      <w:numFmt w:val="decimal"/>
      <w:lvlText w:val="%4."/>
      <w:lvlJc w:val="left"/>
      <w:pPr>
        <w:ind w:left="2340" w:hanging="360"/>
      </w:pPr>
    </w:lvl>
    <w:lvl w:ilvl="4" w:tplc="041F0019" w:tentative="1">
      <w:start w:val="1"/>
      <w:numFmt w:val="lowerLetter"/>
      <w:lvlText w:val="%5."/>
      <w:lvlJc w:val="left"/>
      <w:pPr>
        <w:ind w:left="3060" w:hanging="360"/>
      </w:pPr>
    </w:lvl>
    <w:lvl w:ilvl="5" w:tplc="041F001B" w:tentative="1">
      <w:start w:val="1"/>
      <w:numFmt w:val="lowerRoman"/>
      <w:lvlText w:val="%6."/>
      <w:lvlJc w:val="right"/>
      <w:pPr>
        <w:ind w:left="3780" w:hanging="180"/>
      </w:pPr>
    </w:lvl>
    <w:lvl w:ilvl="6" w:tplc="041F000F" w:tentative="1">
      <w:start w:val="1"/>
      <w:numFmt w:val="decimal"/>
      <w:lvlText w:val="%7."/>
      <w:lvlJc w:val="left"/>
      <w:pPr>
        <w:ind w:left="4500" w:hanging="360"/>
      </w:pPr>
    </w:lvl>
    <w:lvl w:ilvl="7" w:tplc="041F0019" w:tentative="1">
      <w:start w:val="1"/>
      <w:numFmt w:val="lowerLetter"/>
      <w:lvlText w:val="%8."/>
      <w:lvlJc w:val="left"/>
      <w:pPr>
        <w:ind w:left="5220" w:hanging="360"/>
      </w:pPr>
    </w:lvl>
    <w:lvl w:ilvl="8" w:tplc="041F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2" w15:restartNumberingAfterBreak="0">
    <w:nsid w:val="739B5B8A"/>
    <w:multiLevelType w:val="hybridMultilevel"/>
    <w:tmpl w:val="0394B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8040D"/>
    <w:multiLevelType w:val="hybridMultilevel"/>
    <w:tmpl w:val="29F03ACE"/>
    <w:lvl w:ilvl="0" w:tplc="230E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2196">
    <w:abstractNumId w:val="3"/>
  </w:num>
  <w:num w:numId="2" w16cid:durableId="629825861">
    <w:abstractNumId w:val="4"/>
  </w:num>
  <w:num w:numId="3" w16cid:durableId="1942640210">
    <w:abstractNumId w:val="19"/>
  </w:num>
  <w:num w:numId="4" w16cid:durableId="1564872823">
    <w:abstractNumId w:val="11"/>
  </w:num>
  <w:num w:numId="5" w16cid:durableId="289631213">
    <w:abstractNumId w:val="16"/>
  </w:num>
  <w:num w:numId="6" w16cid:durableId="827402858">
    <w:abstractNumId w:val="12"/>
  </w:num>
  <w:num w:numId="7" w16cid:durableId="2144687923">
    <w:abstractNumId w:val="10"/>
  </w:num>
  <w:num w:numId="8" w16cid:durableId="365066663">
    <w:abstractNumId w:val="18"/>
  </w:num>
  <w:num w:numId="9" w16cid:durableId="682979003">
    <w:abstractNumId w:val="13"/>
  </w:num>
  <w:num w:numId="10" w16cid:durableId="947782534">
    <w:abstractNumId w:val="22"/>
  </w:num>
  <w:num w:numId="11" w16cid:durableId="1148202151">
    <w:abstractNumId w:val="20"/>
  </w:num>
  <w:num w:numId="12" w16cid:durableId="1186944735">
    <w:abstractNumId w:val="23"/>
  </w:num>
  <w:num w:numId="13" w16cid:durableId="1863204693">
    <w:abstractNumId w:val="14"/>
  </w:num>
  <w:num w:numId="14" w16cid:durableId="1858302378">
    <w:abstractNumId w:val="15"/>
  </w:num>
  <w:num w:numId="15" w16cid:durableId="1734153655">
    <w:abstractNumId w:val="21"/>
  </w:num>
  <w:num w:numId="16" w16cid:durableId="1970283828">
    <w:abstractNumId w:val="9"/>
  </w:num>
  <w:num w:numId="17" w16cid:durableId="1507012667">
    <w:abstractNumId w:val="17"/>
  </w:num>
  <w:num w:numId="18" w16cid:durableId="83456702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oNotDisplayPageBoundaries/>
  <w:proofState w:spelling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20B1"/>
    <w:rsid w:val="0000309D"/>
    <w:rsid w:val="000104B2"/>
    <w:rsid w:val="000123A5"/>
    <w:rsid w:val="00014C65"/>
    <w:rsid w:val="0001736D"/>
    <w:rsid w:val="00022C12"/>
    <w:rsid w:val="00026F4B"/>
    <w:rsid w:val="00027FAD"/>
    <w:rsid w:val="000325E9"/>
    <w:rsid w:val="0003556E"/>
    <w:rsid w:val="0003592F"/>
    <w:rsid w:val="00041AAA"/>
    <w:rsid w:val="000466C8"/>
    <w:rsid w:val="00052A16"/>
    <w:rsid w:val="00053D11"/>
    <w:rsid w:val="00055CB5"/>
    <w:rsid w:val="00055E36"/>
    <w:rsid w:val="00057064"/>
    <w:rsid w:val="00062EED"/>
    <w:rsid w:val="00063B47"/>
    <w:rsid w:val="0007547B"/>
    <w:rsid w:val="00077838"/>
    <w:rsid w:val="00077E13"/>
    <w:rsid w:val="000818CA"/>
    <w:rsid w:val="00082FB0"/>
    <w:rsid w:val="00085FB9"/>
    <w:rsid w:val="000875FF"/>
    <w:rsid w:val="00090617"/>
    <w:rsid w:val="00091C6A"/>
    <w:rsid w:val="00092467"/>
    <w:rsid w:val="000937C0"/>
    <w:rsid w:val="00093CDA"/>
    <w:rsid w:val="000A1D41"/>
    <w:rsid w:val="000B2543"/>
    <w:rsid w:val="000B647C"/>
    <w:rsid w:val="000B7F9E"/>
    <w:rsid w:val="000C4733"/>
    <w:rsid w:val="000C57F5"/>
    <w:rsid w:val="000D2F29"/>
    <w:rsid w:val="000D3653"/>
    <w:rsid w:val="000D58AB"/>
    <w:rsid w:val="000D715A"/>
    <w:rsid w:val="000E310F"/>
    <w:rsid w:val="000E48CB"/>
    <w:rsid w:val="000F1ADB"/>
    <w:rsid w:val="000F601E"/>
    <w:rsid w:val="000F6D5D"/>
    <w:rsid w:val="00121617"/>
    <w:rsid w:val="00122BF1"/>
    <w:rsid w:val="00122CB5"/>
    <w:rsid w:val="00126F4F"/>
    <w:rsid w:val="0012702B"/>
    <w:rsid w:val="00143055"/>
    <w:rsid w:val="00143677"/>
    <w:rsid w:val="00145469"/>
    <w:rsid w:val="0014553D"/>
    <w:rsid w:val="001546CE"/>
    <w:rsid w:val="0015555B"/>
    <w:rsid w:val="00156F9E"/>
    <w:rsid w:val="001578B2"/>
    <w:rsid w:val="00163ABA"/>
    <w:rsid w:val="001657C6"/>
    <w:rsid w:val="00170C58"/>
    <w:rsid w:val="0017562E"/>
    <w:rsid w:val="00177580"/>
    <w:rsid w:val="00177EBF"/>
    <w:rsid w:val="00181B2D"/>
    <w:rsid w:val="00183520"/>
    <w:rsid w:val="00184152"/>
    <w:rsid w:val="00190D88"/>
    <w:rsid w:val="00193DB3"/>
    <w:rsid w:val="001A02FD"/>
    <w:rsid w:val="001B30C3"/>
    <w:rsid w:val="001C1EF9"/>
    <w:rsid w:val="001C30B1"/>
    <w:rsid w:val="001D0D96"/>
    <w:rsid w:val="001D36EF"/>
    <w:rsid w:val="001E5208"/>
    <w:rsid w:val="001F7BD0"/>
    <w:rsid w:val="00201A1D"/>
    <w:rsid w:val="00206AC2"/>
    <w:rsid w:val="00206DCE"/>
    <w:rsid w:val="002104D6"/>
    <w:rsid w:val="002106FB"/>
    <w:rsid w:val="00211403"/>
    <w:rsid w:val="002207E2"/>
    <w:rsid w:val="00220981"/>
    <w:rsid w:val="00220FBB"/>
    <w:rsid w:val="00223331"/>
    <w:rsid w:val="002308FF"/>
    <w:rsid w:val="00233625"/>
    <w:rsid w:val="002360F3"/>
    <w:rsid w:val="00236ADF"/>
    <w:rsid w:val="002411CB"/>
    <w:rsid w:val="00253AF7"/>
    <w:rsid w:val="00257C9D"/>
    <w:rsid w:val="002620C5"/>
    <w:rsid w:val="0026265C"/>
    <w:rsid w:val="00273B8A"/>
    <w:rsid w:val="002744E6"/>
    <w:rsid w:val="00276827"/>
    <w:rsid w:val="00283E6E"/>
    <w:rsid w:val="0029368A"/>
    <w:rsid w:val="00295D49"/>
    <w:rsid w:val="002B3B59"/>
    <w:rsid w:val="002C0C54"/>
    <w:rsid w:val="002C7676"/>
    <w:rsid w:val="002D5138"/>
    <w:rsid w:val="002D7CDE"/>
    <w:rsid w:val="002E606E"/>
    <w:rsid w:val="002F20DF"/>
    <w:rsid w:val="002F3690"/>
    <w:rsid w:val="00302026"/>
    <w:rsid w:val="003021C0"/>
    <w:rsid w:val="00304C88"/>
    <w:rsid w:val="00316EC3"/>
    <w:rsid w:val="00331083"/>
    <w:rsid w:val="003311C5"/>
    <w:rsid w:val="003314FB"/>
    <w:rsid w:val="00331727"/>
    <w:rsid w:val="003335C1"/>
    <w:rsid w:val="003375C3"/>
    <w:rsid w:val="00340975"/>
    <w:rsid w:val="0034121B"/>
    <w:rsid w:val="00344411"/>
    <w:rsid w:val="00350E42"/>
    <w:rsid w:val="00363BB8"/>
    <w:rsid w:val="00365C89"/>
    <w:rsid w:val="00371A97"/>
    <w:rsid w:val="00374159"/>
    <w:rsid w:val="003871F8"/>
    <w:rsid w:val="00390402"/>
    <w:rsid w:val="003A679F"/>
    <w:rsid w:val="003A685C"/>
    <w:rsid w:val="003A7EA5"/>
    <w:rsid w:val="003B0C07"/>
    <w:rsid w:val="003B5BC9"/>
    <w:rsid w:val="003C12A9"/>
    <w:rsid w:val="003D21C0"/>
    <w:rsid w:val="003D2490"/>
    <w:rsid w:val="003E0622"/>
    <w:rsid w:val="003E41E6"/>
    <w:rsid w:val="003E7E59"/>
    <w:rsid w:val="003F0198"/>
    <w:rsid w:val="003F150D"/>
    <w:rsid w:val="003F2C2F"/>
    <w:rsid w:val="003F2CAE"/>
    <w:rsid w:val="003F40FB"/>
    <w:rsid w:val="0040283E"/>
    <w:rsid w:val="00402B33"/>
    <w:rsid w:val="004056CB"/>
    <w:rsid w:val="00407AD5"/>
    <w:rsid w:val="004116F4"/>
    <w:rsid w:val="00422BD3"/>
    <w:rsid w:val="0042404A"/>
    <w:rsid w:val="00425AD3"/>
    <w:rsid w:val="00430B25"/>
    <w:rsid w:val="004364CA"/>
    <w:rsid w:val="00447CBC"/>
    <w:rsid w:val="00447EB1"/>
    <w:rsid w:val="00453728"/>
    <w:rsid w:val="00456B4A"/>
    <w:rsid w:val="004613A4"/>
    <w:rsid w:val="004626EA"/>
    <w:rsid w:val="00464B4F"/>
    <w:rsid w:val="004750FD"/>
    <w:rsid w:val="00477939"/>
    <w:rsid w:val="004806F2"/>
    <w:rsid w:val="004813ED"/>
    <w:rsid w:val="004820B1"/>
    <w:rsid w:val="00491A74"/>
    <w:rsid w:val="004922D6"/>
    <w:rsid w:val="004950AD"/>
    <w:rsid w:val="004A6EF0"/>
    <w:rsid w:val="004C20FB"/>
    <w:rsid w:val="004C60A6"/>
    <w:rsid w:val="004D2F06"/>
    <w:rsid w:val="004D4890"/>
    <w:rsid w:val="004D75FE"/>
    <w:rsid w:val="004E3909"/>
    <w:rsid w:val="004E6112"/>
    <w:rsid w:val="004E6F53"/>
    <w:rsid w:val="004F4ADC"/>
    <w:rsid w:val="004F5732"/>
    <w:rsid w:val="004F7076"/>
    <w:rsid w:val="0050755F"/>
    <w:rsid w:val="005108C3"/>
    <w:rsid w:val="00525398"/>
    <w:rsid w:val="00525ACA"/>
    <w:rsid w:val="00534973"/>
    <w:rsid w:val="005351AF"/>
    <w:rsid w:val="0053602E"/>
    <w:rsid w:val="00554FE4"/>
    <w:rsid w:val="0056682C"/>
    <w:rsid w:val="005670EF"/>
    <w:rsid w:val="00574F8A"/>
    <w:rsid w:val="00577724"/>
    <w:rsid w:val="00581A79"/>
    <w:rsid w:val="00582C8F"/>
    <w:rsid w:val="00587CAB"/>
    <w:rsid w:val="0059020B"/>
    <w:rsid w:val="00596D57"/>
    <w:rsid w:val="005A4CCA"/>
    <w:rsid w:val="005A7F33"/>
    <w:rsid w:val="005C6B24"/>
    <w:rsid w:val="005C7BB4"/>
    <w:rsid w:val="005D12A1"/>
    <w:rsid w:val="005D56F2"/>
    <w:rsid w:val="005E09C7"/>
    <w:rsid w:val="005E38D0"/>
    <w:rsid w:val="005E3A06"/>
    <w:rsid w:val="005F3CB0"/>
    <w:rsid w:val="006044EC"/>
    <w:rsid w:val="006072D5"/>
    <w:rsid w:val="00612F37"/>
    <w:rsid w:val="006202EF"/>
    <w:rsid w:val="006207E2"/>
    <w:rsid w:val="00637A0C"/>
    <w:rsid w:val="00640A21"/>
    <w:rsid w:val="0065062D"/>
    <w:rsid w:val="00651049"/>
    <w:rsid w:val="006530D9"/>
    <w:rsid w:val="006536E4"/>
    <w:rsid w:val="00655DE8"/>
    <w:rsid w:val="0065674F"/>
    <w:rsid w:val="00656C08"/>
    <w:rsid w:val="0066095D"/>
    <w:rsid w:val="00662C3C"/>
    <w:rsid w:val="006672D2"/>
    <w:rsid w:val="00667C77"/>
    <w:rsid w:val="00674AFD"/>
    <w:rsid w:val="0067590C"/>
    <w:rsid w:val="00696560"/>
    <w:rsid w:val="006A1D79"/>
    <w:rsid w:val="006B7777"/>
    <w:rsid w:val="006F326E"/>
    <w:rsid w:val="006F38C2"/>
    <w:rsid w:val="006F66A7"/>
    <w:rsid w:val="00705C4D"/>
    <w:rsid w:val="007067AF"/>
    <w:rsid w:val="007074CE"/>
    <w:rsid w:val="00714600"/>
    <w:rsid w:val="007151AA"/>
    <w:rsid w:val="00717EF9"/>
    <w:rsid w:val="00720E82"/>
    <w:rsid w:val="007216EC"/>
    <w:rsid w:val="00721ECB"/>
    <w:rsid w:val="0072533B"/>
    <w:rsid w:val="007315C5"/>
    <w:rsid w:val="007355A1"/>
    <w:rsid w:val="00737CBB"/>
    <w:rsid w:val="00741EF0"/>
    <w:rsid w:val="00742352"/>
    <w:rsid w:val="00743579"/>
    <w:rsid w:val="00745DEC"/>
    <w:rsid w:val="0075640C"/>
    <w:rsid w:val="00774ACD"/>
    <w:rsid w:val="007804F1"/>
    <w:rsid w:val="00783DC2"/>
    <w:rsid w:val="00785E08"/>
    <w:rsid w:val="007870C1"/>
    <w:rsid w:val="00796A57"/>
    <w:rsid w:val="007A1E1B"/>
    <w:rsid w:val="007B0B52"/>
    <w:rsid w:val="007B150B"/>
    <w:rsid w:val="007B3188"/>
    <w:rsid w:val="007C0AF3"/>
    <w:rsid w:val="007C77EB"/>
    <w:rsid w:val="007D0C2A"/>
    <w:rsid w:val="007D3537"/>
    <w:rsid w:val="007D4D43"/>
    <w:rsid w:val="007D5E25"/>
    <w:rsid w:val="007E0523"/>
    <w:rsid w:val="007E17FD"/>
    <w:rsid w:val="007E1DC8"/>
    <w:rsid w:val="007E5D7C"/>
    <w:rsid w:val="007F6AFE"/>
    <w:rsid w:val="008151A7"/>
    <w:rsid w:val="0081526E"/>
    <w:rsid w:val="00831286"/>
    <w:rsid w:val="00845242"/>
    <w:rsid w:val="00851696"/>
    <w:rsid w:val="00854E6E"/>
    <w:rsid w:val="00860846"/>
    <w:rsid w:val="008616EB"/>
    <w:rsid w:val="00864A12"/>
    <w:rsid w:val="00867F8D"/>
    <w:rsid w:val="00885BED"/>
    <w:rsid w:val="0088632A"/>
    <w:rsid w:val="00891228"/>
    <w:rsid w:val="008C137A"/>
    <w:rsid w:val="008C3988"/>
    <w:rsid w:val="008C7519"/>
    <w:rsid w:val="008D4036"/>
    <w:rsid w:val="008D7D94"/>
    <w:rsid w:val="008E0C4D"/>
    <w:rsid w:val="008F0DA1"/>
    <w:rsid w:val="009028FD"/>
    <w:rsid w:val="009047A8"/>
    <w:rsid w:val="009117D2"/>
    <w:rsid w:val="0091258C"/>
    <w:rsid w:val="009167AB"/>
    <w:rsid w:val="00916FDC"/>
    <w:rsid w:val="0091736F"/>
    <w:rsid w:val="0092282E"/>
    <w:rsid w:val="00923BE0"/>
    <w:rsid w:val="009300A2"/>
    <w:rsid w:val="00934F7C"/>
    <w:rsid w:val="0093536F"/>
    <w:rsid w:val="0094584B"/>
    <w:rsid w:val="00946E1C"/>
    <w:rsid w:val="00955560"/>
    <w:rsid w:val="00961AF6"/>
    <w:rsid w:val="00964476"/>
    <w:rsid w:val="00964B5A"/>
    <w:rsid w:val="00964E81"/>
    <w:rsid w:val="00964FA7"/>
    <w:rsid w:val="00965267"/>
    <w:rsid w:val="00965988"/>
    <w:rsid w:val="009718D8"/>
    <w:rsid w:val="00974C53"/>
    <w:rsid w:val="0098285F"/>
    <w:rsid w:val="00985F97"/>
    <w:rsid w:val="00987189"/>
    <w:rsid w:val="00992B83"/>
    <w:rsid w:val="0099506E"/>
    <w:rsid w:val="009A1EA4"/>
    <w:rsid w:val="009A1FBE"/>
    <w:rsid w:val="009A3E5A"/>
    <w:rsid w:val="009A5869"/>
    <w:rsid w:val="009B22B0"/>
    <w:rsid w:val="009C684A"/>
    <w:rsid w:val="009D0C49"/>
    <w:rsid w:val="009E0954"/>
    <w:rsid w:val="009E4C2E"/>
    <w:rsid w:val="009E6C68"/>
    <w:rsid w:val="009E7220"/>
    <w:rsid w:val="009E78C9"/>
    <w:rsid w:val="009F24CD"/>
    <w:rsid w:val="00A01D01"/>
    <w:rsid w:val="00A03E7A"/>
    <w:rsid w:val="00A06233"/>
    <w:rsid w:val="00A17818"/>
    <w:rsid w:val="00A366A0"/>
    <w:rsid w:val="00A53AA3"/>
    <w:rsid w:val="00A646AD"/>
    <w:rsid w:val="00A66B1F"/>
    <w:rsid w:val="00A75EF3"/>
    <w:rsid w:val="00A7622C"/>
    <w:rsid w:val="00A77C01"/>
    <w:rsid w:val="00AA6AE4"/>
    <w:rsid w:val="00AB04EB"/>
    <w:rsid w:val="00AB0BE0"/>
    <w:rsid w:val="00AC0383"/>
    <w:rsid w:val="00AC06EA"/>
    <w:rsid w:val="00AC1318"/>
    <w:rsid w:val="00AC1A49"/>
    <w:rsid w:val="00AC2666"/>
    <w:rsid w:val="00AC2AA0"/>
    <w:rsid w:val="00AC319A"/>
    <w:rsid w:val="00AD08EE"/>
    <w:rsid w:val="00AE3A57"/>
    <w:rsid w:val="00AF20FE"/>
    <w:rsid w:val="00B00E8D"/>
    <w:rsid w:val="00B062E1"/>
    <w:rsid w:val="00B10737"/>
    <w:rsid w:val="00B13DAD"/>
    <w:rsid w:val="00B2221F"/>
    <w:rsid w:val="00B2475C"/>
    <w:rsid w:val="00B30AB7"/>
    <w:rsid w:val="00B322CD"/>
    <w:rsid w:val="00B3516A"/>
    <w:rsid w:val="00B4032A"/>
    <w:rsid w:val="00B42A96"/>
    <w:rsid w:val="00B474E8"/>
    <w:rsid w:val="00B47C5B"/>
    <w:rsid w:val="00B61294"/>
    <w:rsid w:val="00B66A53"/>
    <w:rsid w:val="00B75B37"/>
    <w:rsid w:val="00B80FDF"/>
    <w:rsid w:val="00B878EC"/>
    <w:rsid w:val="00BA69F8"/>
    <w:rsid w:val="00BA6A05"/>
    <w:rsid w:val="00BB3972"/>
    <w:rsid w:val="00BB6821"/>
    <w:rsid w:val="00BC1E1C"/>
    <w:rsid w:val="00BD3C86"/>
    <w:rsid w:val="00BE2210"/>
    <w:rsid w:val="00BE556C"/>
    <w:rsid w:val="00BF0442"/>
    <w:rsid w:val="00BF4BC7"/>
    <w:rsid w:val="00C02476"/>
    <w:rsid w:val="00C07BB9"/>
    <w:rsid w:val="00C15B67"/>
    <w:rsid w:val="00C32724"/>
    <w:rsid w:val="00C32876"/>
    <w:rsid w:val="00C33A0D"/>
    <w:rsid w:val="00C33E8B"/>
    <w:rsid w:val="00C4045E"/>
    <w:rsid w:val="00C428EA"/>
    <w:rsid w:val="00C452EA"/>
    <w:rsid w:val="00C46C1D"/>
    <w:rsid w:val="00C62F70"/>
    <w:rsid w:val="00C67CC7"/>
    <w:rsid w:val="00C771F8"/>
    <w:rsid w:val="00C820BE"/>
    <w:rsid w:val="00C86142"/>
    <w:rsid w:val="00CA0414"/>
    <w:rsid w:val="00CA2E10"/>
    <w:rsid w:val="00CA366D"/>
    <w:rsid w:val="00CA5C4D"/>
    <w:rsid w:val="00CB7327"/>
    <w:rsid w:val="00CC25B3"/>
    <w:rsid w:val="00CC3B2F"/>
    <w:rsid w:val="00CC4C2C"/>
    <w:rsid w:val="00CD04AB"/>
    <w:rsid w:val="00CD1A37"/>
    <w:rsid w:val="00CE4F3D"/>
    <w:rsid w:val="00CE562B"/>
    <w:rsid w:val="00CE67EF"/>
    <w:rsid w:val="00D009EA"/>
    <w:rsid w:val="00D03E6C"/>
    <w:rsid w:val="00D1082C"/>
    <w:rsid w:val="00D16EBE"/>
    <w:rsid w:val="00D20C0C"/>
    <w:rsid w:val="00D21A70"/>
    <w:rsid w:val="00D234E4"/>
    <w:rsid w:val="00D23C26"/>
    <w:rsid w:val="00D241E6"/>
    <w:rsid w:val="00D25A97"/>
    <w:rsid w:val="00D26390"/>
    <w:rsid w:val="00D30D11"/>
    <w:rsid w:val="00D33DC7"/>
    <w:rsid w:val="00D34512"/>
    <w:rsid w:val="00D36B69"/>
    <w:rsid w:val="00D402BD"/>
    <w:rsid w:val="00D45135"/>
    <w:rsid w:val="00D45BB8"/>
    <w:rsid w:val="00D50946"/>
    <w:rsid w:val="00D51C8F"/>
    <w:rsid w:val="00D56BC6"/>
    <w:rsid w:val="00D61B91"/>
    <w:rsid w:val="00D629D6"/>
    <w:rsid w:val="00D66017"/>
    <w:rsid w:val="00D676AD"/>
    <w:rsid w:val="00D72C26"/>
    <w:rsid w:val="00D734BC"/>
    <w:rsid w:val="00D73D13"/>
    <w:rsid w:val="00D74C33"/>
    <w:rsid w:val="00D8388C"/>
    <w:rsid w:val="00D902EC"/>
    <w:rsid w:val="00D905A1"/>
    <w:rsid w:val="00D946C7"/>
    <w:rsid w:val="00DA1B34"/>
    <w:rsid w:val="00DA537B"/>
    <w:rsid w:val="00DB410D"/>
    <w:rsid w:val="00DC6B1B"/>
    <w:rsid w:val="00DD2994"/>
    <w:rsid w:val="00DD4742"/>
    <w:rsid w:val="00DE2D65"/>
    <w:rsid w:val="00DE2DED"/>
    <w:rsid w:val="00DE4EAF"/>
    <w:rsid w:val="00DF0511"/>
    <w:rsid w:val="00E00AD2"/>
    <w:rsid w:val="00E015BB"/>
    <w:rsid w:val="00E05A56"/>
    <w:rsid w:val="00E0730D"/>
    <w:rsid w:val="00E141DE"/>
    <w:rsid w:val="00E2252E"/>
    <w:rsid w:val="00E23425"/>
    <w:rsid w:val="00E23F01"/>
    <w:rsid w:val="00E2412E"/>
    <w:rsid w:val="00E24398"/>
    <w:rsid w:val="00E2546F"/>
    <w:rsid w:val="00E2770E"/>
    <w:rsid w:val="00E31D66"/>
    <w:rsid w:val="00E55D51"/>
    <w:rsid w:val="00E56B2B"/>
    <w:rsid w:val="00E71F6E"/>
    <w:rsid w:val="00E86E85"/>
    <w:rsid w:val="00E908B6"/>
    <w:rsid w:val="00E91C56"/>
    <w:rsid w:val="00EA6E4B"/>
    <w:rsid w:val="00EA7088"/>
    <w:rsid w:val="00EB2243"/>
    <w:rsid w:val="00EC41E0"/>
    <w:rsid w:val="00EE3192"/>
    <w:rsid w:val="00EE63F8"/>
    <w:rsid w:val="00EF0DD9"/>
    <w:rsid w:val="00EF4E31"/>
    <w:rsid w:val="00F0626B"/>
    <w:rsid w:val="00F15493"/>
    <w:rsid w:val="00F15EF1"/>
    <w:rsid w:val="00F22F03"/>
    <w:rsid w:val="00F23794"/>
    <w:rsid w:val="00F4139E"/>
    <w:rsid w:val="00F44703"/>
    <w:rsid w:val="00F4729B"/>
    <w:rsid w:val="00F504E8"/>
    <w:rsid w:val="00F57EE3"/>
    <w:rsid w:val="00F60CC3"/>
    <w:rsid w:val="00F63419"/>
    <w:rsid w:val="00F66733"/>
    <w:rsid w:val="00F7178A"/>
    <w:rsid w:val="00F718C3"/>
    <w:rsid w:val="00F7347F"/>
    <w:rsid w:val="00F8668B"/>
    <w:rsid w:val="00F87DA7"/>
    <w:rsid w:val="00F94047"/>
    <w:rsid w:val="00F95E43"/>
    <w:rsid w:val="00FB0D45"/>
    <w:rsid w:val="00FB0FD4"/>
    <w:rsid w:val="00FB32BF"/>
    <w:rsid w:val="00FC021A"/>
    <w:rsid w:val="00FC0304"/>
    <w:rsid w:val="00FC3FC9"/>
    <w:rsid w:val="00FC4AFA"/>
    <w:rsid w:val="00FC4F01"/>
    <w:rsid w:val="00FC5080"/>
    <w:rsid w:val="00FC50E2"/>
    <w:rsid w:val="00FC6F0E"/>
    <w:rsid w:val="00FD4137"/>
    <w:rsid w:val="00FD53C9"/>
    <w:rsid w:val="00FD58D9"/>
    <w:rsid w:val="00FE2A14"/>
    <w:rsid w:val="00FF6A2B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103B"/>
  <w15:chartTrackingRefBased/>
  <w15:docId w15:val="{FD565DD1-8894-4437-ACC0-32BF5CC8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Arial" w:eastAsia="Times New Roman" w:hAnsi="Arial" w:cs="Arial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BodyTextIndent2Char">
    <w:name w:val="Body Text Indent 2 Char"/>
    <w:rPr>
      <w:rFonts w:ascii="Arial" w:eastAsia="Times New Roman" w:hAnsi="Arial" w:cs="Arial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  <w:uiPriority w:val="99"/>
  </w:style>
  <w:style w:type="character" w:customStyle="1" w:styleId="shorttext1">
    <w:name w:val="short_text1"/>
    <w:rPr>
      <w:sz w:val="23"/>
      <w:szCs w:val="23"/>
    </w:rPr>
  </w:style>
  <w:style w:type="character" w:styleId="Hyperlink">
    <w:name w:val="Hyperlink"/>
    <w:semiHidden/>
    <w:rPr>
      <w:color w:val="4E7DBF"/>
      <w:u w:val="single"/>
    </w:rPr>
  </w:style>
  <w:style w:type="paragraph" w:customStyle="1" w:styleId="Balk">
    <w:name w:val="Başlık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Balk0">
    <w:name w:val="Başlık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Dizin">
    <w:name w:val="Dizin"/>
    <w:basedOn w:val="Normal"/>
    <w:pPr>
      <w:suppressLineNumbers/>
    </w:pPr>
    <w:rPr>
      <w:rFonts w:cs="Tahoma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CMC Smallcaps 10" w:eastAsia="Arial" w:hAnsi="CMC Smallcaps 10" w:cs="CMC Smallcaps 10"/>
      <w:color w:val="000000"/>
      <w:sz w:val="24"/>
      <w:szCs w:val="24"/>
      <w:lang w:val="tr-TR" w:eastAsia="ar-S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3">
    <w:name w:val="CM3"/>
    <w:basedOn w:val="Default"/>
    <w:next w:val="Default"/>
    <w:pPr>
      <w:spacing w:after="223"/>
    </w:pPr>
    <w:rPr>
      <w:rFonts w:cs="Times New Roman"/>
      <w:color w:val="auto"/>
    </w:rPr>
  </w:style>
  <w:style w:type="paragraph" w:styleId="BodyTextIndent2">
    <w:name w:val="Body Text Indent 2"/>
    <w:basedOn w:val="Normal"/>
    <w:semiHidden/>
    <w:pPr>
      <w:tabs>
        <w:tab w:val="left" w:pos="540"/>
      </w:tabs>
      <w:spacing w:after="0" w:line="240" w:lineRule="auto"/>
      <w:ind w:firstLine="180"/>
      <w:jc w:val="both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semiHidden/>
    <w:pPr>
      <w:spacing w:before="100" w:after="100" w:line="240" w:lineRule="auto"/>
    </w:pPr>
    <w:rPr>
      <w:rFonts w:ascii="Times New Roman" w:hAnsi="Times New Roman"/>
      <w:sz w:val="24"/>
      <w:szCs w:val="24"/>
      <w:lang w:val="tr-TR"/>
    </w:rPr>
  </w:style>
  <w:style w:type="paragraph" w:customStyle="1" w:styleId="header-2">
    <w:name w:val="header-2"/>
    <w:basedOn w:val="Normal"/>
    <w:rsid w:val="00F4729B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F4729B"/>
  </w:style>
  <w:style w:type="character" w:customStyle="1" w:styleId="UnresolvedMention1">
    <w:name w:val="Unresolved Mention1"/>
    <w:uiPriority w:val="99"/>
    <w:semiHidden/>
    <w:unhideWhenUsed/>
    <w:rsid w:val="00453728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9300A2"/>
    <w:rPr>
      <w:b/>
      <w:bCs/>
    </w:rPr>
  </w:style>
  <w:style w:type="character" w:customStyle="1" w:styleId="UnresolvedMention2">
    <w:name w:val="Unresolved Mention2"/>
    <w:uiPriority w:val="99"/>
    <w:semiHidden/>
    <w:unhideWhenUsed/>
    <w:rsid w:val="00620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21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383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.tr/citations?user=FA4fcxoAAAAJ&amp;hl=en" TargetMode="External"/><Relationship Id="rId18" Type="http://schemas.openxmlformats.org/officeDocument/2006/relationships/hyperlink" Target="https://www.linkedin.com/company/bilgisayar-m%C3%BChendisleri-odas%C4%B1/" TargetMode="External"/><Relationship Id="rId26" Type="http://schemas.openxmlformats.org/officeDocument/2006/relationships/hyperlink" Target="https://doi.org/10.1016/j.bspc.2021.103242" TargetMode="External"/><Relationship Id="rId21" Type="http://schemas.openxmlformats.org/officeDocument/2006/relationships/hyperlink" Target="file:///C:\Users\kmk\ResearchGdrive\Atilim\web\publications\88%20Davetli%20Konu%C5%9Fmac%C4%B1%20UBMK%202023.pdf" TargetMode="External"/><Relationship Id="rId34" Type="http://schemas.openxmlformats.org/officeDocument/2006/relationships/footer" Target="footer2.xml"/><Relationship Id="rId7" Type="http://schemas.openxmlformats.org/officeDocument/2006/relationships/hyperlink" Target="mailto:murat.karakaya@ted.edu.tr" TargetMode="External"/><Relationship Id="rId12" Type="http://schemas.openxmlformats.org/officeDocument/2006/relationships/hyperlink" Target="https://murat.karakaya.net/" TargetMode="External"/><Relationship Id="rId17" Type="http://schemas.openxmlformats.org/officeDocument/2006/relationships/hyperlink" Target="http://www.cse.ohio-state.edu" TargetMode="External"/><Relationship Id="rId25" Type="http://schemas.openxmlformats.org/officeDocument/2006/relationships/hyperlink" Target="file:///C:\Users\Murat\Google%20Drive%20(kmkarakaya2@gmail.com)\Atilim\web\publications\86%20Deep%20learning%20based%20fall%20detection.pdf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.linkedin.com/in/muratkarakaya" TargetMode="External"/><Relationship Id="rId20" Type="http://schemas.openxmlformats.org/officeDocument/2006/relationships/hyperlink" Target="file:///C:\Users\kmk\ResearchGdrive\Atilim\web\publications\88%20Davetli%20Konu%C5%9Fmac%C4%B1%20UBMK%202023.pdf" TargetMode="External"/><Relationship Id="rId29" Type="http://schemas.openxmlformats.org/officeDocument/2006/relationships/hyperlink" Target="file:///C:\Users\Murat\Google%20Drive%20(kmkarakaya2@gmail.com)\Atilim\web\publications\73%20Analyzing%20Students%20Academic%20Succes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mkarakaya.github.io/Deep-Learning-Tutorials/" TargetMode="External"/><Relationship Id="rId24" Type="http://schemas.openxmlformats.org/officeDocument/2006/relationships/hyperlink" Target="https://www.sciencedirect.com/science/article/abs/pii/S0952197624014957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scopus.com/authid/detail.uri?authorId=16637174900" TargetMode="External"/><Relationship Id="rId23" Type="http://schemas.openxmlformats.org/officeDocument/2006/relationships/hyperlink" Target="https://doi.org/10.1016/j.engappai.2024.109337" TargetMode="External"/><Relationship Id="rId28" Type="http://schemas.openxmlformats.org/officeDocument/2006/relationships/hyperlink" Target="http://dx.doi.org/10.1117/1.JRS.15.036509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www.youtube.com/c/muratkarakayaakademi" TargetMode="External"/><Relationship Id="rId19" Type="http://schemas.openxmlformats.org/officeDocument/2006/relationships/hyperlink" Target="file:///C:\Users\KMK\gDriveTED\Atilim\web\publications\88%20Davetli%20Konu%C5%9Fmac%C4%B1%20UBMK%202023.pdf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tilim.edu.tr/~murat.karakaya" TargetMode="External"/><Relationship Id="rId14" Type="http://schemas.openxmlformats.org/officeDocument/2006/relationships/hyperlink" Target="https://publons.com/researcher/2679520/murat-karakaya/" TargetMode="External"/><Relationship Id="rId22" Type="http://schemas.openxmlformats.org/officeDocument/2006/relationships/hyperlink" Target="file:///C:\Users\KMK\gDriveTED\Atilim\web\publications\90%20A%20novel%20solution%20for%20routing%20a%20swarm.pdf" TargetMode="External"/><Relationship Id="rId27" Type="http://schemas.openxmlformats.org/officeDocument/2006/relationships/hyperlink" Target="file:///C:\Users\Murat\Google%20Drive%20(kmkarakaya2@gmail.com)\Atilim\web\publications\64%20SS%20MLA%20a%20semisupervised%20method%20for%20multi%20label%20annotation.pdf" TargetMode="External"/><Relationship Id="rId30" Type="http://schemas.openxmlformats.org/officeDocument/2006/relationships/hyperlink" Target="file:///C:\Users\Murat\Google%20Drive%20(kmkarakaya2@gmail.com)\Atilim\web\publications\83%20UBMK%202021%20En%20Iyi%20Bildiri.pdf" TargetMode="External"/><Relationship Id="rId35" Type="http://schemas.openxmlformats.org/officeDocument/2006/relationships/header" Target="header3.xml"/><Relationship Id="rId8" Type="http://schemas.openxmlformats.org/officeDocument/2006/relationships/hyperlink" Target="mailto:kmkarakaya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20</Pages>
  <Words>9124</Words>
  <Characters>52010</Characters>
  <Application>Microsoft Office Word</Application>
  <DocSecurity>0</DocSecurity>
  <Lines>433</Lines>
  <Paragraphs>122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61012</CharactersWithSpaces>
  <SharedDoc>false</SharedDoc>
  <HLinks>
    <vt:vector size="138" baseType="variant">
      <vt:variant>
        <vt:i4>3801201</vt:i4>
      </vt:variant>
      <vt:variant>
        <vt:i4>66</vt:i4>
      </vt:variant>
      <vt:variant>
        <vt:i4>0</vt:i4>
      </vt:variant>
      <vt:variant>
        <vt:i4>5</vt:i4>
      </vt:variant>
      <vt:variant>
        <vt:lpwstr>C:\Users\Murat\Google Drive (kmkarakaya2@gmail.com)\Atilim\web\publications\83 UBMK 2021 En Iyi Bildiri.pdf</vt:lpwstr>
      </vt:variant>
      <vt:variant>
        <vt:lpwstr/>
      </vt:variant>
      <vt:variant>
        <vt:i4>7536767</vt:i4>
      </vt:variant>
      <vt:variant>
        <vt:i4>63</vt:i4>
      </vt:variant>
      <vt:variant>
        <vt:i4>0</vt:i4>
      </vt:variant>
      <vt:variant>
        <vt:i4>5</vt:i4>
      </vt:variant>
      <vt:variant>
        <vt:lpwstr>C:\Users\Murat\Google Drive (kmkarakaya2@gmail.com)\Atilim\web\publications\73 Analyzing Students Academic Success.pdf</vt:lpwstr>
      </vt:variant>
      <vt:variant>
        <vt:lpwstr/>
      </vt:variant>
      <vt:variant>
        <vt:i4>1245276</vt:i4>
      </vt:variant>
      <vt:variant>
        <vt:i4>60</vt:i4>
      </vt:variant>
      <vt:variant>
        <vt:i4>0</vt:i4>
      </vt:variant>
      <vt:variant>
        <vt:i4>5</vt:i4>
      </vt:variant>
      <vt:variant>
        <vt:lpwstr>http://dx.doi.org/10.1117/1.JRS.15.036509</vt:lpwstr>
      </vt:variant>
      <vt:variant>
        <vt:lpwstr/>
      </vt:variant>
      <vt:variant>
        <vt:i4>131142</vt:i4>
      </vt:variant>
      <vt:variant>
        <vt:i4>57</vt:i4>
      </vt:variant>
      <vt:variant>
        <vt:i4>0</vt:i4>
      </vt:variant>
      <vt:variant>
        <vt:i4>5</vt:i4>
      </vt:variant>
      <vt:variant>
        <vt:lpwstr>C:\Users\Murat\Google Drive (kmkarakaya2@gmail.com)\Atilim\web\publications\64 SS MLA a semisupervised method for multi label annotation.pdf</vt:lpwstr>
      </vt:variant>
      <vt:variant>
        <vt:lpwstr/>
      </vt:variant>
      <vt:variant>
        <vt:i4>3276861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https://doi.org/10.1016/j.bspc.2021.103242</vt:lpwstr>
      </vt:variant>
      <vt:variant>
        <vt:lpwstr/>
      </vt:variant>
      <vt:variant>
        <vt:i4>1638493</vt:i4>
      </vt:variant>
      <vt:variant>
        <vt:i4>51</vt:i4>
      </vt:variant>
      <vt:variant>
        <vt:i4>0</vt:i4>
      </vt:variant>
      <vt:variant>
        <vt:i4>5</vt:i4>
      </vt:variant>
      <vt:variant>
        <vt:lpwstr>C:\Users\Murat\Google Drive (kmkarakaya2@gmail.com)\Atilim\web\publications\86 Deep learning based fall detection.pdf</vt:lpwstr>
      </vt:variant>
      <vt:variant>
        <vt:lpwstr/>
      </vt:variant>
      <vt:variant>
        <vt:i4>3080293</vt:i4>
      </vt:variant>
      <vt:variant>
        <vt:i4>48</vt:i4>
      </vt:variant>
      <vt:variant>
        <vt:i4>0</vt:i4>
      </vt:variant>
      <vt:variant>
        <vt:i4>5</vt:i4>
      </vt:variant>
      <vt:variant>
        <vt:lpwstr>https://www.sciencedirect.com/science/article/abs/pii/S0952197624014957</vt:lpwstr>
      </vt:variant>
      <vt:variant>
        <vt:lpwstr/>
      </vt:variant>
      <vt:variant>
        <vt:i4>3145780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https://doi.org/10.1016/j.engappai.2024.109337</vt:lpwstr>
      </vt:variant>
      <vt:variant>
        <vt:lpwstr/>
      </vt:variant>
      <vt:variant>
        <vt:i4>2555991</vt:i4>
      </vt:variant>
      <vt:variant>
        <vt:i4>42</vt:i4>
      </vt:variant>
      <vt:variant>
        <vt:i4>0</vt:i4>
      </vt:variant>
      <vt:variant>
        <vt:i4>5</vt:i4>
      </vt:variant>
      <vt:variant>
        <vt:lpwstr>C:\Users\KMK\gDriveTED\Atilim\web\publications\90 A novel solution for routing a swarm.pdf</vt:lpwstr>
      </vt:variant>
      <vt:variant>
        <vt:lpwstr/>
      </vt:variant>
      <vt:variant>
        <vt:i4>65540</vt:i4>
      </vt:variant>
      <vt:variant>
        <vt:i4>39</vt:i4>
      </vt:variant>
      <vt:variant>
        <vt:i4>0</vt:i4>
      </vt:variant>
      <vt:variant>
        <vt:i4>5</vt:i4>
      </vt:variant>
      <vt:variant>
        <vt:lpwstr>C:\Users\kmk\ResearchGdrive\Atilim\web\publications\88 Davetli KonuÅmacÄ± UBMK 2023.pdf</vt:lpwstr>
      </vt:variant>
      <vt:variant>
        <vt:lpwstr/>
      </vt:variant>
      <vt:variant>
        <vt:i4>65540</vt:i4>
      </vt:variant>
      <vt:variant>
        <vt:i4>36</vt:i4>
      </vt:variant>
      <vt:variant>
        <vt:i4>0</vt:i4>
      </vt:variant>
      <vt:variant>
        <vt:i4>5</vt:i4>
      </vt:variant>
      <vt:variant>
        <vt:lpwstr>C:\Users\kmk\ResearchGdrive\Atilim\web\publications\88 Davetli KonuÅmacÄ± UBMK 2023.pdf</vt:lpwstr>
      </vt:variant>
      <vt:variant>
        <vt:lpwstr/>
      </vt:variant>
      <vt:variant>
        <vt:i4>983040</vt:i4>
      </vt:variant>
      <vt:variant>
        <vt:i4>33</vt:i4>
      </vt:variant>
      <vt:variant>
        <vt:i4>0</vt:i4>
      </vt:variant>
      <vt:variant>
        <vt:i4>5</vt:i4>
      </vt:variant>
      <vt:variant>
        <vt:lpwstr>C:\Users\KMK\gDriveTED\Atilim\web\publications\88 Davetli KonuÅmacÄ± UBMK 2023.pdf</vt:lpwstr>
      </vt:variant>
      <vt:variant>
        <vt:lpwstr/>
      </vt:variant>
      <vt:variant>
        <vt:i4>6488173</vt:i4>
      </vt:variant>
      <vt:variant>
        <vt:i4>30</vt:i4>
      </vt:variant>
      <vt:variant>
        <vt:i4>0</vt:i4>
      </vt:variant>
      <vt:variant>
        <vt:i4>5</vt:i4>
      </vt:variant>
      <vt:variant>
        <vt:lpwstr>http://www.cse.ohio-state.edu/</vt:lpwstr>
      </vt:variant>
      <vt:variant>
        <vt:lpwstr/>
      </vt:variant>
      <vt:variant>
        <vt:i4>393285</vt:i4>
      </vt:variant>
      <vt:variant>
        <vt:i4>27</vt:i4>
      </vt:variant>
      <vt:variant>
        <vt:i4>0</vt:i4>
      </vt:variant>
      <vt:variant>
        <vt:i4>5</vt:i4>
      </vt:variant>
      <vt:variant>
        <vt:lpwstr>https://tr.linkedin.com/in/muratkarakaya</vt:lpwstr>
      </vt:variant>
      <vt:variant>
        <vt:lpwstr/>
      </vt:variant>
      <vt:variant>
        <vt:i4>2031633</vt:i4>
      </vt:variant>
      <vt:variant>
        <vt:i4>24</vt:i4>
      </vt:variant>
      <vt:variant>
        <vt:i4>0</vt:i4>
      </vt:variant>
      <vt:variant>
        <vt:i4>5</vt:i4>
      </vt:variant>
      <vt:variant>
        <vt:lpwstr>https://www.scopus.com/authid/detail.uri?authorId=16637174900</vt:lpwstr>
      </vt:variant>
      <vt:variant>
        <vt:lpwstr/>
      </vt:variant>
      <vt:variant>
        <vt:i4>3080226</vt:i4>
      </vt:variant>
      <vt:variant>
        <vt:i4>21</vt:i4>
      </vt:variant>
      <vt:variant>
        <vt:i4>0</vt:i4>
      </vt:variant>
      <vt:variant>
        <vt:i4>5</vt:i4>
      </vt:variant>
      <vt:variant>
        <vt:lpwstr>https://publons.com/researcher/2679520/murat-karakaya/</vt:lpwstr>
      </vt:variant>
      <vt:variant>
        <vt:lpwstr/>
      </vt:variant>
      <vt:variant>
        <vt:i4>2752558</vt:i4>
      </vt:variant>
      <vt:variant>
        <vt:i4>18</vt:i4>
      </vt:variant>
      <vt:variant>
        <vt:i4>0</vt:i4>
      </vt:variant>
      <vt:variant>
        <vt:i4>5</vt:i4>
      </vt:variant>
      <vt:variant>
        <vt:lpwstr>https://scholar.google.com.tr/citations?user=FA4fcxoAAAAJ&amp;hl=en</vt:lpwstr>
      </vt:variant>
      <vt:variant>
        <vt:lpwstr/>
      </vt:variant>
      <vt:variant>
        <vt:i4>3211371</vt:i4>
      </vt:variant>
      <vt:variant>
        <vt:i4>15</vt:i4>
      </vt:variant>
      <vt:variant>
        <vt:i4>0</vt:i4>
      </vt:variant>
      <vt:variant>
        <vt:i4>5</vt:i4>
      </vt:variant>
      <vt:variant>
        <vt:lpwstr>https://murat.karakaya.net/</vt:lpwstr>
      </vt:variant>
      <vt:variant>
        <vt:lpwstr/>
      </vt:variant>
      <vt:variant>
        <vt:i4>917505</vt:i4>
      </vt:variant>
      <vt:variant>
        <vt:i4>12</vt:i4>
      </vt:variant>
      <vt:variant>
        <vt:i4>0</vt:i4>
      </vt:variant>
      <vt:variant>
        <vt:i4>5</vt:i4>
      </vt:variant>
      <vt:variant>
        <vt:lpwstr>https://kmkarakaya.github.io/Deep-Learning-Tutorials/</vt:lpwstr>
      </vt:variant>
      <vt:variant>
        <vt:lpwstr/>
      </vt:variant>
      <vt:variant>
        <vt:i4>6488120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https://www.youtube.com/c/muratkarakayaakademi</vt:lpwstr>
      </vt:variant>
      <vt:variant>
        <vt:lpwstr/>
      </vt:variant>
      <vt:variant>
        <vt:i4>1572878</vt:i4>
      </vt:variant>
      <vt:variant>
        <vt:i4>6</vt:i4>
      </vt:variant>
      <vt:variant>
        <vt:i4>0</vt:i4>
      </vt:variant>
      <vt:variant>
        <vt:i4>5</vt:i4>
      </vt:variant>
      <vt:variant>
        <vt:lpwstr>http://www.atilim.edu.tr/~murat.karakaya</vt:lpwstr>
      </vt:variant>
      <vt:variant>
        <vt:lpwstr/>
      </vt:variant>
      <vt:variant>
        <vt:i4>458798</vt:i4>
      </vt:variant>
      <vt:variant>
        <vt:i4>3</vt:i4>
      </vt:variant>
      <vt:variant>
        <vt:i4>0</vt:i4>
      </vt:variant>
      <vt:variant>
        <vt:i4>5</vt:i4>
      </vt:variant>
      <vt:variant>
        <vt:lpwstr>mailto:kmkarakaya@gmail.com</vt:lpwstr>
      </vt:variant>
      <vt:variant>
        <vt:lpwstr/>
      </vt:variant>
      <vt:variant>
        <vt:i4>3211268</vt:i4>
      </vt:variant>
      <vt:variant>
        <vt:i4>0</vt:i4>
      </vt:variant>
      <vt:variant>
        <vt:i4>0</vt:i4>
      </vt:variant>
      <vt:variant>
        <vt:i4>5</vt:i4>
      </vt:variant>
      <vt:variant>
        <vt:lpwstr>mailto:murat.karakaya@ted.edu.tr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MURAT KARAKAYA</dc:creator>
  <cp:keywords/>
  <cp:lastModifiedBy>Murat K</cp:lastModifiedBy>
  <cp:revision>25</cp:revision>
  <cp:lastPrinted>2025-08-04T09:30:00Z</cp:lastPrinted>
  <dcterms:created xsi:type="dcterms:W3CDTF">2025-08-22T11:35:00Z</dcterms:created>
  <dcterms:modified xsi:type="dcterms:W3CDTF">2025-10-12T18:51:00Z</dcterms:modified>
</cp:coreProperties>
</file>